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0B" w:rsidRDefault="001160BE" w:rsidP="0056020B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4545"/>
                <wp:effectExtent l="10795" t="10795" r="11430" b="13335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45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7F3ADA6" id="Rectangle 10" o:spid="_x0000_s1026" style="position:absolute;margin-left:0;margin-top:0;width:623.75pt;height:63.35pt;z-index:25166336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9020"/>
                <wp:effectExtent l="7620" t="8255" r="6350" b="12700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03F56FB" id="Rectangle 13" o:spid="_x0000_s1026" style="position:absolute;margin-left:25.05pt;margin-top:-20.3pt;width:7.15pt;height:882.6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9020"/>
                <wp:effectExtent l="10160" t="8255" r="13335" b="127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D860327" id="Rectangle 12" o:spid="_x0000_s1026" style="position:absolute;margin-left:562.9pt;margin-top:-20.3pt;width:7.15pt;height:882.6pt;z-index:2516654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910"/>
                <wp:effectExtent l="12065" t="9525" r="10160" b="571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14D0B7C" id="Rectangle 11" o:spid="_x0000_s1026" style="position:absolute;margin-left:-14.15pt;margin-top:.75pt;width:623.75pt;height:63.3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" o:allowincell="f" fillcolor="#00b050" strokecolor="#31849b">
                <w10:wrap anchorx="page" anchory="page"/>
              </v:rect>
            </w:pict>
          </mc:Fallback>
        </mc:AlternateContent>
      </w:r>
      <w:r w:rsidR="0056020B" w:rsidRPr="0026124F">
        <w:rPr>
          <w:sz w:val="72"/>
          <w:szCs w:val="72"/>
        </w:rPr>
        <w:tab/>
      </w:r>
    </w:p>
    <w:p w:rsidR="0056020B" w:rsidRDefault="00D255A1" w:rsidP="0056020B">
      <w:pPr>
        <w:tabs>
          <w:tab w:val="left" w:pos="2534"/>
        </w:tabs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Logic Design </w:t>
      </w:r>
      <w:r w:rsidR="0056020B">
        <w:rPr>
          <w:b/>
          <w:sz w:val="56"/>
          <w:szCs w:val="72"/>
        </w:rPr>
        <w:t>Laboratory</w:t>
      </w:r>
    </w:p>
    <w:p w:rsidR="00D255A1" w:rsidRPr="00964D2D" w:rsidRDefault="00862888" w:rsidP="0056020B">
      <w:pPr>
        <w:tabs>
          <w:tab w:val="left" w:pos="2534"/>
        </w:tabs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>C</w:t>
      </w:r>
      <w:r w:rsidR="00D255A1">
        <w:rPr>
          <w:b/>
          <w:sz w:val="56"/>
          <w:szCs w:val="72"/>
        </w:rPr>
        <w:t>SC206A</w:t>
      </w:r>
    </w:p>
    <w:p w:rsidR="0056020B" w:rsidRPr="005A14F7" w:rsidRDefault="007D0DA3" w:rsidP="0056020B">
      <w:pPr>
        <w:tabs>
          <w:tab w:val="left" w:pos="2534"/>
        </w:tabs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B.Tech. I</w:t>
      </w:r>
      <w:r w:rsidR="00125A44">
        <w:rPr>
          <w:b/>
          <w:sz w:val="36"/>
          <w:szCs w:val="72"/>
        </w:rPr>
        <w:t>II</w:t>
      </w:r>
      <w:r>
        <w:rPr>
          <w:b/>
          <w:sz w:val="36"/>
          <w:szCs w:val="72"/>
        </w:rPr>
        <w:t xml:space="preserve"> </w:t>
      </w:r>
      <w:r w:rsidR="0056020B" w:rsidRPr="005A14F7">
        <w:rPr>
          <w:b/>
          <w:sz w:val="36"/>
          <w:szCs w:val="72"/>
        </w:rPr>
        <w:t>Semester</w:t>
      </w:r>
    </w:p>
    <w:p w:rsidR="0056020B" w:rsidRDefault="0056020B" w:rsidP="0056020B">
      <w:pPr>
        <w:jc w:val="center"/>
        <w:rPr>
          <w:b/>
          <w:color w:val="1F497D"/>
          <w:sz w:val="56"/>
          <w:szCs w:val="52"/>
          <w:lang w:val="en-US"/>
        </w:rPr>
      </w:pPr>
    </w:p>
    <w:p w:rsidR="0056020B" w:rsidRDefault="0056020B" w:rsidP="0056020B">
      <w:pPr>
        <w:jc w:val="center"/>
        <w:rPr>
          <w:b/>
          <w:color w:val="1F497D"/>
          <w:sz w:val="56"/>
          <w:szCs w:val="52"/>
          <w:lang w:val="en-US"/>
        </w:rPr>
      </w:pPr>
    </w:p>
    <w:p w:rsidR="0056020B" w:rsidRDefault="00A54839" w:rsidP="0056020B">
      <w:pPr>
        <w:jc w:val="center"/>
        <w:rPr>
          <w:b/>
          <w:sz w:val="52"/>
          <w:szCs w:val="52"/>
        </w:rPr>
      </w:pPr>
      <w:r w:rsidRPr="006A7ABA">
        <w:rPr>
          <w:b/>
          <w:noProof/>
          <w:color w:val="1F497D"/>
          <w:sz w:val="56"/>
          <w:szCs w:val="52"/>
          <w:lang w:val="en-US"/>
        </w:rPr>
        <w:drawing>
          <wp:inline distT="0" distB="0" distL="0" distR="0" wp14:anchorId="6136D705" wp14:editId="0FE3BD80">
            <wp:extent cx="1352550" cy="1533525"/>
            <wp:effectExtent l="0" t="0" r="0" b="9525"/>
            <wp:docPr id="8" name="Picture 8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0B" w:rsidRDefault="0056020B" w:rsidP="0056020B">
      <w:pPr>
        <w:pStyle w:val="Default"/>
      </w:pPr>
    </w:p>
    <w:p w:rsidR="0056020B" w:rsidRDefault="0056020B" w:rsidP="0056020B">
      <w:pPr>
        <w:pStyle w:val="Default"/>
      </w:pPr>
    </w:p>
    <w:p w:rsidR="0056020B" w:rsidRPr="009C2748" w:rsidRDefault="0056020B" w:rsidP="0056020B">
      <w:pPr>
        <w:pStyle w:val="Default"/>
        <w:jc w:val="center"/>
        <w:rPr>
          <w:color w:val="auto"/>
        </w:rPr>
      </w:pPr>
    </w:p>
    <w:p w:rsidR="0057679F" w:rsidRDefault="0056020B" w:rsidP="0056020B">
      <w:pPr>
        <w:pStyle w:val="Default"/>
        <w:jc w:val="center"/>
        <w:rPr>
          <w:rFonts w:cs="Times New Roman"/>
          <w:b/>
          <w:bCs/>
          <w:color w:val="auto"/>
          <w:sz w:val="48"/>
          <w:szCs w:val="48"/>
          <w:lang w:val="en-GB"/>
        </w:rPr>
      </w:pPr>
      <w:r w:rsidRPr="009C2748">
        <w:rPr>
          <w:rFonts w:cs="Times New Roman"/>
          <w:b/>
          <w:bCs/>
          <w:color w:val="auto"/>
          <w:sz w:val="48"/>
          <w:szCs w:val="48"/>
        </w:rPr>
        <w:t>Department:</w:t>
      </w:r>
      <w:r w:rsidRPr="009C2748">
        <w:rPr>
          <w:rFonts w:cs="Times New Roman"/>
          <w:b/>
          <w:bCs/>
          <w:color w:val="auto"/>
          <w:sz w:val="48"/>
          <w:szCs w:val="48"/>
          <w:lang w:val="en-GB"/>
        </w:rPr>
        <w:t xml:space="preserve"> </w:t>
      </w:r>
      <w:r>
        <w:rPr>
          <w:rFonts w:cs="Times New Roman"/>
          <w:b/>
          <w:bCs/>
          <w:color w:val="auto"/>
          <w:sz w:val="48"/>
          <w:szCs w:val="48"/>
          <w:lang w:val="en-GB"/>
        </w:rPr>
        <w:t xml:space="preserve">Computer Science and </w:t>
      </w:r>
      <w:r w:rsidR="0057679F">
        <w:rPr>
          <w:rFonts w:cs="Times New Roman"/>
          <w:b/>
          <w:bCs/>
          <w:color w:val="auto"/>
          <w:sz w:val="48"/>
          <w:szCs w:val="48"/>
          <w:lang w:val="en-GB"/>
        </w:rPr>
        <w:t xml:space="preserve">  </w:t>
      </w:r>
    </w:p>
    <w:p w:rsidR="0056020B" w:rsidRPr="009C2748" w:rsidRDefault="0057679F" w:rsidP="0056020B">
      <w:pPr>
        <w:pStyle w:val="Default"/>
        <w:jc w:val="center"/>
        <w:rPr>
          <w:rFonts w:cs="Times New Roman"/>
          <w:b/>
          <w:bCs/>
          <w:color w:val="auto"/>
          <w:sz w:val="48"/>
          <w:szCs w:val="48"/>
          <w:lang w:val="en-GB"/>
        </w:rPr>
      </w:pPr>
      <w:r>
        <w:rPr>
          <w:rFonts w:cs="Times New Roman"/>
          <w:b/>
          <w:bCs/>
          <w:color w:val="auto"/>
          <w:sz w:val="48"/>
          <w:szCs w:val="48"/>
          <w:lang w:val="en-GB"/>
        </w:rPr>
        <w:t xml:space="preserve">      </w:t>
      </w:r>
      <w:r w:rsidR="0056020B">
        <w:rPr>
          <w:rFonts w:cs="Times New Roman"/>
          <w:b/>
          <w:bCs/>
          <w:color w:val="auto"/>
          <w:sz w:val="48"/>
          <w:szCs w:val="48"/>
          <w:lang w:val="en-GB"/>
        </w:rPr>
        <w:t>Engineering</w:t>
      </w:r>
    </w:p>
    <w:p w:rsidR="0056020B" w:rsidRPr="009C2748" w:rsidRDefault="0056020B" w:rsidP="0056020B">
      <w:pPr>
        <w:pStyle w:val="Default"/>
        <w:jc w:val="center"/>
        <w:rPr>
          <w:b/>
          <w:bCs/>
          <w:color w:val="auto"/>
          <w:sz w:val="48"/>
          <w:szCs w:val="48"/>
        </w:rPr>
      </w:pPr>
    </w:p>
    <w:p w:rsidR="0056020B" w:rsidRPr="009C2748" w:rsidRDefault="0056020B" w:rsidP="0056020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</w:p>
    <w:p w:rsidR="0056020B" w:rsidRPr="009C2748" w:rsidRDefault="0056020B" w:rsidP="0056020B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  <w:lang w:val="en-US"/>
        </w:rPr>
      </w:pPr>
      <w:r w:rsidRPr="009C2748">
        <w:rPr>
          <w:b/>
          <w:sz w:val="48"/>
          <w:szCs w:val="52"/>
          <w:lang w:val="en-US"/>
        </w:rPr>
        <w:t xml:space="preserve">Faculty of </w:t>
      </w:r>
      <w:r w:rsidRPr="009C2748">
        <w:rPr>
          <w:b/>
          <w:bCs/>
          <w:sz w:val="48"/>
          <w:szCs w:val="52"/>
          <w:lang w:val="en-US"/>
        </w:rPr>
        <w:t>Engineering &amp; Technology</w:t>
      </w:r>
    </w:p>
    <w:p w:rsidR="0056020B" w:rsidRPr="00964D2D" w:rsidRDefault="0056020B" w:rsidP="0056020B">
      <w:pPr>
        <w:tabs>
          <w:tab w:val="left" w:pos="5749"/>
        </w:tabs>
        <w:spacing w:after="0" w:line="240" w:lineRule="auto"/>
        <w:jc w:val="center"/>
        <w:rPr>
          <w:sz w:val="52"/>
          <w:szCs w:val="52"/>
        </w:rPr>
      </w:pPr>
      <w:r w:rsidRPr="00964D2D">
        <w:rPr>
          <w:b/>
          <w:sz w:val="40"/>
          <w:szCs w:val="52"/>
        </w:rPr>
        <w:t>Ramaiah University of Applied Sciences</w:t>
      </w:r>
    </w:p>
    <w:p w:rsidR="0056020B" w:rsidRDefault="0056020B" w:rsidP="0056020B">
      <w:pPr>
        <w:spacing w:line="360" w:lineRule="auto"/>
        <w:rPr>
          <w:rFonts w:ascii="Times New Roman" w:hAnsi="Times New Roman" w:cs="Times New Roman"/>
        </w:rPr>
      </w:pPr>
    </w:p>
    <w:p w:rsidR="0056020B" w:rsidRDefault="00560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D3B0F" w:rsidRDefault="00D12863" w:rsidP="00B1326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FE957" wp14:editId="4C178753">
                <wp:simplePos x="0" y="0"/>
                <wp:positionH relativeFrom="column">
                  <wp:posOffset>950570</wp:posOffset>
                </wp:positionH>
                <wp:positionV relativeFrom="paragraph">
                  <wp:posOffset>-610</wp:posOffset>
                </wp:positionV>
                <wp:extent cx="5194326" cy="678180"/>
                <wp:effectExtent l="0" t="0" r="25400" b="2667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26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5D8" w:rsidRDefault="00CA25D8" w:rsidP="006F0C40">
                            <w:pPr>
                              <w:pStyle w:val="Footer"/>
                              <w:jc w:val="center"/>
                              <w:rPr>
                                <w:b/>
                                <w:color w:val="190496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40"/>
                              </w:rPr>
                              <w:t>Ramaiah University of Applied Sciences</w:t>
                            </w:r>
                          </w:p>
                          <w:p w:rsidR="00CA25D8" w:rsidRDefault="00CA25D8" w:rsidP="006F0C40">
                            <w:pPr>
                              <w:jc w:val="center"/>
                              <w:rPr>
                                <w:color w:val="190496"/>
                                <w:sz w:val="20"/>
                              </w:rPr>
                            </w:pPr>
                            <w:r>
                              <w:rPr>
                                <w:color w:val="190496"/>
                                <w:sz w:val="20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FE95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85pt;margin-top:-.05pt;width:409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" strokecolor="white [3212]">
                <v:textbox>
                  <w:txbxContent>
                    <w:p w:rsidR="00CA25D8" w:rsidRDefault="00CA25D8" w:rsidP="006F0C40">
                      <w:pPr>
                        <w:pStyle w:val="Footer"/>
                        <w:jc w:val="center"/>
                        <w:rPr>
                          <w:b/>
                          <w:color w:val="190496"/>
                          <w:sz w:val="40"/>
                        </w:rPr>
                      </w:pPr>
                      <w:proofErr w:type="spellStart"/>
                      <w:r>
                        <w:rPr>
                          <w:b/>
                          <w:color w:val="190496"/>
                          <w:sz w:val="4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40"/>
                        </w:rPr>
                        <w:t xml:space="preserve"> University of Applied Sciences</w:t>
                      </w:r>
                    </w:p>
                    <w:p w:rsidR="00CA25D8" w:rsidRDefault="00CA25D8" w:rsidP="006F0C40">
                      <w:pPr>
                        <w:jc w:val="center"/>
                        <w:rPr>
                          <w:color w:val="190496"/>
                          <w:sz w:val="20"/>
                        </w:rPr>
                      </w:pPr>
                      <w:r>
                        <w:rPr>
                          <w:color w:val="190496"/>
                          <w:sz w:val="20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shape>
            </w:pict>
          </mc:Fallback>
        </mc:AlternateContent>
      </w:r>
      <w:r w:rsidR="00B1326E" w:rsidRPr="006A7ABA">
        <w:rPr>
          <w:rFonts w:cs="Times New Roman"/>
          <w:noProof/>
          <w:lang w:val="en-US"/>
        </w:rPr>
        <w:drawing>
          <wp:inline distT="0" distB="0" distL="0" distR="0" wp14:anchorId="34806E1B" wp14:editId="3E0CD0B5">
            <wp:extent cx="838200" cy="695325"/>
            <wp:effectExtent l="0" t="0" r="0" b="9525"/>
            <wp:docPr id="9" name="Picture 9" descr="C:\Users\Roopa\Desktop\UG\7_Template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pa\Desktop\UG\7_Template\Logo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C40">
        <w:rPr>
          <w:rFonts w:ascii="Times New Roman" w:hAnsi="Times New Roman" w:cs="Times New Roman"/>
        </w:rPr>
        <w:tab/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E03F9E" w:rsidTr="0069287E">
        <w:tc>
          <w:tcPr>
            <w:tcW w:w="3348" w:type="dxa"/>
            <w:vAlign w:val="center"/>
          </w:tcPr>
          <w:p w:rsidR="00E03F9E" w:rsidRPr="002C40B5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 w:rsidRPr="002C40B5">
              <w:rPr>
                <w:rFonts w:eastAsia="Times New Roman" w:cs="Calibri"/>
                <w:color w:val="000000"/>
              </w:rPr>
              <w:t>Faculty</w:t>
            </w:r>
          </w:p>
        </w:tc>
        <w:tc>
          <w:tcPr>
            <w:tcW w:w="5894" w:type="dxa"/>
            <w:vAlign w:val="center"/>
          </w:tcPr>
          <w:p w:rsidR="00E03F9E" w:rsidRDefault="00E03F9E" w:rsidP="00C942CA">
            <w:pPr>
              <w:spacing w:line="360" w:lineRule="auto"/>
            </w:pPr>
            <w:r w:rsidRPr="002C40B5">
              <w:rPr>
                <w:rFonts w:eastAsia="Times New Roman" w:cs="Calibri"/>
                <w:color w:val="000000"/>
              </w:rPr>
              <w:t>Engineering &amp; Technology</w:t>
            </w:r>
          </w:p>
        </w:tc>
      </w:tr>
      <w:tr w:rsidR="00D64D10" w:rsidTr="00CA25D8">
        <w:trPr>
          <w:trHeight w:val="742"/>
        </w:trPr>
        <w:tc>
          <w:tcPr>
            <w:tcW w:w="3348" w:type="dxa"/>
            <w:vAlign w:val="center"/>
          </w:tcPr>
          <w:p w:rsidR="00D64D10" w:rsidRPr="002C40B5" w:rsidRDefault="00D64D10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 w:rsidRPr="002C40B5">
              <w:rPr>
                <w:rFonts w:eastAsia="Times New Roman" w:cs="Calibri"/>
                <w:color w:val="000000"/>
              </w:rPr>
              <w:t>Programme</w:t>
            </w:r>
          </w:p>
        </w:tc>
        <w:tc>
          <w:tcPr>
            <w:tcW w:w="5894" w:type="dxa"/>
            <w:vAlign w:val="center"/>
          </w:tcPr>
          <w:p w:rsidR="005878C2" w:rsidRDefault="00D64D10" w:rsidP="005878C2">
            <w:pPr>
              <w:spacing w:line="360" w:lineRule="auto"/>
            </w:pPr>
            <w:r w:rsidRPr="00D64D10">
              <w:t xml:space="preserve">B. Tech. in </w:t>
            </w:r>
            <w:r w:rsidR="005878C2">
              <w:t>Computer Science and engineering</w:t>
            </w:r>
          </w:p>
        </w:tc>
      </w:tr>
      <w:tr w:rsidR="00E03F9E" w:rsidTr="0069287E">
        <w:tc>
          <w:tcPr>
            <w:tcW w:w="3348" w:type="dxa"/>
            <w:vAlign w:val="center"/>
          </w:tcPr>
          <w:p w:rsidR="00E03F9E" w:rsidRPr="002C40B5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E03F9E" w:rsidRPr="002C40B5" w:rsidRDefault="00125A44" w:rsidP="00C942CA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  <w:r w:rsidRPr="00125A44">
              <w:rPr>
                <w:rFonts w:eastAsia="Times New Roman" w:cs="Calibri"/>
                <w:color w:val="000000"/>
                <w:vertAlign w:val="superscript"/>
              </w:rPr>
              <w:t>rd</w:t>
            </w:r>
            <w:r w:rsidR="00E03F9E">
              <w:rPr>
                <w:rFonts w:eastAsia="Times New Roman" w:cs="Calibri"/>
                <w:color w:val="000000"/>
              </w:rPr>
              <w:t xml:space="preserve"> Semester</w:t>
            </w:r>
          </w:p>
        </w:tc>
      </w:tr>
      <w:tr w:rsidR="00E03F9E" w:rsidTr="0069287E">
        <w:tc>
          <w:tcPr>
            <w:tcW w:w="3348" w:type="dxa"/>
            <w:vAlign w:val="center"/>
          </w:tcPr>
          <w:p w:rsidR="00E03F9E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E03F9E" w:rsidRDefault="00125A44" w:rsidP="00C942CA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Logic Design</w:t>
            </w:r>
            <w:r w:rsidR="00E03F9E" w:rsidRPr="001F0256">
              <w:rPr>
                <w:rFonts w:cs="Calibri"/>
              </w:rPr>
              <w:t xml:space="preserve"> </w:t>
            </w:r>
            <w:r w:rsidR="00E03F9E" w:rsidRPr="001F0256">
              <w:rPr>
                <w:rFonts w:cs="Calibri"/>
                <w:spacing w:val="-2"/>
              </w:rPr>
              <w:t>L</w:t>
            </w:r>
            <w:r w:rsidR="00E03F9E" w:rsidRPr="001F0256">
              <w:rPr>
                <w:rFonts w:cs="Calibri"/>
                <w:spacing w:val="-3"/>
              </w:rPr>
              <w:t>a</w:t>
            </w:r>
            <w:r w:rsidR="00E03F9E" w:rsidRPr="001F0256">
              <w:rPr>
                <w:rFonts w:cs="Calibri"/>
                <w:spacing w:val="-1"/>
              </w:rPr>
              <w:t>b</w:t>
            </w:r>
            <w:r w:rsidR="00E03F9E" w:rsidRPr="001F0256">
              <w:rPr>
                <w:rFonts w:cs="Calibri"/>
                <w:spacing w:val="1"/>
              </w:rPr>
              <w:t>o</w:t>
            </w:r>
            <w:r w:rsidR="00E03F9E" w:rsidRPr="001F0256">
              <w:rPr>
                <w:rFonts w:cs="Calibri"/>
              </w:rPr>
              <w:t>ra</w:t>
            </w:r>
            <w:r w:rsidR="00E03F9E" w:rsidRPr="001F0256">
              <w:rPr>
                <w:rFonts w:cs="Calibri"/>
                <w:spacing w:val="-2"/>
              </w:rPr>
              <w:t>t</w:t>
            </w:r>
            <w:r w:rsidR="00E03F9E" w:rsidRPr="001F0256">
              <w:rPr>
                <w:rFonts w:cs="Calibri"/>
                <w:spacing w:val="1"/>
              </w:rPr>
              <w:t>o</w:t>
            </w:r>
            <w:r w:rsidR="00E03F9E" w:rsidRPr="001F0256">
              <w:rPr>
                <w:rFonts w:cs="Calibri"/>
              </w:rPr>
              <w:t>ry</w:t>
            </w:r>
          </w:p>
        </w:tc>
      </w:tr>
      <w:tr w:rsidR="00E03F9E" w:rsidTr="0069287E">
        <w:tc>
          <w:tcPr>
            <w:tcW w:w="3348" w:type="dxa"/>
            <w:vAlign w:val="center"/>
          </w:tcPr>
          <w:p w:rsidR="00E03F9E" w:rsidRDefault="00E03F9E" w:rsidP="00FC2D86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E03F9E" w:rsidRDefault="00125A44" w:rsidP="00125A44">
            <w:pPr>
              <w:spacing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CSC206</w:t>
            </w:r>
            <w:r w:rsidR="00E03F9E" w:rsidRPr="001F0256">
              <w:rPr>
                <w:rFonts w:cs="Calibri"/>
                <w:spacing w:val="1"/>
              </w:rPr>
              <w:t>A</w:t>
            </w:r>
          </w:p>
        </w:tc>
      </w:tr>
    </w:tbl>
    <w:p w:rsidR="00A71770" w:rsidRPr="00F54682" w:rsidRDefault="00A71770" w:rsidP="00F54682">
      <w:pPr>
        <w:spacing w:after="0" w:line="360" w:lineRule="auto"/>
        <w:rPr>
          <w:rFonts w:ascii="Calibri" w:eastAsia="Times New Roman" w:hAnsi="Calibri" w:cs="Calibri"/>
          <w:color w:val="000000"/>
          <w:sz w:val="20"/>
          <w:szCs w:val="20"/>
          <w:lang w:val="en-US"/>
        </w:rPr>
      </w:pPr>
    </w:p>
    <w:p w:rsidR="00E323E9" w:rsidRPr="00F54682" w:rsidRDefault="00E323E9" w:rsidP="00F54682">
      <w:pPr>
        <w:spacing w:after="0" w:line="36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F54682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 of Experiments</w:t>
      </w:r>
    </w:p>
    <w:p w:rsidR="00D4295C" w:rsidRPr="00535868" w:rsidRDefault="00D4295C" w:rsidP="00D4295C">
      <w:pPr>
        <w:rPr>
          <w:b/>
          <w:sz w:val="24"/>
          <w:szCs w:val="24"/>
        </w:rPr>
      </w:pPr>
      <w:r w:rsidRPr="00535868">
        <w:rPr>
          <w:b/>
          <w:sz w:val="24"/>
          <w:szCs w:val="24"/>
        </w:rPr>
        <w:t>Day-1</w:t>
      </w:r>
    </w:p>
    <w:p w:rsidR="00D4295C" w:rsidRDefault="00D4295C" w:rsidP="00676768">
      <w:pPr>
        <w:pStyle w:val="ListParagraph"/>
        <w:numPr>
          <w:ilvl w:val="0"/>
          <w:numId w:val="16"/>
        </w:numPr>
      </w:pPr>
      <w:r>
        <w:t>Build digital circuits using logic gates. Verify using truth table.</w:t>
      </w:r>
    </w:p>
    <w:p w:rsidR="00D4295C" w:rsidRDefault="00D4295C" w:rsidP="00D4295C">
      <w:pPr>
        <w:pStyle w:val="ListParagraph"/>
        <w:ind w:left="1080"/>
      </w:pPr>
      <w:r>
        <w:t>W=BC+~BC</w:t>
      </w:r>
    </w:p>
    <w:p w:rsidR="00D4295C" w:rsidRDefault="00D4295C" w:rsidP="00D4295C">
      <w:pPr>
        <w:pStyle w:val="ListParagraph"/>
        <w:ind w:left="1080"/>
      </w:pPr>
      <w:r>
        <w:t>X=~AB+~AB~C+~ABCD+~AB~C~DE</w:t>
      </w:r>
    </w:p>
    <w:p w:rsidR="00D4295C" w:rsidRDefault="00D4295C" w:rsidP="00D4295C">
      <w:pPr>
        <w:pStyle w:val="ListParagraph"/>
        <w:ind w:left="1080"/>
      </w:pPr>
      <w:r>
        <w:t>Y=BD+B(D+~E)+~D(D+F)</w:t>
      </w:r>
    </w:p>
    <w:p w:rsidR="00D4295C" w:rsidRDefault="00D4295C" w:rsidP="00D4295C">
      <w:pPr>
        <w:pStyle w:val="ListParagraph"/>
        <w:ind w:left="1080"/>
      </w:pPr>
      <w:r>
        <w:t>Z=A~BC+~ABC+~A~BC</w:t>
      </w:r>
    </w:p>
    <w:p w:rsidR="00D4295C" w:rsidRDefault="00D4295C" w:rsidP="00D4295C">
      <w:pPr>
        <w:pStyle w:val="ListParagraph"/>
        <w:ind w:left="1080"/>
      </w:pPr>
      <w:r>
        <w:t>AB+A(B+C)+B(B+C)</w:t>
      </w:r>
    </w:p>
    <w:p w:rsidR="00D4295C" w:rsidRDefault="00D4295C" w:rsidP="00D4295C">
      <w:pPr>
        <w:pStyle w:val="ListParagraph"/>
        <w:ind w:left="1080"/>
      </w:pPr>
      <w:r>
        <w:t>(A~B(C+BD)+~A~B)C</w:t>
      </w:r>
    </w:p>
    <w:p w:rsidR="00D4295C" w:rsidRDefault="00D4295C" w:rsidP="00D4295C">
      <w:pPr>
        <w:pStyle w:val="ListParagraph"/>
        <w:ind w:left="1080"/>
      </w:pPr>
      <w:r>
        <w:t>~A~B~C+~ABC+A~B~C+A~BC+ABC</w:t>
      </w:r>
    </w:p>
    <w:p w:rsidR="00D4295C" w:rsidRDefault="00D4295C" w:rsidP="00D4295C">
      <w:pPr>
        <w:pStyle w:val="ListParagraph"/>
        <w:ind w:left="1080"/>
      </w:pPr>
      <w:r>
        <w:t>(A+~A)(AB+ AB~C)</w:t>
      </w:r>
    </w:p>
    <w:p w:rsidR="00D4295C" w:rsidRDefault="00D4295C" w:rsidP="00D4295C">
      <w:pPr>
        <w:pStyle w:val="ListParagraph"/>
        <w:ind w:left="1080"/>
      </w:pPr>
      <w:r>
        <w:t>X~Y~Z+~XYZ</w:t>
      </w:r>
    </w:p>
    <w:p w:rsidR="00D4295C" w:rsidRDefault="00D4295C" w:rsidP="00D4295C">
      <w:r>
        <w:rPr>
          <w:b/>
          <w:sz w:val="24"/>
          <w:szCs w:val="24"/>
        </w:rPr>
        <w:t>Day-2</w:t>
      </w:r>
    </w:p>
    <w:p w:rsidR="00D4295C" w:rsidRDefault="00D4295C" w:rsidP="00676768">
      <w:pPr>
        <w:pStyle w:val="ListParagraph"/>
        <w:numPr>
          <w:ilvl w:val="0"/>
          <w:numId w:val="16"/>
        </w:numPr>
      </w:pPr>
      <w:r>
        <w:t>Build a circuit which is dual of the given expression. Verify using truth table.</w:t>
      </w:r>
    </w:p>
    <w:p w:rsidR="00D4295C" w:rsidRDefault="00D4295C" w:rsidP="00D4295C">
      <w:pPr>
        <w:pStyle w:val="ListParagraph"/>
        <w:ind w:left="1080"/>
      </w:pPr>
      <w:r>
        <w:t>~(~(AB)~(CD))=AB+CD</w:t>
      </w:r>
    </w:p>
    <w:p w:rsidR="00D4295C" w:rsidRDefault="00D4295C" w:rsidP="00D4295C">
      <w:pPr>
        <w:pStyle w:val="ListParagraph"/>
        <w:ind w:left="1080"/>
      </w:pPr>
      <w:r>
        <w:t xml:space="preserve">~(~(AB)C)=AB+~C </w:t>
      </w:r>
    </w:p>
    <w:p w:rsidR="00D4295C" w:rsidRDefault="00D4295C" w:rsidP="00D4295C">
      <w:pPr>
        <w:pStyle w:val="ListParagraph"/>
        <w:ind w:left="1080"/>
      </w:pPr>
      <w:r>
        <w:t>~(A~(BC))=~A+BC</w:t>
      </w:r>
    </w:p>
    <w:p w:rsidR="00D4295C" w:rsidRDefault="00D4295C" w:rsidP="00D4295C">
      <w:pPr>
        <w:pStyle w:val="ListParagraph"/>
        <w:ind w:left="1080"/>
      </w:pPr>
      <w:r>
        <w:t>~(ABC)=~A+~B+~C</w:t>
      </w:r>
    </w:p>
    <w:p w:rsidR="00D4295C" w:rsidRDefault="00D4295C" w:rsidP="00D4295C">
      <w:pPr>
        <w:pStyle w:val="ListParagraph"/>
        <w:ind w:left="1080"/>
      </w:pPr>
      <w:r>
        <w:t>A(~(B+C)=A~B~C</w:t>
      </w:r>
    </w:p>
    <w:p w:rsidR="00D4295C" w:rsidRDefault="00D4295C" w:rsidP="00D4295C">
      <w:pPr>
        <w:pStyle w:val="ListParagraph"/>
        <w:ind w:left="1080"/>
      </w:pPr>
      <w:r>
        <w:t>~(~AB(C+~D)+E)=A~E+~B~E+~CD~E</w:t>
      </w:r>
    </w:p>
    <w:p w:rsidR="00D4295C" w:rsidRDefault="00D4295C" w:rsidP="00D4295C">
      <w:pPr>
        <w:ind w:left="720"/>
      </w:pPr>
    </w:p>
    <w:p w:rsidR="00D4295C" w:rsidRDefault="00D4295C" w:rsidP="00D4295C"/>
    <w:p w:rsidR="00E323E9" w:rsidRDefault="00E323E9" w:rsidP="00FC2D86">
      <w:pPr>
        <w:spacing w:line="360" w:lineRule="auto"/>
        <w:jc w:val="both"/>
      </w:pPr>
    </w:p>
    <w:p w:rsidR="00E323E9" w:rsidRDefault="00E323E9" w:rsidP="00FC2D86">
      <w:pPr>
        <w:spacing w:line="360" w:lineRule="auto"/>
        <w:jc w:val="both"/>
      </w:pPr>
    </w:p>
    <w:p w:rsidR="00E323E9" w:rsidRPr="00203C45" w:rsidRDefault="00E323E9" w:rsidP="00FC2D86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 w:rsidRPr="00203C45">
        <w:rPr>
          <w:rFonts w:asciiTheme="minorHAnsi" w:hAnsiTheme="minorHAnsi" w:cs="Times New Roman"/>
        </w:rPr>
        <w:lastRenderedPageBreak/>
        <w:t>Laboratory 1</w:t>
      </w:r>
    </w:p>
    <w:p w:rsidR="00D4295C" w:rsidRPr="00203C45" w:rsidRDefault="00E323E9" w:rsidP="00D4295C">
      <w:pPr>
        <w:spacing w:line="360" w:lineRule="auto"/>
        <w:jc w:val="both"/>
        <w:rPr>
          <w:rFonts w:cs="Times New Roman"/>
        </w:rPr>
      </w:pPr>
      <w:r w:rsidRPr="00203C45">
        <w:rPr>
          <w:rFonts w:cs="Times New Roman"/>
        </w:rPr>
        <w:t>Title of the Laboratory Exercise</w:t>
      </w:r>
      <w:r w:rsidR="00D4295C" w:rsidRPr="00203C45">
        <w:rPr>
          <w:rFonts w:cs="Times New Roman"/>
        </w:rPr>
        <w:t xml:space="preserve"> </w:t>
      </w:r>
    </w:p>
    <w:p w:rsidR="00E323E9" w:rsidRPr="00203C45" w:rsidRDefault="00E323E9" w:rsidP="00D4295C">
      <w:pPr>
        <w:spacing w:line="360" w:lineRule="auto"/>
        <w:jc w:val="both"/>
      </w:pPr>
      <w:r w:rsidRPr="00203C45">
        <w:rPr>
          <w:rFonts w:cs="Times New Roman"/>
        </w:rPr>
        <w:t>Introduction and Purpose of Experiment</w:t>
      </w:r>
    </w:p>
    <w:p w:rsidR="004A7BE6" w:rsidRPr="00203C45" w:rsidRDefault="00AC313C" w:rsidP="004A7BE6">
      <w:pPr>
        <w:pStyle w:val="ListParagraph"/>
        <w:spacing w:line="360" w:lineRule="auto"/>
        <w:jc w:val="both"/>
        <w:rPr>
          <w:rFonts w:cs="Times New Roman"/>
          <w:b/>
          <w:sz w:val="24"/>
        </w:rPr>
      </w:pPr>
      <w:r w:rsidRPr="00203C45">
        <w:rPr>
          <w:rFonts w:cs="Times New Roman"/>
          <w:b/>
          <w:sz w:val="24"/>
        </w:rPr>
        <w:t>In this laboratory exercises s</w:t>
      </w:r>
      <w:r w:rsidR="00E323E9" w:rsidRPr="00203C45">
        <w:rPr>
          <w:rFonts w:cs="Times New Roman"/>
          <w:b/>
          <w:sz w:val="24"/>
        </w:rPr>
        <w:t xml:space="preserve">tudents get familiar with </w:t>
      </w:r>
      <w:r w:rsidR="00D4295C" w:rsidRPr="00203C45">
        <w:rPr>
          <w:rFonts w:cs="Times New Roman"/>
          <w:b/>
          <w:sz w:val="24"/>
        </w:rPr>
        <w:t>Logisim</w:t>
      </w:r>
      <w:r w:rsidR="004A7BE6" w:rsidRPr="00203C45">
        <w:rPr>
          <w:rFonts w:cs="Times New Roman"/>
          <w:b/>
          <w:sz w:val="24"/>
        </w:rPr>
        <w:t xml:space="preserve">. </w:t>
      </w:r>
    </w:p>
    <w:p w:rsidR="004A7BE6" w:rsidRPr="00203C45" w:rsidRDefault="004A7BE6" w:rsidP="004A7BE6">
      <w:pPr>
        <w:pStyle w:val="ListParagraph"/>
        <w:spacing w:line="360" w:lineRule="auto"/>
        <w:jc w:val="both"/>
        <w:rPr>
          <w:b/>
        </w:rPr>
      </w:pPr>
      <w:r w:rsidRPr="00203C45">
        <w:rPr>
          <w:b/>
        </w:rPr>
        <w:t>Build digital circuits using logic gates. Verify using truth table.</w:t>
      </w:r>
    </w:p>
    <w:p w:rsidR="004A7BE6" w:rsidRPr="00203C45" w:rsidRDefault="004A7BE6" w:rsidP="00FC2D86">
      <w:pPr>
        <w:pStyle w:val="ListParagraph"/>
        <w:spacing w:line="360" w:lineRule="auto"/>
        <w:jc w:val="both"/>
        <w:rPr>
          <w:b/>
          <w:sz w:val="24"/>
        </w:rPr>
      </w:pPr>
    </w:p>
    <w:p w:rsidR="00E323E9" w:rsidRPr="00203C45" w:rsidRDefault="00E323E9" w:rsidP="00FC2D86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Aim and 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</w:pPr>
      <w:r w:rsidRPr="00203C45">
        <w:rPr>
          <w:rFonts w:cs="Times New Roman"/>
        </w:rPr>
        <w:t>Aim</w:t>
      </w:r>
    </w:p>
    <w:p w:rsidR="00E323E9" w:rsidRPr="00203C45" w:rsidRDefault="00E323E9" w:rsidP="0067676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 xml:space="preserve">To </w:t>
      </w:r>
      <w:r w:rsidR="004E7B6A" w:rsidRPr="00203C45">
        <w:rPr>
          <w:rFonts w:cs="Times New Roman"/>
        </w:rPr>
        <w:t xml:space="preserve">use </w:t>
      </w:r>
      <w:r w:rsidR="00D4295C" w:rsidRPr="00203C45">
        <w:rPr>
          <w:rFonts w:cs="Times New Roman"/>
        </w:rPr>
        <w:t>Logisim</w:t>
      </w:r>
    </w:p>
    <w:p w:rsidR="00E323E9" w:rsidRPr="00203C45" w:rsidRDefault="00E323E9" w:rsidP="00AD2F85">
      <w:pPr>
        <w:pStyle w:val="ListParagraph"/>
        <w:numPr>
          <w:ilvl w:val="0"/>
          <w:numId w:val="1"/>
        </w:numPr>
        <w:spacing w:line="360" w:lineRule="auto"/>
        <w:jc w:val="both"/>
      </w:pPr>
      <w:r w:rsidRPr="00AD2F85">
        <w:rPr>
          <w:rFonts w:cs="Times New Roman"/>
        </w:rPr>
        <w:t>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</w:pPr>
      <w:r w:rsidRPr="00203C45">
        <w:rPr>
          <w:rFonts w:cs="Times New Roman"/>
        </w:rPr>
        <w:t>At the end of this lab, the student will be able to</w:t>
      </w:r>
    </w:p>
    <w:p w:rsidR="00E323E9" w:rsidRPr="00203C45" w:rsidRDefault="00433F4B" w:rsidP="00676768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Explain</w:t>
      </w:r>
      <w:r w:rsidR="00E323E9" w:rsidRPr="00203C45">
        <w:rPr>
          <w:rFonts w:cs="Times New Roman"/>
        </w:rPr>
        <w:t xml:space="preserve"> </w:t>
      </w:r>
      <w:r w:rsidRPr="00203C45">
        <w:rPr>
          <w:rFonts w:cs="Times New Roman"/>
        </w:rPr>
        <w:t xml:space="preserve">the features and use of </w:t>
      </w:r>
      <w:r w:rsidR="00D4295C" w:rsidRPr="00203C45">
        <w:rPr>
          <w:rFonts w:cs="Times New Roman"/>
        </w:rPr>
        <w:t>Logisim</w:t>
      </w:r>
    </w:p>
    <w:p w:rsidR="00E323E9" w:rsidRPr="00203C45" w:rsidRDefault="00D4295C" w:rsidP="00676768">
      <w:pPr>
        <w:pStyle w:val="ListParagraph"/>
        <w:numPr>
          <w:ilvl w:val="0"/>
          <w:numId w:val="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t>Design digital circuits using Logisim</w:t>
      </w:r>
    </w:p>
    <w:p w:rsidR="00E323E9" w:rsidRPr="00203C45" w:rsidRDefault="00E323E9" w:rsidP="00FC2D86">
      <w:pPr>
        <w:pStyle w:val="ListParagraph"/>
        <w:spacing w:line="360" w:lineRule="auto"/>
        <w:ind w:left="1440"/>
        <w:jc w:val="both"/>
      </w:pPr>
    </w:p>
    <w:p w:rsidR="00E323E9" w:rsidRPr="00203C45" w:rsidRDefault="00E323E9" w:rsidP="00FC2D86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Experimental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7"/>
      </w:tblGrid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Aim and objective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Requirement  and equipment used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Simulation and realization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Verification results and Analysis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Pr="0012371C">
              <w:rPr>
                <w:rFonts w:ascii="Calibri" w:hAnsi="Calibri"/>
              </w:rPr>
              <w:t>onclusion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 xml:space="preserve">Limitations and Recommendations 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Viv</w:t>
            </w:r>
            <w:r w:rsidRPr="0012371C">
              <w:rPr>
                <w:rFonts w:ascii="Calibri" w:hAnsi="Calibri"/>
              </w:rPr>
              <w:t>a</w:t>
            </w:r>
          </w:p>
        </w:tc>
      </w:tr>
    </w:tbl>
    <w:p w:rsidR="00E323E9" w:rsidRPr="00203C45" w:rsidRDefault="00E323E9" w:rsidP="00FC2D86">
      <w:pPr>
        <w:pStyle w:val="ListParagraph"/>
        <w:spacing w:line="360" w:lineRule="auto"/>
        <w:jc w:val="both"/>
      </w:pPr>
    </w:p>
    <w:p w:rsidR="00E323E9" w:rsidRPr="00203C45" w:rsidRDefault="00E323E9" w:rsidP="00FC2D86">
      <w:pPr>
        <w:pStyle w:val="ListParagraph"/>
        <w:spacing w:line="360" w:lineRule="auto"/>
        <w:jc w:val="both"/>
      </w:pPr>
      <w:r w:rsidRPr="00203C45">
        <w:rPr>
          <w:rFonts w:cs="Times New Roman"/>
        </w:rPr>
        <w:t xml:space="preserve">Students are given a set of </w:t>
      </w:r>
      <w:r w:rsidR="002E1519" w:rsidRPr="00203C45">
        <w:rPr>
          <w:rFonts w:cs="Times New Roman"/>
        </w:rPr>
        <w:t xml:space="preserve">logical expression. Using Logisim students are expected to build circuit. And test. </w:t>
      </w:r>
    </w:p>
    <w:p w:rsidR="00E323E9" w:rsidRPr="00203C45" w:rsidRDefault="00381F9B" w:rsidP="00381F9B">
      <w:pPr>
        <w:pStyle w:val="ListParagraph"/>
        <w:numPr>
          <w:ilvl w:val="0"/>
          <w:numId w:val="1"/>
        </w:numPr>
        <w:spacing w:line="360" w:lineRule="auto"/>
        <w:jc w:val="both"/>
      </w:pPr>
      <w:r w:rsidRPr="00203C45">
        <w:t xml:space="preserve">Questions 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W=BC+~BC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X=~AB+~AB~C+~ABCD+~AB~C~DE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Y=BD+B(D+~E)+~D(D+F)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Z=A~BC+~ABC+~A~BC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lastRenderedPageBreak/>
        <w:t>AB+A(B+C)+B(B+C)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(A~B(C+BD)+~A~B)C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~A~B~C+~ABC+A~B~C+A~BC+ABC</w:t>
      </w:r>
    </w:p>
    <w:p w:rsidR="00381F9B" w:rsidRPr="00203C45" w:rsidRDefault="00381F9B" w:rsidP="00381F9B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(A+~A)(AB+ AB~C)</w:t>
      </w:r>
    </w:p>
    <w:p w:rsidR="00DE752A" w:rsidRPr="00DE752A" w:rsidRDefault="00381F9B" w:rsidP="00DE752A">
      <w:pPr>
        <w:pStyle w:val="ListParagraph"/>
        <w:numPr>
          <w:ilvl w:val="1"/>
          <w:numId w:val="1"/>
        </w:numPr>
        <w:rPr>
          <w:b/>
        </w:rPr>
      </w:pPr>
      <w:r w:rsidRPr="00203C45">
        <w:rPr>
          <w:b/>
        </w:rPr>
        <w:t>X~Y~Z+~XYZ</w:t>
      </w:r>
    </w:p>
    <w:p w:rsidR="00F64D6C" w:rsidRPr="00DE752A" w:rsidRDefault="00F64D6C" w:rsidP="00F64D6C">
      <w:pPr>
        <w:pStyle w:val="Heading2"/>
        <w:rPr>
          <w:b/>
        </w:rPr>
      </w:pPr>
      <w:r w:rsidRPr="00DE752A">
        <w:rPr>
          <w:rFonts w:eastAsiaTheme="minorHAnsi"/>
          <w:b/>
        </w:rPr>
        <w:t xml:space="preserve">Solutions: </w:t>
      </w:r>
    </w:p>
    <w:p w:rsidR="00F64D6C" w:rsidRDefault="00F76738" w:rsidP="00F64D6C">
      <w:pPr>
        <w:pStyle w:val="ListParagraph"/>
        <w:numPr>
          <w:ilvl w:val="1"/>
          <w:numId w:val="26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72BD0F6" wp14:editId="76FC55B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19200" cy="1228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203C45">
        <w:rPr>
          <w:b/>
        </w:rPr>
        <w:t>W=BC+~BC</w:t>
      </w:r>
    </w:p>
    <w:p w:rsidR="00F76738" w:rsidRPr="00490B02" w:rsidRDefault="00490B02" w:rsidP="00490B02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inline distT="0" distB="0" distL="0" distR="0">
            <wp:extent cx="2762250" cy="981075"/>
            <wp:effectExtent l="0" t="0" r="0" b="9525"/>
            <wp:docPr id="17" name="Picture 17" descr="C:\Users\Administrator\Desktop\sem 3\LD lab\1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m 3\LD lab\1_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38" w:rsidRDefault="00F76738" w:rsidP="00F64D6C">
      <w:pPr>
        <w:pStyle w:val="ListParagraph"/>
        <w:ind w:left="1440"/>
        <w:rPr>
          <w:b/>
        </w:rPr>
      </w:pPr>
    </w:p>
    <w:p w:rsidR="00F64D6C" w:rsidRDefault="00490B02" w:rsidP="00F64D6C">
      <w:pPr>
        <w:pStyle w:val="ListParagraph"/>
        <w:numPr>
          <w:ilvl w:val="1"/>
          <w:numId w:val="26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B38DD40" wp14:editId="4F8CD7D6">
            <wp:simplePos x="0" y="0"/>
            <wp:positionH relativeFrom="column">
              <wp:posOffset>4581525</wp:posOffset>
            </wp:positionH>
            <wp:positionV relativeFrom="paragraph">
              <wp:posOffset>137160</wp:posOffset>
            </wp:positionV>
            <wp:extent cx="19812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392" y="21533"/>
                <wp:lineTo x="213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F64D6C">
        <w:rPr>
          <w:b/>
        </w:rPr>
        <w:t>X=~AB+~AB~C+~ABCD+~AB~C~DE</w:t>
      </w:r>
    </w:p>
    <w:p w:rsidR="00F64D6C" w:rsidRDefault="00490B02" w:rsidP="00F64D6C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656B58D" wp14:editId="577FC01C">
            <wp:simplePos x="0" y="0"/>
            <wp:positionH relativeFrom="margin">
              <wp:posOffset>76200</wp:posOffset>
            </wp:positionH>
            <wp:positionV relativeFrom="paragraph">
              <wp:posOffset>262255</wp:posOffset>
            </wp:positionV>
            <wp:extent cx="4378325" cy="2838450"/>
            <wp:effectExtent l="0" t="0" r="3175" b="0"/>
            <wp:wrapTight wrapText="bothSides">
              <wp:wrapPolygon edited="0">
                <wp:start x="0" y="0"/>
                <wp:lineTo x="0" y="21455"/>
                <wp:lineTo x="21522" y="21455"/>
                <wp:lineTo x="21522" y="0"/>
                <wp:lineTo x="0" y="0"/>
              </wp:wrapPolygon>
            </wp:wrapTight>
            <wp:docPr id="18" name="Picture 18" descr="C:\Users\Administrator\Desktop\sem 3\LD lab\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em 3\LD lab\1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F76738" w:rsidRDefault="00F76738" w:rsidP="00F64D6C">
      <w:pPr>
        <w:pStyle w:val="ListParagraph"/>
        <w:ind w:left="1440"/>
        <w:rPr>
          <w:b/>
        </w:rPr>
      </w:pPr>
    </w:p>
    <w:p w:rsidR="00490B02" w:rsidRDefault="00490B02">
      <w:pPr>
        <w:rPr>
          <w:b/>
        </w:rPr>
      </w:pPr>
      <w:r>
        <w:rPr>
          <w:b/>
        </w:rPr>
        <w:br w:type="page"/>
      </w:r>
    </w:p>
    <w:p w:rsidR="00F76738" w:rsidRPr="00F64D6C" w:rsidRDefault="00F76738" w:rsidP="00F64D6C">
      <w:pPr>
        <w:pStyle w:val="ListParagraph"/>
        <w:ind w:left="1440"/>
        <w:rPr>
          <w:b/>
        </w:rPr>
      </w:pPr>
    </w:p>
    <w:p w:rsidR="00F64D6C" w:rsidRDefault="00490B02" w:rsidP="00F64D6C">
      <w:pPr>
        <w:pStyle w:val="ListParagraph"/>
        <w:numPr>
          <w:ilvl w:val="1"/>
          <w:numId w:val="26"/>
        </w:num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67746C5" wp14:editId="28E2A1E0">
            <wp:simplePos x="0" y="0"/>
            <wp:positionH relativeFrom="column">
              <wp:posOffset>4743450</wp:posOffset>
            </wp:positionH>
            <wp:positionV relativeFrom="paragraph">
              <wp:posOffset>215900</wp:posOffset>
            </wp:positionV>
            <wp:extent cx="1571625" cy="3267075"/>
            <wp:effectExtent l="0" t="0" r="9525" b="9525"/>
            <wp:wrapTight wrapText="bothSides">
              <wp:wrapPolygon edited="0">
                <wp:start x="0" y="0"/>
                <wp:lineTo x="0" y="21537"/>
                <wp:lineTo x="21469" y="21537"/>
                <wp:lineTo x="2146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203C45">
        <w:rPr>
          <w:b/>
        </w:rPr>
        <w:t>Y=BD+B(D+~E)+~D(D+F)</w:t>
      </w:r>
    </w:p>
    <w:p w:rsidR="00490B02" w:rsidRDefault="00490B02" w:rsidP="00490B02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09C9CA6" wp14:editId="533261DF">
            <wp:simplePos x="0" y="0"/>
            <wp:positionH relativeFrom="column">
              <wp:posOffset>85725</wp:posOffset>
            </wp:positionH>
            <wp:positionV relativeFrom="paragraph">
              <wp:posOffset>79375</wp:posOffset>
            </wp:positionV>
            <wp:extent cx="447675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508" y="21494"/>
                <wp:lineTo x="21508" y="0"/>
                <wp:lineTo x="0" y="0"/>
              </wp:wrapPolygon>
            </wp:wrapTight>
            <wp:docPr id="19" name="Picture 19" descr="C:\Users\Administrator\Desktop\sem 3\LD lab\1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em 3\LD lab\1_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4D6C" w:rsidRDefault="00F64D6C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Default="00490B02" w:rsidP="00F64D6C">
      <w:pPr>
        <w:pStyle w:val="ListParagraph"/>
        <w:ind w:left="1440"/>
        <w:rPr>
          <w:b/>
        </w:rPr>
      </w:pPr>
    </w:p>
    <w:p w:rsidR="00490B02" w:rsidRPr="00203C45" w:rsidRDefault="00490B02" w:rsidP="00F64D6C">
      <w:pPr>
        <w:pStyle w:val="ListParagraph"/>
        <w:ind w:left="1440"/>
        <w:rPr>
          <w:b/>
        </w:rPr>
      </w:pPr>
    </w:p>
    <w:p w:rsidR="00F64D6C" w:rsidRDefault="00490B02" w:rsidP="00F64D6C">
      <w:pPr>
        <w:pStyle w:val="ListParagraph"/>
        <w:numPr>
          <w:ilvl w:val="1"/>
          <w:numId w:val="26"/>
        </w:numPr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40FA56C7" wp14:editId="5EDFF838">
            <wp:simplePos x="0" y="0"/>
            <wp:positionH relativeFrom="column">
              <wp:posOffset>238125</wp:posOffset>
            </wp:positionH>
            <wp:positionV relativeFrom="paragraph">
              <wp:posOffset>330200</wp:posOffset>
            </wp:positionV>
            <wp:extent cx="428625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04" y="21491"/>
                <wp:lineTo x="21504" y="0"/>
                <wp:lineTo x="0" y="0"/>
              </wp:wrapPolygon>
            </wp:wrapTight>
            <wp:docPr id="20" name="Picture 20" descr="C:\Users\Administrator\Desktop\sem 3\LD lab\1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em 3\LD lab\1_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151D249" wp14:editId="6AFD2058">
            <wp:simplePos x="0" y="0"/>
            <wp:positionH relativeFrom="column">
              <wp:posOffset>4810125</wp:posOffset>
            </wp:positionH>
            <wp:positionV relativeFrom="paragraph">
              <wp:posOffset>6350</wp:posOffset>
            </wp:positionV>
            <wp:extent cx="13716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00" y="21380"/>
                <wp:lineTo x="2130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D6C" w:rsidRPr="00203C45">
        <w:rPr>
          <w:b/>
        </w:rPr>
        <w:t>Z=A~BC+~ABC+~A~BC</w:t>
      </w:r>
    </w:p>
    <w:p w:rsidR="008C7B4A" w:rsidRDefault="008C7B4A" w:rsidP="008C7B4A">
      <w:pPr>
        <w:pStyle w:val="ListParagraph"/>
        <w:ind w:left="1440"/>
        <w:rPr>
          <w:b/>
        </w:rPr>
      </w:pPr>
    </w:p>
    <w:p w:rsidR="00490B02" w:rsidRPr="00203C45" w:rsidRDefault="00490B02" w:rsidP="008C7B4A">
      <w:pPr>
        <w:pStyle w:val="ListParagraph"/>
        <w:ind w:left="144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Default="00490B02" w:rsidP="00490B02">
      <w:pPr>
        <w:ind w:left="1080"/>
        <w:rPr>
          <w:b/>
        </w:rPr>
      </w:pPr>
    </w:p>
    <w:p w:rsidR="00490B02" w:rsidRPr="00490B02" w:rsidRDefault="00490B02" w:rsidP="00490B02">
      <w:pPr>
        <w:ind w:left="1080"/>
        <w:rPr>
          <w:b/>
        </w:rPr>
      </w:pPr>
    </w:p>
    <w:p w:rsidR="00F64D6C" w:rsidRDefault="00F64D6C" w:rsidP="00490B02">
      <w:pPr>
        <w:pStyle w:val="ListParagraph"/>
        <w:numPr>
          <w:ilvl w:val="1"/>
          <w:numId w:val="26"/>
        </w:numPr>
        <w:rPr>
          <w:b/>
        </w:rPr>
      </w:pPr>
      <w:r w:rsidRPr="00490B02">
        <w:rPr>
          <w:b/>
        </w:rPr>
        <w:lastRenderedPageBreak/>
        <w:t>AB+A(B+C)+B(B+C)</w:t>
      </w:r>
    </w:p>
    <w:p w:rsidR="00490B02" w:rsidRPr="00490B02" w:rsidRDefault="00490B02" w:rsidP="00490B02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FE107C8" wp14:editId="26F47865">
            <wp:simplePos x="0" y="0"/>
            <wp:positionH relativeFrom="column">
              <wp:posOffset>4400550</wp:posOffset>
            </wp:positionH>
            <wp:positionV relativeFrom="paragraph">
              <wp:posOffset>9525</wp:posOffset>
            </wp:positionV>
            <wp:extent cx="121920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263" y="21365"/>
                <wp:lineTo x="212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drawing>
          <wp:inline distT="0" distB="0" distL="0" distR="0" wp14:anchorId="593029C5" wp14:editId="27BF3D84">
            <wp:extent cx="3714750" cy="1838325"/>
            <wp:effectExtent l="0" t="0" r="0" b="9525"/>
            <wp:docPr id="21" name="Picture 21" descr="C:\Users\Administrator\Desktop\sem 3\LD lab\1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em 3\LD lab\1_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4A" w:rsidRDefault="008C7B4A" w:rsidP="008C7B4A">
      <w:pPr>
        <w:pStyle w:val="ListParagraph"/>
        <w:ind w:left="1440"/>
        <w:rPr>
          <w:b/>
        </w:rPr>
      </w:pPr>
    </w:p>
    <w:p w:rsidR="00490B02" w:rsidRPr="00203C45" w:rsidRDefault="00490B02" w:rsidP="008C7B4A">
      <w:pPr>
        <w:pStyle w:val="ListParagraph"/>
        <w:ind w:left="1440"/>
        <w:rPr>
          <w:b/>
        </w:rPr>
      </w:pPr>
    </w:p>
    <w:p w:rsidR="00F64D6C" w:rsidRDefault="00F64D6C" w:rsidP="00F64D6C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(A~B(C+BD)+~A~B)C</w:t>
      </w:r>
      <w:r w:rsidR="00490B02">
        <w:rPr>
          <w:b/>
        </w:rPr>
        <w:t xml:space="preserve"> </w:t>
      </w:r>
    </w:p>
    <w:p w:rsidR="00490B02" w:rsidRDefault="00E0031F" w:rsidP="00490B02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4FDC3ACC" wp14:editId="4EC87435">
            <wp:simplePos x="0" y="0"/>
            <wp:positionH relativeFrom="column">
              <wp:posOffset>4657725</wp:posOffset>
            </wp:positionH>
            <wp:positionV relativeFrom="paragraph">
              <wp:posOffset>199390</wp:posOffset>
            </wp:positionV>
            <wp:extent cx="1524000" cy="3286125"/>
            <wp:effectExtent l="0" t="0" r="0" b="9525"/>
            <wp:wrapTight wrapText="bothSides">
              <wp:wrapPolygon edited="0">
                <wp:start x="0" y="0"/>
                <wp:lineTo x="0" y="21537"/>
                <wp:lineTo x="21330" y="21537"/>
                <wp:lineTo x="2133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t xml:space="preserve"> </w:t>
      </w:r>
      <w:r w:rsidR="00490B02" w:rsidRPr="00490B02">
        <w:rPr>
          <w:b/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298377D3" wp14:editId="3398A6D4">
            <wp:simplePos x="0" y="0"/>
            <wp:positionH relativeFrom="column">
              <wp:posOffset>221615</wp:posOffset>
            </wp:positionH>
            <wp:positionV relativeFrom="paragraph">
              <wp:posOffset>221615</wp:posOffset>
            </wp:positionV>
            <wp:extent cx="4264025" cy="1847850"/>
            <wp:effectExtent l="0" t="0" r="3175" b="0"/>
            <wp:wrapTight wrapText="bothSides">
              <wp:wrapPolygon edited="0">
                <wp:start x="0" y="0"/>
                <wp:lineTo x="0" y="21377"/>
                <wp:lineTo x="21520" y="21377"/>
                <wp:lineTo x="21520" y="0"/>
                <wp:lineTo x="0" y="0"/>
              </wp:wrapPolygon>
            </wp:wrapTight>
            <wp:docPr id="22" name="Picture 22" descr="C:\Users\Administrator\Desktop\sem 3\LD lab\1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em 3\LD lab\1_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B02" w:rsidRDefault="00490B02" w:rsidP="00490B02">
      <w:pPr>
        <w:pStyle w:val="ListParagraph"/>
        <w:ind w:left="1440"/>
        <w:rPr>
          <w:b/>
        </w:rPr>
      </w:pPr>
    </w:p>
    <w:p w:rsidR="008C7B4A" w:rsidRDefault="008C7B4A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Default="00490B02" w:rsidP="008C7B4A">
      <w:pPr>
        <w:pStyle w:val="ListParagraph"/>
        <w:ind w:left="1440"/>
        <w:rPr>
          <w:b/>
        </w:rPr>
      </w:pPr>
    </w:p>
    <w:p w:rsidR="00490B02" w:rsidRPr="00203C45" w:rsidRDefault="00490B02" w:rsidP="008C7B4A">
      <w:pPr>
        <w:pStyle w:val="ListParagraph"/>
        <w:ind w:left="1440"/>
        <w:rPr>
          <w:b/>
        </w:rPr>
      </w:pPr>
    </w:p>
    <w:p w:rsidR="00490B02" w:rsidRPr="00490B02" w:rsidRDefault="00F64D6C" w:rsidP="00490B02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~A~B~C+~ABC+A~B~C+A~BC+ABC</w:t>
      </w:r>
      <w:r w:rsidR="00490B02">
        <w:rPr>
          <w:b/>
        </w:rPr>
        <w:t xml:space="preserve"> </w:t>
      </w:r>
    </w:p>
    <w:p w:rsidR="00490B02" w:rsidRDefault="00490B02" w:rsidP="00490B02">
      <w:pPr>
        <w:pStyle w:val="ListParagraph"/>
        <w:ind w:left="1440"/>
        <w:rPr>
          <w:b/>
        </w:rPr>
      </w:pPr>
      <w:r w:rsidRPr="00490B02">
        <w:rPr>
          <w:b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371B8CC1" wp14:editId="36F394C4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404241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78" y="21526"/>
                <wp:lineTo x="21478" y="0"/>
                <wp:lineTo x="0" y="0"/>
              </wp:wrapPolygon>
            </wp:wrapTight>
            <wp:docPr id="23" name="Picture 23" descr="C:\Users\Administrator\Desktop\sem 3\LD lab\1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sem 3\LD lab\1_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7B4A" w:rsidRPr="00203C45" w:rsidRDefault="00490B02" w:rsidP="008C7B4A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736CD416" wp14:editId="311133DF">
            <wp:simplePos x="0" y="0"/>
            <wp:positionH relativeFrom="margin">
              <wp:posOffset>4676775</wp:posOffset>
            </wp:positionH>
            <wp:positionV relativeFrom="paragraph">
              <wp:posOffset>295910</wp:posOffset>
            </wp:positionV>
            <wp:extent cx="1290955" cy="1962150"/>
            <wp:effectExtent l="0" t="0" r="4445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B02" w:rsidRPr="00490B02" w:rsidRDefault="00490B02" w:rsidP="00490B02">
      <w:pPr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Default="00490B02" w:rsidP="00490B02">
      <w:pPr>
        <w:pStyle w:val="ListParagraph"/>
        <w:ind w:left="1440"/>
        <w:rPr>
          <w:b/>
        </w:rPr>
      </w:pPr>
    </w:p>
    <w:p w:rsidR="00490B02" w:rsidRPr="00490B02" w:rsidRDefault="00490B02" w:rsidP="00490B02">
      <w:pPr>
        <w:pStyle w:val="ListParagraph"/>
        <w:ind w:left="1440"/>
        <w:rPr>
          <w:b/>
        </w:rPr>
      </w:pPr>
    </w:p>
    <w:p w:rsidR="00F64D6C" w:rsidRDefault="00F64D6C" w:rsidP="00F64D6C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(A+~A)(AB+ AB~C)</w:t>
      </w:r>
    </w:p>
    <w:p w:rsidR="00490B02" w:rsidRDefault="00490B02" w:rsidP="00490B02">
      <w:pPr>
        <w:pStyle w:val="ListParagraph"/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7BFFD0CB" wp14:editId="1FF9F355">
            <wp:simplePos x="0" y="0"/>
            <wp:positionH relativeFrom="column">
              <wp:posOffset>4857750</wp:posOffset>
            </wp:positionH>
            <wp:positionV relativeFrom="paragraph">
              <wp:posOffset>12065</wp:posOffset>
            </wp:positionV>
            <wp:extent cx="12668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438" y="21487"/>
                <wp:lineTo x="214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drawing>
          <wp:inline distT="0" distB="0" distL="0" distR="0" wp14:anchorId="52F8D9D2" wp14:editId="2FC9343E">
            <wp:extent cx="3619500" cy="1590675"/>
            <wp:effectExtent l="0" t="0" r="0" b="9525"/>
            <wp:docPr id="24" name="Picture 24" descr="C:\Users\Administrator\Desktop\sem 3\LD lab\1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em 3\LD lab\1_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B4A" w:rsidRPr="00203C45" w:rsidRDefault="008C7B4A" w:rsidP="008C7B4A">
      <w:pPr>
        <w:pStyle w:val="ListParagraph"/>
        <w:ind w:left="1440"/>
        <w:rPr>
          <w:b/>
        </w:rPr>
      </w:pPr>
    </w:p>
    <w:p w:rsidR="00F64D6C" w:rsidRDefault="00F64D6C" w:rsidP="00F64D6C">
      <w:pPr>
        <w:pStyle w:val="ListParagraph"/>
        <w:numPr>
          <w:ilvl w:val="1"/>
          <w:numId w:val="26"/>
        </w:numPr>
        <w:rPr>
          <w:b/>
        </w:rPr>
      </w:pPr>
      <w:r w:rsidRPr="00203C45">
        <w:rPr>
          <w:b/>
        </w:rPr>
        <w:t>X~Y~Z+~XYZ</w:t>
      </w:r>
    </w:p>
    <w:p w:rsidR="00490B02" w:rsidRDefault="00490B02" w:rsidP="00490B02">
      <w:pPr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4498B5F4" wp14:editId="31893213">
            <wp:simplePos x="0" y="0"/>
            <wp:positionH relativeFrom="margin">
              <wp:posOffset>4845685</wp:posOffset>
            </wp:positionH>
            <wp:positionV relativeFrom="paragraph">
              <wp:posOffset>81280</wp:posOffset>
            </wp:positionV>
            <wp:extent cx="124777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435" y="21390"/>
                <wp:lineTo x="2143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0B02">
        <w:rPr>
          <w:b/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14E71F17" wp14:editId="01A07E57">
            <wp:simplePos x="0" y="0"/>
            <wp:positionH relativeFrom="column">
              <wp:posOffset>828675</wp:posOffset>
            </wp:positionH>
            <wp:positionV relativeFrom="paragraph">
              <wp:posOffset>262255</wp:posOffset>
            </wp:positionV>
            <wp:extent cx="3092407" cy="1476375"/>
            <wp:effectExtent l="0" t="0" r="0" b="0"/>
            <wp:wrapTight wrapText="bothSides">
              <wp:wrapPolygon edited="0">
                <wp:start x="0" y="0"/>
                <wp:lineTo x="0" y="21182"/>
                <wp:lineTo x="21427" y="21182"/>
                <wp:lineTo x="21427" y="0"/>
                <wp:lineTo x="0" y="0"/>
              </wp:wrapPolygon>
            </wp:wrapTight>
            <wp:docPr id="25" name="Picture 25" descr="C:\Users\Administrator\Desktop\sem 3\LD lab\1_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sem 3\LD lab\1_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0B02" w:rsidRPr="00490B02" w:rsidRDefault="00490B02" w:rsidP="00490B02">
      <w:pPr>
        <w:rPr>
          <w:b/>
        </w:rPr>
      </w:pPr>
    </w:p>
    <w:p w:rsidR="008C7B4A" w:rsidRPr="00203C45" w:rsidRDefault="008C7B4A" w:rsidP="008C7B4A">
      <w:pPr>
        <w:pStyle w:val="ListParagraph"/>
        <w:ind w:left="1440"/>
        <w:rPr>
          <w:b/>
        </w:rPr>
      </w:pPr>
    </w:p>
    <w:p w:rsidR="00F64D6C" w:rsidRPr="00F64D6C" w:rsidRDefault="00F64D6C" w:rsidP="00F64D6C">
      <w:pPr>
        <w:rPr>
          <w:b/>
        </w:rPr>
      </w:pPr>
    </w:p>
    <w:p w:rsidR="00F64D6C" w:rsidRPr="00203C45" w:rsidRDefault="00F64D6C" w:rsidP="00F64D6C">
      <w:pPr>
        <w:pStyle w:val="ListParagraph"/>
        <w:ind w:left="1440"/>
        <w:rPr>
          <w:b/>
        </w:rPr>
      </w:pPr>
    </w:p>
    <w:p w:rsidR="00E323E9" w:rsidRPr="00203C45" w:rsidRDefault="00E323E9" w:rsidP="00FC2D86">
      <w:pPr>
        <w:spacing w:line="360" w:lineRule="auto"/>
        <w:jc w:val="both"/>
      </w:pPr>
    </w:p>
    <w:p w:rsidR="00E323E9" w:rsidRPr="00203C45" w:rsidRDefault="00E323E9" w:rsidP="00FC2D86">
      <w:pPr>
        <w:spacing w:line="360" w:lineRule="auto"/>
        <w:jc w:val="both"/>
      </w:pPr>
    </w:p>
    <w:p w:rsidR="00E323E9" w:rsidRPr="00203C45" w:rsidRDefault="00E323E9" w:rsidP="00FC2D86">
      <w:pPr>
        <w:pStyle w:val="Heading1"/>
        <w:spacing w:line="360" w:lineRule="auto"/>
        <w:jc w:val="both"/>
        <w:rPr>
          <w:rFonts w:asciiTheme="minorHAnsi" w:hAnsiTheme="minorHAnsi"/>
        </w:rPr>
      </w:pPr>
      <w:r w:rsidRPr="00203C45">
        <w:rPr>
          <w:rFonts w:asciiTheme="minorHAnsi" w:hAnsiTheme="minorHAnsi" w:cs="Times New Roman"/>
        </w:rPr>
        <w:lastRenderedPageBreak/>
        <w:t>Laboratory 2</w:t>
      </w:r>
    </w:p>
    <w:p w:rsidR="004A7BE6" w:rsidRPr="00203C45" w:rsidRDefault="00E323E9" w:rsidP="004A7BE6">
      <w:pPr>
        <w:spacing w:line="360" w:lineRule="auto"/>
        <w:jc w:val="both"/>
        <w:rPr>
          <w:rFonts w:cs="Times New Roman"/>
        </w:rPr>
      </w:pPr>
      <w:r w:rsidRPr="00203C45">
        <w:rPr>
          <w:rFonts w:cs="Times New Roman"/>
        </w:rPr>
        <w:t>Title of the Laborato</w:t>
      </w:r>
      <w:r w:rsidR="00845402" w:rsidRPr="00203C45">
        <w:rPr>
          <w:rFonts w:cs="Times New Roman"/>
        </w:rPr>
        <w:t xml:space="preserve">ry Exercise:   </w:t>
      </w:r>
    </w:p>
    <w:p w:rsidR="004A7BE6" w:rsidRPr="00203C45" w:rsidRDefault="004A7BE6" w:rsidP="004A7BE6">
      <w:pPr>
        <w:rPr>
          <w:b/>
          <w:sz w:val="28"/>
        </w:rPr>
      </w:pPr>
      <w:r w:rsidRPr="00203C45">
        <w:rPr>
          <w:b/>
          <w:sz w:val="28"/>
        </w:rPr>
        <w:t>Build a circuit which is dual of the given expression. Verify using truth table.</w:t>
      </w:r>
    </w:p>
    <w:p w:rsidR="004A7BE6" w:rsidRPr="00203C45" w:rsidRDefault="004A7BE6" w:rsidP="004A7BE6">
      <w:pPr>
        <w:spacing w:line="360" w:lineRule="auto"/>
        <w:jc w:val="both"/>
        <w:rPr>
          <w:rFonts w:cs="Times New Roman"/>
        </w:rPr>
      </w:pPr>
    </w:p>
    <w:p w:rsidR="00E323E9" w:rsidRPr="00203C45" w:rsidRDefault="00E323E9" w:rsidP="004A7BE6">
      <w:pPr>
        <w:spacing w:line="360" w:lineRule="auto"/>
        <w:jc w:val="both"/>
      </w:pPr>
      <w:r w:rsidRPr="00203C45">
        <w:rPr>
          <w:rFonts w:cs="Times New Roman"/>
        </w:rPr>
        <w:t>Introduction and Purpose of Experiment</w:t>
      </w:r>
    </w:p>
    <w:p w:rsidR="00E323E9" w:rsidRPr="00203C45" w:rsidRDefault="00E323E9" w:rsidP="00FC2D86">
      <w:pPr>
        <w:pStyle w:val="ListParagraph"/>
        <w:spacing w:line="360" w:lineRule="auto"/>
        <w:jc w:val="both"/>
      </w:pPr>
    </w:p>
    <w:p w:rsidR="00E323E9" w:rsidRPr="00203C45" w:rsidRDefault="00E323E9" w:rsidP="00676768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Aim and 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</w:pPr>
      <w:r w:rsidRPr="00203C45">
        <w:rPr>
          <w:rFonts w:cs="Times New Roman"/>
        </w:rPr>
        <w:t>Aim</w:t>
      </w:r>
    </w:p>
    <w:p w:rsidR="00E323E9" w:rsidRPr="00203C45" w:rsidRDefault="00E323E9" w:rsidP="0067676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203C45">
        <w:rPr>
          <w:rFonts w:cs="Times New Roman"/>
        </w:rPr>
        <w:t xml:space="preserve">To </w:t>
      </w:r>
      <w:r w:rsidR="004A7BE6" w:rsidRPr="00203C45">
        <w:rPr>
          <w:rFonts w:cs="Times New Roman"/>
        </w:rPr>
        <w:t xml:space="preserve">Design logic expression and realise the dual </w:t>
      </w:r>
    </w:p>
    <w:p w:rsidR="00E323E9" w:rsidRPr="00203C45" w:rsidRDefault="00E323E9" w:rsidP="00676768">
      <w:pPr>
        <w:pStyle w:val="ListParagraph"/>
        <w:numPr>
          <w:ilvl w:val="0"/>
          <w:numId w:val="11"/>
        </w:numPr>
        <w:spacing w:line="360" w:lineRule="auto"/>
        <w:jc w:val="both"/>
      </w:pPr>
      <w:r w:rsidRPr="00AD2F85">
        <w:rPr>
          <w:rFonts w:cs="Times New Roman"/>
        </w:rPr>
        <w:t>Objectives</w:t>
      </w:r>
    </w:p>
    <w:p w:rsidR="00E323E9" w:rsidRPr="00203C45" w:rsidRDefault="00E323E9" w:rsidP="00FC2D86">
      <w:pPr>
        <w:spacing w:line="360" w:lineRule="auto"/>
        <w:ind w:left="360" w:firstLine="360"/>
        <w:jc w:val="both"/>
        <w:rPr>
          <w:rFonts w:cs="Times New Roman"/>
        </w:rPr>
      </w:pPr>
      <w:r w:rsidRPr="00203C45">
        <w:rPr>
          <w:rFonts w:cs="Times New Roman"/>
        </w:rPr>
        <w:t>At the end of this lab, the student will be able to</w:t>
      </w:r>
    </w:p>
    <w:p w:rsidR="004A7BE6" w:rsidRPr="00203C45" w:rsidRDefault="004A7BE6" w:rsidP="00676768">
      <w:pPr>
        <w:pStyle w:val="ListParagraph"/>
        <w:numPr>
          <w:ilvl w:val="0"/>
          <w:numId w:val="12"/>
        </w:numPr>
        <w:spacing w:line="360" w:lineRule="auto"/>
      </w:pPr>
      <w:r w:rsidRPr="00203C45">
        <w:rPr>
          <w:rFonts w:cs="Times New Roman"/>
        </w:rPr>
        <w:t>Students should b</w:t>
      </w:r>
      <w:r w:rsidRPr="00203C45">
        <w:t>e able to realise the expression and its dual</w:t>
      </w:r>
    </w:p>
    <w:p w:rsidR="00381F9B" w:rsidRPr="00203C45" w:rsidRDefault="00381F9B" w:rsidP="00FC2D86">
      <w:pPr>
        <w:spacing w:line="360" w:lineRule="auto"/>
        <w:jc w:val="both"/>
      </w:pPr>
    </w:p>
    <w:p w:rsidR="004A7BE6" w:rsidRPr="00AD2F85" w:rsidRDefault="004A7BE6" w:rsidP="00676768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203C45">
        <w:rPr>
          <w:rFonts w:cs="Times New Roman"/>
        </w:rPr>
        <w:t>Experimental Procedure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7"/>
      </w:tblGrid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Aim and objective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Requirement  and equipment used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Simulation and realization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>Verification results and Analysis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 w:rsidRPr="0012371C">
              <w:rPr>
                <w:rFonts w:ascii="Calibri" w:hAnsi="Calibri"/>
              </w:rPr>
              <w:t>onclusion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 w:rsidRPr="0012371C">
              <w:rPr>
                <w:rFonts w:ascii="Calibri" w:hAnsi="Calibri"/>
              </w:rPr>
              <w:t xml:space="preserve">Limitations and Recommendations </w:t>
            </w:r>
          </w:p>
        </w:tc>
      </w:tr>
      <w:tr w:rsidR="00AD2F85" w:rsidRPr="0012371C" w:rsidTr="004D065B">
        <w:tc>
          <w:tcPr>
            <w:tcW w:w="3707" w:type="dxa"/>
            <w:shd w:val="clear" w:color="auto" w:fill="auto"/>
          </w:tcPr>
          <w:p w:rsidR="00AD2F85" w:rsidRPr="0012371C" w:rsidRDefault="00AD2F85" w:rsidP="004D065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Viv</w:t>
            </w:r>
            <w:r w:rsidRPr="0012371C">
              <w:rPr>
                <w:rFonts w:ascii="Calibri" w:hAnsi="Calibri"/>
              </w:rPr>
              <w:t>a</w:t>
            </w:r>
          </w:p>
        </w:tc>
      </w:tr>
    </w:tbl>
    <w:p w:rsidR="00AD2F85" w:rsidRPr="00203C45" w:rsidRDefault="00AD2F85" w:rsidP="00AD2F85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</w:p>
    <w:p w:rsidR="00AD2F85" w:rsidRDefault="00AD2F85" w:rsidP="00676768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 xml:space="preserve">Questions </w:t>
      </w:r>
    </w:p>
    <w:p w:rsidR="00AD2F85" w:rsidRDefault="00AD2F85" w:rsidP="00AD2F85">
      <w:pPr>
        <w:pStyle w:val="ListParagraph"/>
      </w:pPr>
      <w:r>
        <w:t>Build a circuit which is dual of the given expression. Verify using truth table.</w:t>
      </w:r>
    </w:p>
    <w:p w:rsidR="00AD2F85" w:rsidRDefault="00AD2F85" w:rsidP="00AD2F85">
      <w:pPr>
        <w:pStyle w:val="ListParagraph"/>
        <w:ind w:left="1080"/>
      </w:pPr>
      <w:r>
        <w:t>~(~(AB)~(CD))=AB+CD</w:t>
      </w:r>
    </w:p>
    <w:p w:rsidR="00AD2F85" w:rsidRDefault="00AD2F85" w:rsidP="00AD2F85">
      <w:pPr>
        <w:pStyle w:val="ListParagraph"/>
        <w:ind w:left="1080"/>
      </w:pPr>
      <w:r>
        <w:t xml:space="preserve">~(~(AB)C)=AB+~C </w:t>
      </w:r>
    </w:p>
    <w:p w:rsidR="00AD2F85" w:rsidRDefault="00AD2F85" w:rsidP="00AD2F85">
      <w:pPr>
        <w:pStyle w:val="ListParagraph"/>
        <w:ind w:left="1080"/>
      </w:pPr>
      <w:r>
        <w:t>~(A~(BC))=~A+BC</w:t>
      </w:r>
    </w:p>
    <w:p w:rsidR="00AD2F85" w:rsidRDefault="00AD2F85" w:rsidP="00AD2F85">
      <w:pPr>
        <w:pStyle w:val="ListParagraph"/>
        <w:ind w:left="1080"/>
      </w:pPr>
      <w:r>
        <w:t>~(ABC)=~A+~B+~C</w:t>
      </w:r>
    </w:p>
    <w:p w:rsidR="00AD2F85" w:rsidRDefault="00AD2F85" w:rsidP="00AD2F85">
      <w:pPr>
        <w:pStyle w:val="ListParagraph"/>
        <w:ind w:left="1080"/>
      </w:pPr>
      <w:r>
        <w:t>A(~(B+C)=A~B~C</w:t>
      </w:r>
    </w:p>
    <w:p w:rsidR="00AD2F85" w:rsidRDefault="00AD2F85" w:rsidP="00AD2F85">
      <w:pPr>
        <w:pStyle w:val="ListParagraph"/>
        <w:ind w:left="1080"/>
      </w:pPr>
      <w:r>
        <w:t>~(~AB(C+~D)+E)=A~E+~B~E+~CD~E</w:t>
      </w:r>
    </w:p>
    <w:p w:rsidR="00AD2F85" w:rsidRDefault="00740085" w:rsidP="00740085">
      <w:pPr>
        <w:pStyle w:val="Heading2"/>
      </w:pPr>
      <w:r>
        <w:lastRenderedPageBreak/>
        <w:t xml:space="preserve">Solution: </w:t>
      </w:r>
    </w:p>
    <w:p w:rsidR="00B1598C" w:rsidRPr="00740085" w:rsidRDefault="00B1598C" w:rsidP="00740085">
      <w:r>
        <w:t>a.</w:t>
      </w:r>
    </w:p>
    <w:p w:rsidR="00740085" w:rsidRDefault="00740085" w:rsidP="00740085">
      <w:pPr>
        <w:pStyle w:val="ListParagraph"/>
        <w:ind w:left="1080"/>
      </w:pPr>
      <w:r>
        <w:t>~(~(AB)~(CD))=AB+CD</w:t>
      </w:r>
    </w:p>
    <w:p w:rsidR="000021D9" w:rsidRDefault="000021D9" w:rsidP="00740085">
      <w:pPr>
        <w:pStyle w:val="ListParagraph"/>
        <w:ind w:left="1080"/>
      </w:pP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149FCDB1" wp14:editId="51A2C3A2">
            <wp:simplePos x="0" y="0"/>
            <wp:positionH relativeFrom="column">
              <wp:posOffset>4352925</wp:posOffset>
            </wp:positionH>
            <wp:positionV relativeFrom="paragraph">
              <wp:posOffset>8255</wp:posOffset>
            </wp:positionV>
            <wp:extent cx="1628775" cy="32956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1D9">
        <w:rPr>
          <w:noProof/>
          <w:lang w:val="en-US"/>
        </w:rPr>
        <w:drawing>
          <wp:inline distT="0" distB="0" distL="0" distR="0" wp14:anchorId="110F8C21" wp14:editId="1C7F9446">
            <wp:extent cx="2762250" cy="1885950"/>
            <wp:effectExtent l="0" t="0" r="0" b="0"/>
            <wp:docPr id="32" name="Picture 32" descr="C:\Users\Administrator\Desktop\sem 3\LD lab\2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em 3\LD lab\2_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85" w:rsidRDefault="00740085" w:rsidP="00740085">
      <w:pPr>
        <w:pStyle w:val="ListParagraph"/>
        <w:ind w:left="1080"/>
      </w:pPr>
    </w:p>
    <w:p w:rsidR="00CC734B" w:rsidRDefault="00CC734B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740085" w:rsidRDefault="00B1598C" w:rsidP="00740085">
      <w:pPr>
        <w:pStyle w:val="ListParagraph"/>
        <w:ind w:left="1080"/>
      </w:pPr>
      <w:r>
        <w:t xml:space="preserve">b. </w:t>
      </w:r>
      <w:r w:rsidR="00740085">
        <w:t xml:space="preserve">~(~(AB)C)=AB+~C </w:t>
      </w:r>
    </w:p>
    <w:p w:rsidR="000021D9" w:rsidRDefault="000021D9" w:rsidP="00740085">
      <w:pPr>
        <w:pStyle w:val="ListParagraph"/>
        <w:ind w:left="1080"/>
      </w:pP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F8C3EB4" wp14:editId="424E8058">
            <wp:simplePos x="0" y="0"/>
            <wp:positionH relativeFrom="column">
              <wp:posOffset>4124325</wp:posOffset>
            </wp:positionH>
            <wp:positionV relativeFrom="paragraph">
              <wp:posOffset>11430</wp:posOffset>
            </wp:positionV>
            <wp:extent cx="1343025" cy="189547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1D9">
        <w:rPr>
          <w:noProof/>
          <w:lang w:val="en-US"/>
        </w:rPr>
        <w:drawing>
          <wp:inline distT="0" distB="0" distL="0" distR="0" wp14:anchorId="1660A5C2" wp14:editId="14C3BA1A">
            <wp:extent cx="2571750" cy="1409700"/>
            <wp:effectExtent l="0" t="0" r="0" b="0"/>
            <wp:docPr id="33" name="Picture 33" descr="C:\Users\Administrator\Desktop\sem 3\LD lab\2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em 3\LD lab\2_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85" w:rsidRDefault="00740085" w:rsidP="00740085">
      <w:pPr>
        <w:pStyle w:val="ListParagraph"/>
        <w:ind w:left="1080"/>
      </w:pPr>
    </w:p>
    <w:p w:rsidR="00740085" w:rsidRDefault="00740085" w:rsidP="00740085">
      <w:pPr>
        <w:pStyle w:val="ListParagraph"/>
        <w:ind w:left="1080"/>
      </w:pPr>
    </w:p>
    <w:p w:rsidR="00CC734B" w:rsidRDefault="00CC734B" w:rsidP="00740085">
      <w:pPr>
        <w:pStyle w:val="ListParagraph"/>
        <w:ind w:left="1080"/>
      </w:pPr>
    </w:p>
    <w:p w:rsidR="00CC734B" w:rsidRDefault="00CC734B" w:rsidP="00740085">
      <w:pPr>
        <w:pStyle w:val="ListParagraph"/>
        <w:ind w:left="1080"/>
      </w:pPr>
    </w:p>
    <w:p w:rsidR="00740085" w:rsidRDefault="00B1598C" w:rsidP="00740085">
      <w:pPr>
        <w:pStyle w:val="ListParagraph"/>
        <w:ind w:left="1080"/>
      </w:pPr>
      <w:r>
        <w:t xml:space="preserve">c. </w:t>
      </w:r>
      <w:r w:rsidR="00740085">
        <w:t>~(A~(BC))=~A+BC</w:t>
      </w:r>
    </w:p>
    <w:p w:rsidR="000021D9" w:rsidRDefault="000021D9" w:rsidP="00740085">
      <w:pPr>
        <w:pStyle w:val="ListParagraph"/>
        <w:ind w:left="1080"/>
      </w:pP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1B402BD1" wp14:editId="07DDC2C0">
            <wp:simplePos x="0" y="0"/>
            <wp:positionH relativeFrom="column">
              <wp:posOffset>4257675</wp:posOffset>
            </wp:positionH>
            <wp:positionV relativeFrom="paragraph">
              <wp:posOffset>13335</wp:posOffset>
            </wp:positionV>
            <wp:extent cx="1219200" cy="18573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1D9">
        <w:rPr>
          <w:noProof/>
          <w:lang w:val="en-US"/>
        </w:rPr>
        <w:drawing>
          <wp:inline distT="0" distB="0" distL="0" distR="0" wp14:anchorId="15417888" wp14:editId="0BB9A937">
            <wp:extent cx="2571750" cy="1409700"/>
            <wp:effectExtent l="0" t="0" r="0" b="0"/>
            <wp:docPr id="34" name="Picture 34" descr="C:\Users\Administrator\Desktop\sem 3\LD lab\2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em 3\LD lab\2_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85" w:rsidRDefault="00740085" w:rsidP="00740085">
      <w:pPr>
        <w:pStyle w:val="ListParagraph"/>
        <w:ind w:left="1080"/>
      </w:pPr>
    </w:p>
    <w:p w:rsidR="00CC734B" w:rsidRDefault="00CC734B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740085" w:rsidRDefault="00B1598C" w:rsidP="00740085">
      <w:pPr>
        <w:pStyle w:val="ListParagraph"/>
        <w:ind w:left="1080"/>
      </w:pPr>
      <w:r>
        <w:t xml:space="preserve">d. </w:t>
      </w:r>
      <w:r w:rsidR="00740085">
        <w:t>~(ABC)=~A+~B+~C</w:t>
      </w:r>
    </w:p>
    <w:p w:rsidR="00740085" w:rsidRDefault="000021D9" w:rsidP="00740085">
      <w:pPr>
        <w:pStyle w:val="ListParagraph"/>
        <w:ind w:left="1080"/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50D5D9F1" wp14:editId="3716D42F">
            <wp:simplePos x="0" y="0"/>
            <wp:positionH relativeFrom="column">
              <wp:posOffset>3810000</wp:posOffset>
            </wp:positionH>
            <wp:positionV relativeFrom="paragraph">
              <wp:posOffset>12700</wp:posOffset>
            </wp:positionV>
            <wp:extent cx="1276350" cy="18573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21D9">
        <w:rPr>
          <w:noProof/>
          <w:lang w:val="en-US"/>
        </w:rPr>
        <w:drawing>
          <wp:inline distT="0" distB="0" distL="0" distR="0" wp14:anchorId="0EA466DE" wp14:editId="540B1EB3">
            <wp:extent cx="1809750" cy="1409700"/>
            <wp:effectExtent l="0" t="0" r="0" b="0"/>
            <wp:docPr id="35" name="Picture 35" descr="C:\Users\Administrator\Desktop\sem 3\LD lab\2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em 3\LD lab\2_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8F4" w:rsidRDefault="002F08F4" w:rsidP="00740085">
      <w:pPr>
        <w:pStyle w:val="ListParagraph"/>
        <w:ind w:left="1080"/>
      </w:pPr>
    </w:p>
    <w:p w:rsidR="002F08F4" w:rsidRDefault="002F08F4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740085" w:rsidRDefault="00B1598C" w:rsidP="00740085">
      <w:pPr>
        <w:pStyle w:val="ListParagraph"/>
        <w:ind w:left="1080"/>
      </w:pPr>
      <w:r>
        <w:t xml:space="preserve">e. </w:t>
      </w:r>
      <w:r w:rsidR="00740085">
        <w:t>A(~(B+C)</w:t>
      </w:r>
      <w:r w:rsidR="000021D9">
        <w:t>)</w:t>
      </w:r>
      <w:r w:rsidR="00740085">
        <w:t>=A~B~C</w:t>
      </w:r>
    </w:p>
    <w:p w:rsidR="002F08F4" w:rsidRDefault="000021D9" w:rsidP="00740085">
      <w:pPr>
        <w:pStyle w:val="ListParagraph"/>
        <w:ind w:left="1080"/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49BA1C92" wp14:editId="03E6F5CB">
            <wp:simplePos x="0" y="0"/>
            <wp:positionH relativeFrom="page">
              <wp:posOffset>5817235</wp:posOffset>
            </wp:positionH>
            <wp:positionV relativeFrom="paragraph">
              <wp:posOffset>9525</wp:posOffset>
            </wp:positionV>
            <wp:extent cx="1285875" cy="18954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085" w:rsidRDefault="000021D9" w:rsidP="00740085">
      <w:pPr>
        <w:pStyle w:val="ListParagraph"/>
        <w:ind w:left="1080"/>
      </w:pPr>
      <w:r w:rsidRPr="000021D9"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4E701DAC" wp14:editId="3E2F40C7">
            <wp:simplePos x="0" y="0"/>
            <wp:positionH relativeFrom="column">
              <wp:posOffset>152400</wp:posOffset>
            </wp:positionH>
            <wp:positionV relativeFrom="paragraph">
              <wp:posOffset>6350</wp:posOffset>
            </wp:positionV>
            <wp:extent cx="4505325" cy="1306830"/>
            <wp:effectExtent l="0" t="0" r="9525" b="7620"/>
            <wp:wrapTight wrapText="bothSides">
              <wp:wrapPolygon edited="0">
                <wp:start x="0" y="0"/>
                <wp:lineTo x="0" y="21411"/>
                <wp:lineTo x="21554" y="21411"/>
                <wp:lineTo x="21554" y="0"/>
                <wp:lineTo x="0" y="0"/>
              </wp:wrapPolygon>
            </wp:wrapTight>
            <wp:docPr id="42" name="Picture 42" descr="C:\Users\Administrator\Desktop\sem 3\LD lab\2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em 3\LD lab\2_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0021D9" w:rsidRDefault="000021D9" w:rsidP="00740085">
      <w:pPr>
        <w:pStyle w:val="ListParagraph"/>
        <w:ind w:left="1080"/>
      </w:pPr>
    </w:p>
    <w:p w:rsidR="00740085" w:rsidRDefault="000021D9" w:rsidP="00740085">
      <w:pPr>
        <w:pStyle w:val="ListParagraph"/>
        <w:ind w:left="108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9984" behindDoc="1" locked="0" layoutInCell="1" allowOverlap="1" wp14:anchorId="4D61D279" wp14:editId="3CD437C9">
            <wp:simplePos x="0" y="0"/>
            <wp:positionH relativeFrom="column">
              <wp:posOffset>4368715</wp:posOffset>
            </wp:positionH>
            <wp:positionV relativeFrom="paragraph">
              <wp:posOffset>0</wp:posOffset>
            </wp:positionV>
            <wp:extent cx="1802850" cy="5267325"/>
            <wp:effectExtent l="0" t="0" r="6985" b="0"/>
            <wp:wrapTight wrapText="bothSides">
              <wp:wrapPolygon edited="0">
                <wp:start x="0" y="0"/>
                <wp:lineTo x="0" y="21483"/>
                <wp:lineTo x="21455" y="21483"/>
                <wp:lineTo x="21455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954" cy="527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98C">
        <w:t xml:space="preserve">f. </w:t>
      </w:r>
      <w:r w:rsidR="00740085">
        <w:t>~(~AB(C+~D)+E)=A~E+~B~E+~CD~E</w:t>
      </w:r>
    </w:p>
    <w:p w:rsidR="000021D9" w:rsidRDefault="000021D9" w:rsidP="00740085">
      <w:pPr>
        <w:pStyle w:val="ListParagraph"/>
        <w:ind w:left="1080"/>
      </w:pPr>
      <w:r w:rsidRPr="000021D9"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 wp14:anchorId="70700E86" wp14:editId="15EA0FE9">
            <wp:simplePos x="0" y="0"/>
            <wp:positionH relativeFrom="column">
              <wp:posOffset>361950</wp:posOffset>
            </wp:positionH>
            <wp:positionV relativeFrom="paragraph">
              <wp:posOffset>311150</wp:posOffset>
            </wp:positionV>
            <wp:extent cx="3844567" cy="1733550"/>
            <wp:effectExtent l="0" t="0" r="3810" b="0"/>
            <wp:wrapTight wrapText="bothSides">
              <wp:wrapPolygon edited="0">
                <wp:start x="0" y="0"/>
                <wp:lineTo x="0" y="21363"/>
                <wp:lineTo x="21514" y="21363"/>
                <wp:lineTo x="21514" y="0"/>
                <wp:lineTo x="0" y="0"/>
              </wp:wrapPolygon>
            </wp:wrapTight>
            <wp:docPr id="37" name="Picture 37" descr="C:\Users\Administrator\Desktop\sem 3\LD lab\2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em 3\LD lab\2_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67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21D9" w:rsidRDefault="000021D9" w:rsidP="00740085">
      <w:pPr>
        <w:pStyle w:val="ListParagraph"/>
        <w:ind w:left="1080"/>
      </w:pPr>
    </w:p>
    <w:p w:rsidR="00E323E9" w:rsidRPr="00203C45" w:rsidRDefault="00E323E9" w:rsidP="00FC2D86">
      <w:pPr>
        <w:spacing w:line="360" w:lineRule="auto"/>
        <w:jc w:val="both"/>
      </w:pPr>
      <w:bookmarkStart w:id="0" w:name="_GoBack"/>
      <w:bookmarkEnd w:id="0"/>
    </w:p>
    <w:sectPr w:rsidR="00E323E9" w:rsidRPr="00203C45" w:rsidSect="00AE667B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A1E" w:rsidRDefault="007B6A1E" w:rsidP="00BE415E">
      <w:pPr>
        <w:spacing w:after="0" w:line="240" w:lineRule="auto"/>
      </w:pPr>
      <w:r>
        <w:separator/>
      </w:r>
    </w:p>
  </w:endnote>
  <w:endnote w:type="continuationSeparator" w:id="0">
    <w:p w:rsidR="007B6A1E" w:rsidRDefault="007B6A1E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A1E" w:rsidRDefault="007B6A1E" w:rsidP="00BE415E">
      <w:pPr>
        <w:spacing w:after="0" w:line="240" w:lineRule="auto"/>
      </w:pPr>
      <w:r>
        <w:separator/>
      </w:r>
    </w:p>
  </w:footnote>
  <w:footnote w:type="continuationSeparator" w:id="0">
    <w:p w:rsidR="007B6A1E" w:rsidRDefault="007B6A1E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5D8" w:rsidRPr="00BE415E" w:rsidRDefault="00CA25D8">
    <w:pPr>
      <w:pStyle w:val="Header"/>
      <w:rPr>
        <w:u w:val="single"/>
      </w:rPr>
    </w:pPr>
    <w:r>
      <w:t xml:space="preserve">Name:  </w:t>
    </w:r>
    <w:r w:rsidR="00143E6F">
      <w:t>SUBHENDU MAJI</w:t>
    </w:r>
    <w:r>
      <w:t xml:space="preserve">          </w:t>
    </w:r>
    <w:r w:rsidR="00143E6F">
      <w:tab/>
    </w:r>
    <w:r w:rsidR="00143E6F">
      <w:tab/>
    </w:r>
    <w:r>
      <w:t xml:space="preserve">        Roll Number:</w:t>
    </w:r>
    <w:r w:rsidRPr="00BE415E">
      <w:t xml:space="preserve"> </w:t>
    </w:r>
    <w:r w:rsidR="00143E6F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32C40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D07AD9"/>
    <w:multiLevelType w:val="hybridMultilevel"/>
    <w:tmpl w:val="758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3854AE"/>
    <w:multiLevelType w:val="hybridMultilevel"/>
    <w:tmpl w:val="B6ECE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6205254"/>
    <w:multiLevelType w:val="hybridMultilevel"/>
    <w:tmpl w:val="09AC5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393587C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4B833CB"/>
    <w:multiLevelType w:val="hybridMultilevel"/>
    <w:tmpl w:val="CACA5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5627EF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494E0503"/>
    <w:multiLevelType w:val="multilevel"/>
    <w:tmpl w:val="C0E24D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C0C9D"/>
    <w:multiLevelType w:val="hybridMultilevel"/>
    <w:tmpl w:val="52D89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096E22"/>
    <w:multiLevelType w:val="multilevel"/>
    <w:tmpl w:val="C0E24D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96B449F"/>
    <w:multiLevelType w:val="multilevel"/>
    <w:tmpl w:val="82AC5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C1BC9"/>
    <w:multiLevelType w:val="hybridMultilevel"/>
    <w:tmpl w:val="09AC5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6720B8"/>
    <w:multiLevelType w:val="multilevel"/>
    <w:tmpl w:val="D76624D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7C146FE7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2"/>
  </w:num>
  <w:num w:numId="3">
    <w:abstractNumId w:val="37"/>
  </w:num>
  <w:num w:numId="4">
    <w:abstractNumId w:val="39"/>
  </w:num>
  <w:num w:numId="5">
    <w:abstractNumId w:val="43"/>
  </w:num>
  <w:num w:numId="6">
    <w:abstractNumId w:val="28"/>
  </w:num>
  <w:num w:numId="7">
    <w:abstractNumId w:val="24"/>
  </w:num>
  <w:num w:numId="8">
    <w:abstractNumId w:val="41"/>
  </w:num>
  <w:num w:numId="9">
    <w:abstractNumId w:val="40"/>
  </w:num>
  <w:num w:numId="10">
    <w:abstractNumId w:val="35"/>
  </w:num>
  <w:num w:numId="11">
    <w:abstractNumId w:val="44"/>
  </w:num>
  <w:num w:numId="12">
    <w:abstractNumId w:val="38"/>
  </w:num>
  <w:num w:numId="13">
    <w:abstractNumId w:val="31"/>
  </w:num>
  <w:num w:numId="14">
    <w:abstractNumId w:val="25"/>
  </w:num>
  <w:num w:numId="15">
    <w:abstractNumId w:val="29"/>
  </w:num>
  <w:num w:numId="16">
    <w:abstractNumId w:val="27"/>
  </w:num>
  <w:num w:numId="17">
    <w:abstractNumId w:val="32"/>
  </w:num>
  <w:num w:numId="18">
    <w:abstractNumId w:val="23"/>
  </w:num>
  <w:num w:numId="19">
    <w:abstractNumId w:val="45"/>
  </w:num>
  <w:num w:numId="20">
    <w:abstractNumId w:val="26"/>
  </w:num>
  <w:num w:numId="21">
    <w:abstractNumId w:val="36"/>
  </w:num>
  <w:num w:numId="22">
    <w:abstractNumId w:val="46"/>
  </w:num>
  <w:num w:numId="23">
    <w:abstractNumId w:val="47"/>
  </w:num>
  <w:num w:numId="24">
    <w:abstractNumId w:val="34"/>
  </w:num>
  <w:num w:numId="25">
    <w:abstractNumId w:val="22"/>
  </w:num>
  <w:num w:numId="26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F5"/>
    <w:rsid w:val="00002055"/>
    <w:rsid w:val="000021D9"/>
    <w:rsid w:val="00003E99"/>
    <w:rsid w:val="00007A85"/>
    <w:rsid w:val="00014AC7"/>
    <w:rsid w:val="000604A6"/>
    <w:rsid w:val="00093B6B"/>
    <w:rsid w:val="00094971"/>
    <w:rsid w:val="000C1556"/>
    <w:rsid w:val="000C7629"/>
    <w:rsid w:val="000D3CC0"/>
    <w:rsid w:val="000E35D1"/>
    <w:rsid w:val="000E458C"/>
    <w:rsid w:val="000F59E9"/>
    <w:rsid w:val="000F6F56"/>
    <w:rsid w:val="00103A96"/>
    <w:rsid w:val="001079BD"/>
    <w:rsid w:val="00114DF8"/>
    <w:rsid w:val="001160BE"/>
    <w:rsid w:val="001169E7"/>
    <w:rsid w:val="0012193A"/>
    <w:rsid w:val="00125A44"/>
    <w:rsid w:val="001320E6"/>
    <w:rsid w:val="00134354"/>
    <w:rsid w:val="00143E6F"/>
    <w:rsid w:val="00176746"/>
    <w:rsid w:val="001861F3"/>
    <w:rsid w:val="0019162C"/>
    <w:rsid w:val="001B0AC8"/>
    <w:rsid w:val="001B4D29"/>
    <w:rsid w:val="001B6046"/>
    <w:rsid w:val="001B7E74"/>
    <w:rsid w:val="001C1230"/>
    <w:rsid w:val="001C13A7"/>
    <w:rsid w:val="001D49AC"/>
    <w:rsid w:val="001F6240"/>
    <w:rsid w:val="00203C45"/>
    <w:rsid w:val="00203C5F"/>
    <w:rsid w:val="00213A9B"/>
    <w:rsid w:val="00215428"/>
    <w:rsid w:val="00216BE1"/>
    <w:rsid w:val="002374CE"/>
    <w:rsid w:val="00240CB1"/>
    <w:rsid w:val="00251D8D"/>
    <w:rsid w:val="00264F05"/>
    <w:rsid w:val="00275C6D"/>
    <w:rsid w:val="00292E91"/>
    <w:rsid w:val="002B53DC"/>
    <w:rsid w:val="002E1519"/>
    <w:rsid w:val="002E6F06"/>
    <w:rsid w:val="002F08F4"/>
    <w:rsid w:val="002F34DE"/>
    <w:rsid w:val="003044FB"/>
    <w:rsid w:val="00315F18"/>
    <w:rsid w:val="00327F05"/>
    <w:rsid w:val="00333F96"/>
    <w:rsid w:val="00334100"/>
    <w:rsid w:val="003355AF"/>
    <w:rsid w:val="00351592"/>
    <w:rsid w:val="00366E19"/>
    <w:rsid w:val="00376C11"/>
    <w:rsid w:val="00381F9B"/>
    <w:rsid w:val="00385AB1"/>
    <w:rsid w:val="003932E9"/>
    <w:rsid w:val="0039566E"/>
    <w:rsid w:val="003979DF"/>
    <w:rsid w:val="00397CD8"/>
    <w:rsid w:val="003C0953"/>
    <w:rsid w:val="0040429B"/>
    <w:rsid w:val="00407997"/>
    <w:rsid w:val="00410B9B"/>
    <w:rsid w:val="0043277D"/>
    <w:rsid w:val="0043294A"/>
    <w:rsid w:val="00433F4B"/>
    <w:rsid w:val="00452103"/>
    <w:rsid w:val="0046209A"/>
    <w:rsid w:val="00467BBD"/>
    <w:rsid w:val="00472F1B"/>
    <w:rsid w:val="00490B02"/>
    <w:rsid w:val="004A7BE6"/>
    <w:rsid w:val="004C1210"/>
    <w:rsid w:val="004D2B6A"/>
    <w:rsid w:val="004D2C38"/>
    <w:rsid w:val="004E0F0C"/>
    <w:rsid w:val="004E3EC6"/>
    <w:rsid w:val="004E7B6A"/>
    <w:rsid w:val="004F26D9"/>
    <w:rsid w:val="004F342D"/>
    <w:rsid w:val="00505752"/>
    <w:rsid w:val="00511329"/>
    <w:rsid w:val="005128F0"/>
    <w:rsid w:val="0052655F"/>
    <w:rsid w:val="005513DB"/>
    <w:rsid w:val="00552C2A"/>
    <w:rsid w:val="0056020B"/>
    <w:rsid w:val="00560ED9"/>
    <w:rsid w:val="0057679F"/>
    <w:rsid w:val="00577CFC"/>
    <w:rsid w:val="005878C2"/>
    <w:rsid w:val="005900A0"/>
    <w:rsid w:val="005933A9"/>
    <w:rsid w:val="00596D83"/>
    <w:rsid w:val="005C6DE0"/>
    <w:rsid w:val="005E28FA"/>
    <w:rsid w:val="005E343F"/>
    <w:rsid w:val="005E6D6A"/>
    <w:rsid w:val="005E6F2F"/>
    <w:rsid w:val="005F5848"/>
    <w:rsid w:val="006259EA"/>
    <w:rsid w:val="006301AF"/>
    <w:rsid w:val="00650AE1"/>
    <w:rsid w:val="00650B27"/>
    <w:rsid w:val="0067365C"/>
    <w:rsid w:val="00676768"/>
    <w:rsid w:val="006825D3"/>
    <w:rsid w:val="006852BB"/>
    <w:rsid w:val="0069287E"/>
    <w:rsid w:val="006D3E28"/>
    <w:rsid w:val="006E3B04"/>
    <w:rsid w:val="006F0C40"/>
    <w:rsid w:val="006F34EA"/>
    <w:rsid w:val="006F5DA8"/>
    <w:rsid w:val="0070624F"/>
    <w:rsid w:val="00714C12"/>
    <w:rsid w:val="0072321B"/>
    <w:rsid w:val="0072672D"/>
    <w:rsid w:val="00740085"/>
    <w:rsid w:val="00742DE3"/>
    <w:rsid w:val="007505D1"/>
    <w:rsid w:val="00753767"/>
    <w:rsid w:val="0075440C"/>
    <w:rsid w:val="00754C89"/>
    <w:rsid w:val="00755954"/>
    <w:rsid w:val="00765ADB"/>
    <w:rsid w:val="00781A0B"/>
    <w:rsid w:val="00786082"/>
    <w:rsid w:val="007876CD"/>
    <w:rsid w:val="007B6A1E"/>
    <w:rsid w:val="007C480A"/>
    <w:rsid w:val="007C4FB9"/>
    <w:rsid w:val="007D0DA3"/>
    <w:rsid w:val="00817566"/>
    <w:rsid w:val="00824762"/>
    <w:rsid w:val="00826157"/>
    <w:rsid w:val="00832967"/>
    <w:rsid w:val="00845402"/>
    <w:rsid w:val="00851DE3"/>
    <w:rsid w:val="00862888"/>
    <w:rsid w:val="00875A1A"/>
    <w:rsid w:val="00877FE5"/>
    <w:rsid w:val="00885275"/>
    <w:rsid w:val="008A7E4E"/>
    <w:rsid w:val="008B3D40"/>
    <w:rsid w:val="008B523F"/>
    <w:rsid w:val="008C1365"/>
    <w:rsid w:val="008C158F"/>
    <w:rsid w:val="008C7B4A"/>
    <w:rsid w:val="008D149B"/>
    <w:rsid w:val="008E1718"/>
    <w:rsid w:val="008E6BA4"/>
    <w:rsid w:val="00901505"/>
    <w:rsid w:val="00914064"/>
    <w:rsid w:val="00923F64"/>
    <w:rsid w:val="00924F5F"/>
    <w:rsid w:val="009319C6"/>
    <w:rsid w:val="00935E08"/>
    <w:rsid w:val="009437EC"/>
    <w:rsid w:val="00957C44"/>
    <w:rsid w:val="00961149"/>
    <w:rsid w:val="009644E8"/>
    <w:rsid w:val="00976DE6"/>
    <w:rsid w:val="009830EF"/>
    <w:rsid w:val="00983F23"/>
    <w:rsid w:val="009A2115"/>
    <w:rsid w:val="009A7554"/>
    <w:rsid w:val="009B2CE8"/>
    <w:rsid w:val="009B3701"/>
    <w:rsid w:val="009C2215"/>
    <w:rsid w:val="009D2F85"/>
    <w:rsid w:val="009D5F83"/>
    <w:rsid w:val="009D73E4"/>
    <w:rsid w:val="009F63C9"/>
    <w:rsid w:val="00A009F0"/>
    <w:rsid w:val="00A02718"/>
    <w:rsid w:val="00A03460"/>
    <w:rsid w:val="00A22174"/>
    <w:rsid w:val="00A27D1C"/>
    <w:rsid w:val="00A32F52"/>
    <w:rsid w:val="00A54839"/>
    <w:rsid w:val="00A61E18"/>
    <w:rsid w:val="00A700BD"/>
    <w:rsid w:val="00A7165B"/>
    <w:rsid w:val="00A71770"/>
    <w:rsid w:val="00A80A50"/>
    <w:rsid w:val="00A829D3"/>
    <w:rsid w:val="00A84766"/>
    <w:rsid w:val="00A87443"/>
    <w:rsid w:val="00A87993"/>
    <w:rsid w:val="00AB4754"/>
    <w:rsid w:val="00AC313C"/>
    <w:rsid w:val="00AC3D3C"/>
    <w:rsid w:val="00AD2F85"/>
    <w:rsid w:val="00AD494E"/>
    <w:rsid w:val="00AE667B"/>
    <w:rsid w:val="00B00193"/>
    <w:rsid w:val="00B01390"/>
    <w:rsid w:val="00B0277A"/>
    <w:rsid w:val="00B05D1F"/>
    <w:rsid w:val="00B1326E"/>
    <w:rsid w:val="00B13CC2"/>
    <w:rsid w:val="00B1598C"/>
    <w:rsid w:val="00B2017A"/>
    <w:rsid w:val="00B24D03"/>
    <w:rsid w:val="00B3636D"/>
    <w:rsid w:val="00B40912"/>
    <w:rsid w:val="00B560D3"/>
    <w:rsid w:val="00B72CF7"/>
    <w:rsid w:val="00B7569D"/>
    <w:rsid w:val="00BA500C"/>
    <w:rsid w:val="00BB34A2"/>
    <w:rsid w:val="00BB54ED"/>
    <w:rsid w:val="00BC42CC"/>
    <w:rsid w:val="00BD59CD"/>
    <w:rsid w:val="00BE415E"/>
    <w:rsid w:val="00C026C6"/>
    <w:rsid w:val="00C06019"/>
    <w:rsid w:val="00C2547D"/>
    <w:rsid w:val="00C35EF5"/>
    <w:rsid w:val="00C50B43"/>
    <w:rsid w:val="00C80852"/>
    <w:rsid w:val="00C81AF8"/>
    <w:rsid w:val="00C942CA"/>
    <w:rsid w:val="00CA0D56"/>
    <w:rsid w:val="00CA25D8"/>
    <w:rsid w:val="00CB6F33"/>
    <w:rsid w:val="00CC163C"/>
    <w:rsid w:val="00CC5B8A"/>
    <w:rsid w:val="00CC5DD6"/>
    <w:rsid w:val="00CC734B"/>
    <w:rsid w:val="00CC7C62"/>
    <w:rsid w:val="00CD3F9B"/>
    <w:rsid w:val="00CD7F05"/>
    <w:rsid w:val="00CE10E3"/>
    <w:rsid w:val="00CE7A39"/>
    <w:rsid w:val="00CF4138"/>
    <w:rsid w:val="00D043B5"/>
    <w:rsid w:val="00D12863"/>
    <w:rsid w:val="00D16731"/>
    <w:rsid w:val="00D21089"/>
    <w:rsid w:val="00D255A1"/>
    <w:rsid w:val="00D3518B"/>
    <w:rsid w:val="00D4295C"/>
    <w:rsid w:val="00D42B37"/>
    <w:rsid w:val="00D64D10"/>
    <w:rsid w:val="00D65923"/>
    <w:rsid w:val="00D70269"/>
    <w:rsid w:val="00D73FD5"/>
    <w:rsid w:val="00D74E33"/>
    <w:rsid w:val="00D85FE8"/>
    <w:rsid w:val="00DB1609"/>
    <w:rsid w:val="00DC7BD7"/>
    <w:rsid w:val="00DD3A34"/>
    <w:rsid w:val="00DE312C"/>
    <w:rsid w:val="00DE752A"/>
    <w:rsid w:val="00DF1103"/>
    <w:rsid w:val="00DF1FBB"/>
    <w:rsid w:val="00DF4A87"/>
    <w:rsid w:val="00E0031F"/>
    <w:rsid w:val="00E020DE"/>
    <w:rsid w:val="00E03F9E"/>
    <w:rsid w:val="00E16659"/>
    <w:rsid w:val="00E17258"/>
    <w:rsid w:val="00E17672"/>
    <w:rsid w:val="00E21ABA"/>
    <w:rsid w:val="00E25404"/>
    <w:rsid w:val="00E323E9"/>
    <w:rsid w:val="00E44E1D"/>
    <w:rsid w:val="00E45C58"/>
    <w:rsid w:val="00E47A60"/>
    <w:rsid w:val="00E51005"/>
    <w:rsid w:val="00E70A39"/>
    <w:rsid w:val="00E730AC"/>
    <w:rsid w:val="00E7584A"/>
    <w:rsid w:val="00EC05F5"/>
    <w:rsid w:val="00ED1291"/>
    <w:rsid w:val="00ED3B0F"/>
    <w:rsid w:val="00EE10FC"/>
    <w:rsid w:val="00EF0DF9"/>
    <w:rsid w:val="00EF2C08"/>
    <w:rsid w:val="00EF41C3"/>
    <w:rsid w:val="00EF580A"/>
    <w:rsid w:val="00F25A72"/>
    <w:rsid w:val="00F44E19"/>
    <w:rsid w:val="00F54682"/>
    <w:rsid w:val="00F627A1"/>
    <w:rsid w:val="00F64D6C"/>
    <w:rsid w:val="00F668D3"/>
    <w:rsid w:val="00F66EC2"/>
    <w:rsid w:val="00F76738"/>
    <w:rsid w:val="00F92EEE"/>
    <w:rsid w:val="00F942CF"/>
    <w:rsid w:val="00FA251A"/>
    <w:rsid w:val="00FA6D4D"/>
    <w:rsid w:val="00FB0718"/>
    <w:rsid w:val="00FB4F24"/>
    <w:rsid w:val="00FC072F"/>
    <w:rsid w:val="00FC2D86"/>
    <w:rsid w:val="00FC4345"/>
    <w:rsid w:val="00FD62C8"/>
    <w:rsid w:val="00FD7A1C"/>
    <w:rsid w:val="00FF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0C9A"/>
  <w15:docId w15:val="{25DCAB4C-40BE-4001-907E-74410A34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667B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CDE4-1B03-41F8-9F6E-20FE2CE9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Shankapal</dc:creator>
  <cp:lastModifiedBy>subhendu maji</cp:lastModifiedBy>
  <cp:revision>35</cp:revision>
  <dcterms:created xsi:type="dcterms:W3CDTF">2017-07-03T07:39:00Z</dcterms:created>
  <dcterms:modified xsi:type="dcterms:W3CDTF">2019-09-04T11:20:00Z</dcterms:modified>
</cp:coreProperties>
</file>