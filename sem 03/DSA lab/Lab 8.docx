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D2C28" w14:textId="77777777" w:rsidR="00F025A9" w:rsidRPr="00804624" w:rsidRDefault="00B50CF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8</w:t>
      </w:r>
      <w:r w:rsidR="00F025A9" w:rsidRPr="00804624">
        <w:rPr>
          <w:rFonts w:cs="Times New Roman"/>
        </w:rPr>
        <w:tab/>
      </w:r>
    </w:p>
    <w:p w14:paraId="6A53DAE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2E012715" w14:textId="77777777" w:rsidR="00B50CF1" w:rsidRPr="00B50CF1" w:rsidRDefault="00B50CF1" w:rsidP="00B50CF1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Implement a linked list and perform following operations.</w:t>
      </w:r>
    </w:p>
    <w:p w14:paraId="7D452AB0" w14:textId="77777777" w:rsidR="00B50CF1" w:rsidRPr="00B50CF1" w:rsidRDefault="00B50CF1" w:rsidP="00B50CF1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Insert a node before and after a given node</w:t>
      </w:r>
    </w:p>
    <w:p w14:paraId="6183AEE0" w14:textId="77777777" w:rsidR="00B50CF1" w:rsidRPr="00B50CF1" w:rsidRDefault="00B50CF1" w:rsidP="00B50CF1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Delete a node before and after a given node</w:t>
      </w:r>
    </w:p>
    <w:p w14:paraId="13D8BAD8" w14:textId="77777777" w:rsidR="00804624" w:rsidRPr="00BB236D" w:rsidRDefault="00B50CF1" w:rsidP="00BB236D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50CF1">
        <w:rPr>
          <w:rFonts w:cs="Times New Roman"/>
        </w:rPr>
        <w:t>Implement a linked list to create and print a binary tree.</w:t>
      </w:r>
      <w:r w:rsidR="00804624" w:rsidRPr="00BB236D">
        <w:rPr>
          <w:rFonts w:cs="Times New Roman"/>
        </w:rPr>
        <w:t xml:space="preserve"> </w:t>
      </w:r>
    </w:p>
    <w:p w14:paraId="7C84A06B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070B32AB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53A37F18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424FA5AB" w14:textId="77777777" w:rsidR="00804624" w:rsidRDefault="00804624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049364D2" w14:textId="77777777"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bookmarkStart w:id="0" w:name="_GoBack"/>
      <w:bookmarkEnd w:id="0"/>
    </w:p>
    <w:p w14:paraId="258F7BA5" w14:textId="7FD8D325" w:rsidR="00804624" w:rsidRPr="00192FDE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14:paraId="3C29356B" w14:textId="77777777" w:rsidR="00192FDE" w:rsidRPr="006A7ABA" w:rsidRDefault="00192FDE" w:rsidP="00192FD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0C873AFE" w14:textId="1C156742" w:rsidR="00F025A9" w:rsidRDefault="007C0ABE" w:rsidP="00F025A9">
      <w:pPr>
        <w:spacing w:line="360" w:lineRule="auto"/>
        <w:jc w:val="both"/>
      </w:pPr>
      <w:r>
        <w:lastRenderedPageBreak/>
        <w:t xml:space="preserve"> </w:t>
      </w:r>
      <w:r w:rsidR="00630D87">
        <w:rPr>
          <w:noProof/>
        </w:rPr>
        <w:drawing>
          <wp:inline distT="0" distB="0" distL="0" distR="0" wp14:anchorId="570EB1AA" wp14:editId="0C720F4F">
            <wp:extent cx="345122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20F2" w14:textId="1DAD4B4C" w:rsidR="00192FDE" w:rsidRDefault="00192FDE" w:rsidP="00F025A9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EA6CC7A" wp14:editId="5C4EF580">
            <wp:extent cx="2910724" cy="843153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2" cy="84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D1C7" w14:textId="77777777" w:rsidR="007C0ABE" w:rsidRPr="006A7ABA" w:rsidRDefault="007C0ABE" w:rsidP="00F025A9">
      <w:pPr>
        <w:spacing w:line="360" w:lineRule="auto"/>
        <w:jc w:val="both"/>
      </w:pPr>
    </w:p>
    <w:p w14:paraId="76F29F46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>Presentation of Results</w:t>
      </w:r>
    </w:p>
    <w:p w14:paraId="54D5346B" w14:textId="7079BAC0" w:rsidR="00F025A9" w:rsidRDefault="00F57E68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60D1EA3B" wp14:editId="26539B4E">
            <wp:extent cx="5731510" cy="1979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988" w14:textId="4866A17B" w:rsidR="00F57E68" w:rsidRDefault="00F57E68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244DD1AA" wp14:editId="69772384">
            <wp:extent cx="5731510" cy="20624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973" cy="20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57B" w14:textId="20234302" w:rsidR="00F57E68" w:rsidRDefault="00F57E68" w:rsidP="00F025A9">
      <w:pPr>
        <w:spacing w:line="360" w:lineRule="auto"/>
        <w:jc w:val="both"/>
      </w:pPr>
    </w:p>
    <w:p w14:paraId="5888C2B3" w14:textId="77777777" w:rsidR="00F57E68" w:rsidRDefault="00F57E68" w:rsidP="00F025A9">
      <w:pPr>
        <w:spacing w:line="360" w:lineRule="auto"/>
        <w:jc w:val="both"/>
      </w:pPr>
    </w:p>
    <w:p w14:paraId="1248CD9B" w14:textId="09384080" w:rsidR="007C0ABE" w:rsidRPr="006A7ABA" w:rsidRDefault="00192FDE" w:rsidP="00F025A9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E0F2D37" wp14:editId="37467218">
            <wp:extent cx="51339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79E5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sectPr w:rsidR="00F025A9" w:rsidRPr="006A7ABA" w:rsidSect="00AE66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1508" w14:textId="77777777" w:rsidR="00494FE3" w:rsidRDefault="00494FE3" w:rsidP="00BE415E">
      <w:pPr>
        <w:spacing w:after="0" w:line="240" w:lineRule="auto"/>
      </w:pPr>
      <w:r>
        <w:separator/>
      </w:r>
    </w:p>
  </w:endnote>
  <w:endnote w:type="continuationSeparator" w:id="0">
    <w:p w14:paraId="5BF4C03A" w14:textId="77777777" w:rsidR="00494FE3" w:rsidRDefault="00494FE3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EB20" w14:textId="77777777" w:rsidR="0034571B" w:rsidRDefault="00345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F56F7" w14:textId="77777777" w:rsidR="0034571B" w:rsidRDefault="003457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1C479" w14:textId="77777777" w:rsidR="0034571B" w:rsidRDefault="003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C8DC2" w14:textId="77777777" w:rsidR="00494FE3" w:rsidRDefault="00494FE3" w:rsidP="00BE415E">
      <w:pPr>
        <w:spacing w:after="0" w:line="240" w:lineRule="auto"/>
      </w:pPr>
      <w:r>
        <w:separator/>
      </w:r>
    </w:p>
  </w:footnote>
  <w:footnote w:type="continuationSeparator" w:id="0">
    <w:p w14:paraId="4DE9E098" w14:textId="77777777" w:rsidR="00494FE3" w:rsidRDefault="00494FE3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138CA" w14:textId="77777777" w:rsidR="0034571B" w:rsidRDefault="00345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499E" w14:textId="35C2D121" w:rsidR="00FA5E26" w:rsidRPr="00BE415E" w:rsidRDefault="00FA5E26">
    <w:pPr>
      <w:pStyle w:val="Header"/>
      <w:rPr>
        <w:u w:val="single"/>
      </w:rPr>
    </w:pPr>
    <w:r>
      <w:t xml:space="preserve">Name:  </w:t>
    </w:r>
    <w:r w:rsidR="0034571B">
      <w:t>SUBHENDU MAJI</w:t>
    </w:r>
    <w:r>
      <w:t xml:space="preserve">                 </w:t>
    </w:r>
    <w:r w:rsidR="0034571B">
      <w:tab/>
    </w:r>
    <w:r>
      <w:t xml:space="preserve">  </w:t>
    </w:r>
    <w:r w:rsidR="0034571B">
      <w:t xml:space="preserve">                                                                  </w:t>
    </w:r>
    <w:r>
      <w:t>Roll Number:</w:t>
    </w:r>
    <w:r w:rsidR="00804624">
      <w:t xml:space="preserve"> </w:t>
    </w:r>
    <w:r w:rsidR="0034571B">
      <w:t>18ETCS002121</w:t>
    </w:r>
    <w:r w:rsidR="0034571B">
      <w:tab/>
    </w: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4DED" w14:textId="77777777" w:rsidR="0034571B" w:rsidRDefault="00345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375BC0"/>
    <w:multiLevelType w:val="multilevel"/>
    <w:tmpl w:val="3C46B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0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44"/>
  </w:num>
  <w:num w:numId="3">
    <w:abstractNumId w:val="27"/>
  </w:num>
  <w:num w:numId="4">
    <w:abstractNumId w:val="26"/>
  </w:num>
  <w:num w:numId="5">
    <w:abstractNumId w:val="33"/>
  </w:num>
  <w:num w:numId="6">
    <w:abstractNumId w:val="29"/>
  </w:num>
  <w:num w:numId="7">
    <w:abstractNumId w:val="31"/>
  </w:num>
  <w:num w:numId="8">
    <w:abstractNumId w:val="38"/>
  </w:num>
  <w:num w:numId="9">
    <w:abstractNumId w:val="48"/>
  </w:num>
  <w:num w:numId="10">
    <w:abstractNumId w:val="35"/>
  </w:num>
  <w:num w:numId="11">
    <w:abstractNumId w:val="53"/>
  </w:num>
  <w:num w:numId="12">
    <w:abstractNumId w:val="47"/>
  </w:num>
  <w:num w:numId="13">
    <w:abstractNumId w:val="49"/>
  </w:num>
  <w:num w:numId="14">
    <w:abstractNumId w:val="40"/>
  </w:num>
  <w:num w:numId="15">
    <w:abstractNumId w:val="42"/>
  </w:num>
  <w:num w:numId="16">
    <w:abstractNumId w:val="41"/>
  </w:num>
  <w:num w:numId="17">
    <w:abstractNumId w:val="23"/>
  </w:num>
  <w:num w:numId="18">
    <w:abstractNumId w:val="56"/>
  </w:num>
  <w:num w:numId="19">
    <w:abstractNumId w:val="32"/>
  </w:num>
  <w:num w:numId="20">
    <w:abstractNumId w:val="57"/>
  </w:num>
  <w:num w:numId="21">
    <w:abstractNumId w:val="28"/>
  </w:num>
  <w:num w:numId="22">
    <w:abstractNumId w:val="45"/>
  </w:num>
  <w:num w:numId="23">
    <w:abstractNumId w:val="55"/>
  </w:num>
  <w:num w:numId="24">
    <w:abstractNumId w:val="37"/>
  </w:num>
  <w:num w:numId="25">
    <w:abstractNumId w:val="36"/>
  </w:num>
  <w:num w:numId="26">
    <w:abstractNumId w:val="24"/>
  </w:num>
  <w:num w:numId="27">
    <w:abstractNumId w:val="54"/>
  </w:num>
  <w:num w:numId="28">
    <w:abstractNumId w:val="39"/>
  </w:num>
  <w:num w:numId="29">
    <w:abstractNumId w:val="22"/>
  </w:num>
  <w:num w:numId="30">
    <w:abstractNumId w:val="34"/>
  </w:num>
  <w:num w:numId="31">
    <w:abstractNumId w:val="25"/>
  </w:num>
  <w:num w:numId="32">
    <w:abstractNumId w:val="43"/>
  </w:num>
  <w:num w:numId="33">
    <w:abstractNumId w:val="50"/>
  </w:num>
  <w:num w:numId="34">
    <w:abstractNumId w:val="52"/>
  </w:num>
  <w:num w:numId="35">
    <w:abstractNumId w:val="46"/>
  </w:num>
  <w:num w:numId="36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2FDE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B6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571B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94FE3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0D87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B8E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0E5B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0CF1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36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57E68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D79D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8</cp:revision>
  <cp:lastPrinted>2018-04-30T11:12:00Z</cp:lastPrinted>
  <dcterms:created xsi:type="dcterms:W3CDTF">2019-08-29T06:34:00Z</dcterms:created>
  <dcterms:modified xsi:type="dcterms:W3CDTF">2019-11-03T12:30:00Z</dcterms:modified>
</cp:coreProperties>
</file>