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2814A" w14:textId="77777777" w:rsidR="00F025A9" w:rsidRPr="00804624" w:rsidRDefault="00804624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1</w:t>
      </w:r>
      <w:r w:rsidR="00834A6A">
        <w:rPr>
          <w:rFonts w:cs="Times New Roman"/>
        </w:rPr>
        <w:t>0</w:t>
      </w:r>
      <w:r w:rsidR="00F025A9" w:rsidRPr="00804624">
        <w:rPr>
          <w:rFonts w:cs="Times New Roman"/>
        </w:rPr>
        <w:tab/>
      </w:r>
    </w:p>
    <w:p w14:paraId="6156C21B" w14:textId="77777777"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586177EC" w14:textId="77777777" w:rsidR="00804624" w:rsidRPr="00AB58F2" w:rsidRDefault="00834A6A" w:rsidP="00AB58F2">
      <w:pPr>
        <w:pStyle w:val="ListParagraph"/>
        <w:spacing w:after="0" w:line="360" w:lineRule="auto"/>
        <w:ind w:left="1440"/>
        <w:jc w:val="both"/>
        <w:rPr>
          <w:rFonts w:cs="Times New Roman"/>
        </w:rPr>
      </w:pPr>
      <w:r w:rsidRPr="00834A6A">
        <w:rPr>
          <w:rFonts w:cs="Times New Roman"/>
        </w:rPr>
        <w:t>Write a C program to implement sorting of numbers using bubble sort, selection sort and quick sort techniques. Calculate the time required for each approach.</w:t>
      </w:r>
      <w:r w:rsidR="00804624" w:rsidRPr="00AB58F2">
        <w:rPr>
          <w:rFonts w:cs="Times New Roman"/>
        </w:rPr>
        <w:t xml:space="preserve"> </w:t>
      </w:r>
    </w:p>
    <w:p w14:paraId="2E428B14" w14:textId="77777777"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49DE38C9" w14:textId="77777777"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6D354B89" w14:textId="77777777"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14:paraId="309FC2C7" w14:textId="77777777" w:rsidR="00804624" w:rsidRDefault="00804624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7C001771" w14:textId="77777777" w:rsidR="007C0ABE" w:rsidRPr="00804624" w:rsidRDefault="007C0ABE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2A90515F" w14:textId="77777777" w:rsidR="00804624" w:rsidRPr="006A7ABA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Program</w:t>
      </w:r>
    </w:p>
    <w:p w14:paraId="7D8E8525" w14:textId="77777777" w:rsidR="00F025A9" w:rsidRDefault="007C0ABE" w:rsidP="00F025A9">
      <w:pPr>
        <w:spacing w:line="360" w:lineRule="auto"/>
        <w:jc w:val="both"/>
      </w:pPr>
      <w:r>
        <w:t xml:space="preserve"> </w:t>
      </w:r>
    </w:p>
    <w:p w14:paraId="5F96E243" w14:textId="77777777" w:rsidR="007C0ABE" w:rsidRPr="006A7ABA" w:rsidRDefault="007C0ABE" w:rsidP="00F025A9">
      <w:pPr>
        <w:spacing w:line="360" w:lineRule="auto"/>
        <w:jc w:val="both"/>
      </w:pPr>
    </w:p>
    <w:p w14:paraId="3A730E10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6AEF60F7" w14:textId="77777777" w:rsidR="00F025A9" w:rsidRDefault="00F025A9" w:rsidP="00F025A9">
      <w:pPr>
        <w:spacing w:line="360" w:lineRule="auto"/>
        <w:jc w:val="both"/>
      </w:pPr>
    </w:p>
    <w:p w14:paraId="7C67C5CF" w14:textId="77777777" w:rsidR="007C0ABE" w:rsidRPr="006A7ABA" w:rsidRDefault="007C0ABE" w:rsidP="00F025A9">
      <w:pPr>
        <w:spacing w:line="360" w:lineRule="auto"/>
        <w:jc w:val="both"/>
      </w:pPr>
    </w:p>
    <w:p w14:paraId="341C8D90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sectPr w:rsidR="00F025A9" w:rsidRPr="006A7ABA" w:rsidSect="00AE6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B3E61" w14:textId="77777777" w:rsidR="00242FAA" w:rsidRDefault="00242FAA" w:rsidP="00BE415E">
      <w:pPr>
        <w:spacing w:after="0" w:line="240" w:lineRule="auto"/>
      </w:pPr>
      <w:r>
        <w:separator/>
      </w:r>
    </w:p>
  </w:endnote>
  <w:endnote w:type="continuationSeparator" w:id="0">
    <w:p w14:paraId="6DC0C2B9" w14:textId="77777777" w:rsidR="00242FAA" w:rsidRDefault="00242FAA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2A8F3" w14:textId="77777777" w:rsidR="00A574C5" w:rsidRDefault="00A574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831E3" w14:textId="77777777" w:rsidR="00A574C5" w:rsidRDefault="00A574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EC8D1" w14:textId="77777777" w:rsidR="00A574C5" w:rsidRDefault="00A57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A31F0" w14:textId="77777777" w:rsidR="00242FAA" w:rsidRDefault="00242FAA" w:rsidP="00BE415E">
      <w:pPr>
        <w:spacing w:after="0" w:line="240" w:lineRule="auto"/>
      </w:pPr>
      <w:r>
        <w:separator/>
      </w:r>
    </w:p>
  </w:footnote>
  <w:footnote w:type="continuationSeparator" w:id="0">
    <w:p w14:paraId="68DC4B74" w14:textId="77777777" w:rsidR="00242FAA" w:rsidRDefault="00242FAA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14003" w14:textId="77777777" w:rsidR="00A574C5" w:rsidRDefault="00A574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A92AB" w14:textId="3D4F12A3" w:rsidR="00FA5E26" w:rsidRPr="00BE415E" w:rsidRDefault="00FA5E26">
    <w:pPr>
      <w:pStyle w:val="Header"/>
      <w:rPr>
        <w:u w:val="single"/>
      </w:rPr>
    </w:pPr>
    <w:r>
      <w:t xml:space="preserve">Name:  </w:t>
    </w:r>
    <w:r w:rsidR="003E60E0">
      <w:t>SUBHENDU MAJI</w:t>
    </w:r>
    <w:r>
      <w:t xml:space="preserve">     </w:t>
    </w:r>
    <w:r w:rsidR="003E60E0">
      <w:tab/>
    </w:r>
    <w:r w:rsidR="003E60E0">
      <w:tab/>
    </w:r>
    <w:r>
      <w:t xml:space="preserve">             Roll Number:</w:t>
    </w:r>
    <w:r w:rsidR="00A574C5">
      <w:t xml:space="preserve"> </w:t>
    </w:r>
    <w:bookmarkStart w:id="0" w:name="_GoBack"/>
    <w:bookmarkEnd w:id="0"/>
    <w:r w:rsidR="003E60E0">
      <w:t>18ETCS002121</w:t>
    </w:r>
    <w:r>
      <w:t xml:space="preserve">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03B94" w14:textId="77777777" w:rsidR="00A574C5" w:rsidRDefault="00A574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9132DEE"/>
    <w:multiLevelType w:val="hybridMultilevel"/>
    <w:tmpl w:val="14C2A30A"/>
    <w:lvl w:ilvl="0" w:tplc="E80A44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9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44"/>
  </w:num>
  <w:num w:numId="3">
    <w:abstractNumId w:val="27"/>
  </w:num>
  <w:num w:numId="4">
    <w:abstractNumId w:val="26"/>
  </w:num>
  <w:num w:numId="5">
    <w:abstractNumId w:val="32"/>
  </w:num>
  <w:num w:numId="6">
    <w:abstractNumId w:val="29"/>
  </w:num>
  <w:num w:numId="7">
    <w:abstractNumId w:val="30"/>
  </w:num>
  <w:num w:numId="8">
    <w:abstractNumId w:val="37"/>
  </w:num>
  <w:num w:numId="9">
    <w:abstractNumId w:val="47"/>
  </w:num>
  <w:num w:numId="10">
    <w:abstractNumId w:val="34"/>
  </w:num>
  <w:num w:numId="11">
    <w:abstractNumId w:val="51"/>
  </w:num>
  <w:num w:numId="12">
    <w:abstractNumId w:val="46"/>
  </w:num>
  <w:num w:numId="13">
    <w:abstractNumId w:val="48"/>
  </w:num>
  <w:num w:numId="14">
    <w:abstractNumId w:val="39"/>
  </w:num>
  <w:num w:numId="15">
    <w:abstractNumId w:val="42"/>
  </w:num>
  <w:num w:numId="16">
    <w:abstractNumId w:val="41"/>
  </w:num>
  <w:num w:numId="17">
    <w:abstractNumId w:val="23"/>
  </w:num>
  <w:num w:numId="18">
    <w:abstractNumId w:val="54"/>
  </w:num>
  <w:num w:numId="19">
    <w:abstractNumId w:val="31"/>
  </w:num>
  <w:num w:numId="20">
    <w:abstractNumId w:val="55"/>
  </w:num>
  <w:num w:numId="21">
    <w:abstractNumId w:val="28"/>
  </w:num>
  <w:num w:numId="22">
    <w:abstractNumId w:val="45"/>
  </w:num>
  <w:num w:numId="23">
    <w:abstractNumId w:val="53"/>
  </w:num>
  <w:num w:numId="24">
    <w:abstractNumId w:val="36"/>
  </w:num>
  <w:num w:numId="25">
    <w:abstractNumId w:val="35"/>
  </w:num>
  <w:num w:numId="26">
    <w:abstractNumId w:val="24"/>
  </w:num>
  <w:num w:numId="27">
    <w:abstractNumId w:val="52"/>
  </w:num>
  <w:num w:numId="28">
    <w:abstractNumId w:val="38"/>
  </w:num>
  <w:num w:numId="29">
    <w:abstractNumId w:val="22"/>
  </w:num>
  <w:num w:numId="30">
    <w:abstractNumId w:val="33"/>
  </w:num>
  <w:num w:numId="31">
    <w:abstractNumId w:val="25"/>
  </w:num>
  <w:num w:numId="32">
    <w:abstractNumId w:val="43"/>
  </w:num>
  <w:num w:numId="33">
    <w:abstractNumId w:val="49"/>
  </w:num>
  <w:num w:numId="34">
    <w:abstractNumId w:val="4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2FAA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0E0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4D41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2967"/>
    <w:rsid w:val="0083482D"/>
    <w:rsid w:val="008348CA"/>
    <w:rsid w:val="00834A6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6F54"/>
    <w:rsid w:val="00A574C5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B58F2"/>
    <w:rsid w:val="00AC1923"/>
    <w:rsid w:val="00AC313C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E4F"/>
    <w:rsid w:val="00E93F78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AD479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7</cp:revision>
  <cp:lastPrinted>2018-04-30T11:12:00Z</cp:lastPrinted>
  <dcterms:created xsi:type="dcterms:W3CDTF">2019-08-29T06:34:00Z</dcterms:created>
  <dcterms:modified xsi:type="dcterms:W3CDTF">2019-10-31T17:34:00Z</dcterms:modified>
</cp:coreProperties>
</file>