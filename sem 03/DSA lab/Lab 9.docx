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8B1A" w14:textId="02AA6A16" w:rsidR="00F025A9" w:rsidRPr="00804624" w:rsidRDefault="00B50CF1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</w:t>
      </w:r>
      <w:r w:rsidR="00AA2D9D">
        <w:rPr>
          <w:rFonts w:asciiTheme="minorHAnsi" w:hAnsiTheme="minorHAnsi" w:cs="Times New Roman"/>
        </w:rPr>
        <w:t>9</w:t>
      </w:r>
      <w:r w:rsidR="00F025A9" w:rsidRPr="00804624">
        <w:rPr>
          <w:rFonts w:cs="Times New Roman"/>
        </w:rPr>
        <w:tab/>
      </w:r>
    </w:p>
    <w:p w14:paraId="22EF1A10" w14:textId="77777777" w:rsidR="0009738A" w:rsidRPr="0009738A" w:rsidRDefault="00F025A9" w:rsidP="0009738A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204B686F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 xml:space="preserve"> Write a C program to construct a binary search tree and perform the </w:t>
      </w:r>
      <w:proofErr w:type="spellStart"/>
      <w:r w:rsidRPr="0009738A">
        <w:rPr>
          <w:rFonts w:cstheme="minorHAnsi"/>
        </w:rPr>
        <w:t>Preorder</w:t>
      </w:r>
      <w:proofErr w:type="spellEnd"/>
      <w:r w:rsidRPr="0009738A">
        <w:rPr>
          <w:rFonts w:cstheme="minorHAnsi"/>
        </w:rPr>
        <w:t>, post order and in order traversal.</w:t>
      </w:r>
    </w:p>
    <w:p w14:paraId="07F23C13" w14:textId="77777777" w:rsidR="0009738A" w:rsidRPr="0009738A" w:rsidRDefault="0009738A" w:rsidP="0009738A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</w:rPr>
      </w:pPr>
      <w:r w:rsidRPr="0009738A">
        <w:rPr>
          <w:rFonts w:cstheme="minorHAnsi"/>
        </w:rPr>
        <w:t>Write a C program to implement a linked list to construct a tree and count the number of leaves in a tree.</w:t>
      </w:r>
    </w:p>
    <w:p w14:paraId="0D915879" w14:textId="44B9A067" w:rsidR="00804624" w:rsidRPr="0009738A" w:rsidRDefault="00804624" w:rsidP="0009738A">
      <w:pPr>
        <w:tabs>
          <w:tab w:val="left" w:pos="720"/>
        </w:tabs>
        <w:suppressAutoHyphens/>
        <w:spacing w:line="360" w:lineRule="auto"/>
        <w:ind w:left="360"/>
        <w:jc w:val="both"/>
        <w:rPr>
          <w:rFonts w:cstheme="minorHAnsi"/>
        </w:rPr>
      </w:pPr>
    </w:p>
    <w:p w14:paraId="1BFBBF59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3E88550" w14:textId="77777777" w:rsidR="00F025A9" w:rsidRPr="00804624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12BBD2DC" w14:textId="5EDB17C2" w:rsidR="00FC4EDA" w:rsidRPr="00FC4EDA" w:rsidRDefault="00FC4EDA" w:rsidP="00FC4EDA">
      <w:pPr>
        <w:spacing w:after="0"/>
        <w:ind w:firstLine="720"/>
        <w:jc w:val="both"/>
        <w:rPr>
          <w:rFonts w:cstheme="minorHAnsi"/>
          <w:b/>
          <w:bCs/>
        </w:rPr>
      </w:pPr>
      <w:r w:rsidRPr="00FC4EDA">
        <w:rPr>
          <w:rFonts w:cstheme="minorHAnsi"/>
          <w:b/>
          <w:bCs/>
        </w:rPr>
        <w:t xml:space="preserve">2.1 C program to construct a binary search tree and perform the </w:t>
      </w:r>
      <w:proofErr w:type="spellStart"/>
      <w:r w:rsidRPr="00FC4EDA">
        <w:rPr>
          <w:rFonts w:cstheme="minorHAnsi"/>
          <w:b/>
          <w:bCs/>
        </w:rPr>
        <w:t>Preorder</w:t>
      </w:r>
      <w:proofErr w:type="spellEnd"/>
      <w:r w:rsidRPr="00FC4EDA">
        <w:rPr>
          <w:rFonts w:cstheme="minorHAnsi"/>
          <w:b/>
          <w:bCs/>
        </w:rPr>
        <w:t>, post order and in order traversal.</w:t>
      </w:r>
    </w:p>
    <w:p w14:paraId="350910A6" w14:textId="43BB9770" w:rsidR="007C0ABE" w:rsidRPr="00FC4EDA" w:rsidRDefault="00FC4EDA" w:rsidP="00804624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Step1: </w:t>
      </w:r>
      <w:r>
        <w:rPr>
          <w:rFonts w:ascii="Courier New" w:hAnsi="Courier New" w:cs="Courier New"/>
        </w:rPr>
        <w:t>start</w:t>
      </w:r>
    </w:p>
    <w:p w14:paraId="11296984" w14:textId="77777777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Step2: </w:t>
      </w:r>
      <w:proofErr w:type="spell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(tree)</w:t>
      </w:r>
    </w:p>
    <w:p w14:paraId="7CC1B46E" w14:textId="77777777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1. Traverse the left subtree, i.e., call </w:t>
      </w:r>
      <w:proofErr w:type="spell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(left-subtree)</w:t>
      </w:r>
    </w:p>
    <w:p w14:paraId="2E33EB1B" w14:textId="77777777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2. Visit the root.</w:t>
      </w:r>
    </w:p>
    <w:p w14:paraId="54BABEC0" w14:textId="18CF2A20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   3. Traverse the right subtree, i.e., call </w:t>
      </w:r>
      <w:proofErr w:type="spellStart"/>
      <w:r w:rsidRPr="00FC4EDA">
        <w:rPr>
          <w:rFonts w:ascii="Courier New" w:hAnsi="Courier New" w:cs="Courier New"/>
        </w:rPr>
        <w:t>Inorder</w:t>
      </w:r>
      <w:proofErr w:type="spellEnd"/>
      <w:r w:rsidRPr="00FC4EDA">
        <w:rPr>
          <w:rFonts w:ascii="Courier New" w:hAnsi="Courier New" w:cs="Courier New"/>
        </w:rPr>
        <w:t>(right-subtree)</w:t>
      </w:r>
    </w:p>
    <w:p w14:paraId="6BE07CB1" w14:textId="77777777" w:rsidR="00FD7B8F" w:rsidRPr="00FD7B8F" w:rsidRDefault="00FC4EDA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Step3:</w:t>
      </w:r>
      <w:r w:rsidR="00FD7B8F">
        <w:rPr>
          <w:rFonts w:ascii="Courier New" w:hAnsi="Courier New" w:cs="Courier New"/>
        </w:rPr>
        <w:t xml:space="preserve"> </w:t>
      </w:r>
      <w:proofErr w:type="spellStart"/>
      <w:r w:rsidR="00FD7B8F" w:rsidRPr="00FD7B8F">
        <w:rPr>
          <w:rFonts w:ascii="Courier New" w:hAnsi="Courier New" w:cs="Courier New"/>
        </w:rPr>
        <w:t>Preorder</w:t>
      </w:r>
      <w:proofErr w:type="spellEnd"/>
      <w:r w:rsidR="00FD7B8F" w:rsidRPr="00FD7B8F">
        <w:rPr>
          <w:rFonts w:ascii="Courier New" w:hAnsi="Courier New" w:cs="Courier New"/>
        </w:rPr>
        <w:t>(tree)</w:t>
      </w:r>
    </w:p>
    <w:p w14:paraId="1E1C931B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1. Visit the root.</w:t>
      </w:r>
    </w:p>
    <w:p w14:paraId="49442F93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2. Traverse the left subtree, i.e., call </w:t>
      </w:r>
      <w:proofErr w:type="spellStart"/>
      <w:r w:rsidRPr="00FD7B8F">
        <w:rPr>
          <w:rFonts w:ascii="Courier New" w:hAnsi="Courier New" w:cs="Courier New"/>
        </w:rPr>
        <w:t>Preorder</w:t>
      </w:r>
      <w:proofErr w:type="spellEnd"/>
      <w:r w:rsidRPr="00FD7B8F">
        <w:rPr>
          <w:rFonts w:ascii="Courier New" w:hAnsi="Courier New" w:cs="Courier New"/>
        </w:rPr>
        <w:t>(left-subtree)</w:t>
      </w:r>
    </w:p>
    <w:p w14:paraId="52661C5B" w14:textId="57E20027" w:rsidR="00FC4EDA" w:rsidRPr="00FC4EDA" w:rsidRDefault="00FD7B8F" w:rsidP="00FD7B8F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3. Traverse the right subtree, i.e., call </w:t>
      </w:r>
      <w:proofErr w:type="spellStart"/>
      <w:r w:rsidRPr="00FD7B8F">
        <w:rPr>
          <w:rFonts w:ascii="Courier New" w:hAnsi="Courier New" w:cs="Courier New"/>
        </w:rPr>
        <w:t>Preorder</w:t>
      </w:r>
      <w:proofErr w:type="spellEnd"/>
      <w:r w:rsidRPr="00FD7B8F">
        <w:rPr>
          <w:rFonts w:ascii="Courier New" w:hAnsi="Courier New" w:cs="Courier New"/>
        </w:rPr>
        <w:t xml:space="preserve">(right-subtree) </w:t>
      </w:r>
      <w:r w:rsidR="00FC4EDA" w:rsidRPr="00FC4EDA">
        <w:rPr>
          <w:rFonts w:ascii="Courier New" w:hAnsi="Courier New" w:cs="Courier New"/>
        </w:rPr>
        <w:t xml:space="preserve"> </w:t>
      </w:r>
    </w:p>
    <w:p w14:paraId="13E5A479" w14:textId="41770A66" w:rsidR="00FD7B8F" w:rsidRPr="00FD7B8F" w:rsidRDefault="00FC4EDA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Step4:</w:t>
      </w:r>
      <w:r w:rsidR="00FD7B8F" w:rsidRPr="00FD7B8F">
        <w:t xml:space="preserve"> </w:t>
      </w:r>
      <w:proofErr w:type="spellStart"/>
      <w:r w:rsidR="00FD7B8F" w:rsidRPr="00FD7B8F">
        <w:rPr>
          <w:rFonts w:ascii="Courier New" w:hAnsi="Courier New" w:cs="Courier New"/>
        </w:rPr>
        <w:t>Postorder</w:t>
      </w:r>
      <w:proofErr w:type="spellEnd"/>
      <w:r w:rsidR="00FD7B8F" w:rsidRPr="00FD7B8F">
        <w:rPr>
          <w:rFonts w:ascii="Courier New" w:hAnsi="Courier New" w:cs="Courier New"/>
        </w:rPr>
        <w:t>(tree)</w:t>
      </w:r>
    </w:p>
    <w:p w14:paraId="6BE37E09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1. Traverse the left subtree, i.e., call </w:t>
      </w:r>
      <w:proofErr w:type="spellStart"/>
      <w:r w:rsidRPr="00FD7B8F">
        <w:rPr>
          <w:rFonts w:ascii="Courier New" w:hAnsi="Courier New" w:cs="Courier New"/>
        </w:rPr>
        <w:t>Postorder</w:t>
      </w:r>
      <w:proofErr w:type="spellEnd"/>
      <w:r w:rsidRPr="00FD7B8F">
        <w:rPr>
          <w:rFonts w:ascii="Courier New" w:hAnsi="Courier New" w:cs="Courier New"/>
        </w:rPr>
        <w:t>(left-subtree)</w:t>
      </w:r>
    </w:p>
    <w:p w14:paraId="1167156F" w14:textId="77777777" w:rsidR="00FD7B8F" w:rsidRPr="00FD7B8F" w:rsidRDefault="00FD7B8F" w:rsidP="00FD7B8F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2. Traverse the right subtree, i.e., call </w:t>
      </w:r>
      <w:proofErr w:type="spellStart"/>
      <w:r w:rsidRPr="00FD7B8F">
        <w:rPr>
          <w:rFonts w:ascii="Courier New" w:hAnsi="Courier New" w:cs="Courier New"/>
        </w:rPr>
        <w:t>Postorder</w:t>
      </w:r>
      <w:proofErr w:type="spellEnd"/>
      <w:r w:rsidRPr="00FD7B8F">
        <w:rPr>
          <w:rFonts w:ascii="Courier New" w:hAnsi="Courier New" w:cs="Courier New"/>
        </w:rPr>
        <w:t>(right-subtree)</w:t>
      </w:r>
    </w:p>
    <w:p w14:paraId="325AB5C9" w14:textId="3AAE0809" w:rsidR="00FC4EDA" w:rsidRPr="00FC4EDA" w:rsidRDefault="00FD7B8F" w:rsidP="00FD7B8F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D7B8F">
        <w:rPr>
          <w:rFonts w:ascii="Courier New" w:hAnsi="Courier New" w:cs="Courier New"/>
        </w:rPr>
        <w:t xml:space="preserve">   3. Visit the root.</w:t>
      </w:r>
    </w:p>
    <w:p w14:paraId="669E1CA7" w14:textId="29E787D8" w:rsidR="00FC4EDA" w:rsidRP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 xml:space="preserve">Step5: </w:t>
      </w:r>
      <w:r w:rsidR="00FD7B8F">
        <w:rPr>
          <w:rFonts w:ascii="Courier New" w:hAnsi="Courier New" w:cs="Courier New"/>
        </w:rPr>
        <w:t>call the function accordingly in the main body</w:t>
      </w:r>
    </w:p>
    <w:p w14:paraId="5ABE1AF8" w14:textId="438E0965" w:rsidR="00FC4EDA" w:rsidRDefault="00FC4EDA" w:rsidP="00FC4ED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FC4EDA">
        <w:rPr>
          <w:rFonts w:ascii="Courier New" w:hAnsi="Courier New" w:cs="Courier New"/>
        </w:rPr>
        <w:t>Step6:</w:t>
      </w:r>
      <w:r w:rsidR="00FD7B8F">
        <w:rPr>
          <w:rFonts w:ascii="Courier New" w:hAnsi="Courier New" w:cs="Courier New"/>
        </w:rPr>
        <w:t xml:space="preserve"> stop</w:t>
      </w:r>
    </w:p>
    <w:p w14:paraId="0282DBC1" w14:textId="77777777" w:rsidR="00FD7B8F" w:rsidRPr="0009738A" w:rsidRDefault="00FD7B8F" w:rsidP="00FD7B8F">
      <w:pPr>
        <w:pStyle w:val="ListParagraph"/>
        <w:numPr>
          <w:ilvl w:val="0"/>
          <w:numId w:val="42"/>
        </w:numPr>
        <w:spacing w:after="0"/>
        <w:jc w:val="both"/>
        <w:rPr>
          <w:rFonts w:cstheme="minorHAnsi"/>
        </w:rPr>
      </w:pPr>
      <w:r w:rsidRPr="00FC4EDA"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 xml:space="preserve">2 </w:t>
      </w:r>
      <w:r w:rsidRPr="0009738A">
        <w:rPr>
          <w:rFonts w:cstheme="minorHAnsi"/>
        </w:rPr>
        <w:t>C program to implement a linked list to construct a tree and count the number of leaves in a tree.</w:t>
      </w:r>
    </w:p>
    <w:p w14:paraId="38EC5AF1" w14:textId="77DA0871" w:rsidR="00FD7B8F" w:rsidRPr="00FC4EDA" w:rsidRDefault="00FD7B8F" w:rsidP="00FD7B8F">
      <w:pPr>
        <w:spacing w:after="0"/>
        <w:ind w:firstLine="720"/>
        <w:jc w:val="both"/>
        <w:rPr>
          <w:rFonts w:cstheme="minorHAnsi"/>
          <w:b/>
          <w:bCs/>
        </w:rPr>
      </w:pPr>
    </w:p>
    <w:p w14:paraId="235F8D53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1: start</w:t>
      </w:r>
    </w:p>
    <w:p w14:paraId="23BD74E8" w14:textId="77777777" w:rsidR="00DB7D50" w:rsidRPr="00625074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2: allocate node</w:t>
      </w:r>
    </w:p>
    <w:p w14:paraId="363AB442" w14:textId="77777777" w:rsidR="00DB7D50" w:rsidRPr="00625074" w:rsidRDefault="00DB7D50" w:rsidP="00DB7D50">
      <w:pPr>
        <w:spacing w:line="360" w:lineRule="auto"/>
        <w:ind w:firstLine="720"/>
        <w:rPr>
          <w:rFonts w:ascii="Courier New" w:hAnsi="Courier New" w:cs="Courier New"/>
        </w:rPr>
      </w:pPr>
      <w:r w:rsidRPr="00625074">
        <w:rPr>
          <w:rFonts w:ascii="Courier New" w:hAnsi="Courier New" w:cs="Courier New"/>
        </w:rPr>
        <w:t>Step 3: put in the data</w:t>
      </w:r>
    </w:p>
    <w:p w14:paraId="052228DD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4:</w:t>
      </w:r>
      <w:r>
        <w:rPr>
          <w:rFonts w:ascii="Courier New" w:hAnsi="Courier New" w:cs="Courier New"/>
        </w:rPr>
        <w:t xml:space="preserve"> push data into a linked list</w:t>
      </w:r>
    </w:p>
    <w:p w14:paraId="0A865472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4.1 </w:t>
      </w:r>
      <w:r w:rsidRPr="00625074">
        <w:rPr>
          <w:rFonts w:ascii="Courier New" w:hAnsi="Courier New" w:cs="Courier New"/>
        </w:rPr>
        <w:t>if (head == NULL)</w:t>
      </w:r>
      <w:r>
        <w:rPr>
          <w:rFonts w:ascii="Courier New" w:hAnsi="Courier New" w:cs="Courier New"/>
        </w:rPr>
        <w:t xml:space="preserve">: </w:t>
      </w:r>
    </w:p>
    <w:p w14:paraId="5E6248B1" w14:textId="77777777" w:rsidR="00DB7D50" w:rsidRPr="00625074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4.2 h</w:t>
      </w:r>
      <w:r w:rsidRPr="00625074">
        <w:rPr>
          <w:rFonts w:ascii="Courier New" w:hAnsi="Courier New" w:cs="Courier New"/>
        </w:rPr>
        <w:t>ead = temp;</w:t>
      </w:r>
    </w:p>
    <w:p w14:paraId="7B8B9FBD" w14:textId="77777777" w:rsidR="00DB7D50" w:rsidRDefault="00DB7D50" w:rsidP="00DB7D50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4.3 </w:t>
      </w:r>
      <w:r w:rsidRPr="00625074">
        <w:rPr>
          <w:rFonts w:ascii="Courier New" w:hAnsi="Courier New" w:cs="Courier New"/>
        </w:rPr>
        <w:t>head-&gt;next = NULL</w:t>
      </w:r>
    </w:p>
    <w:p w14:paraId="367C1603" w14:textId="77777777" w:rsidR="00DB7D50" w:rsidRPr="00625074" w:rsidRDefault="00DB7D50" w:rsidP="00DB7D50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4.4 else: temp-&gt;next= head and head = temp</w:t>
      </w:r>
    </w:p>
    <w:p w14:paraId="516550C6" w14:textId="77777777" w:rsidR="00DB7D50" w:rsidRPr="00E30E67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5:</w:t>
      </w:r>
      <w:r>
        <w:rPr>
          <w:rFonts w:ascii="Courier New" w:hAnsi="Courier New" w:cs="Courier New"/>
        </w:rPr>
        <w:t xml:space="preserve"> print the linked list</w:t>
      </w:r>
    </w:p>
    <w:p w14:paraId="36D8940C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6:</w:t>
      </w:r>
      <w:r>
        <w:rPr>
          <w:rFonts w:ascii="Courier New" w:hAnsi="Courier New" w:cs="Courier New"/>
        </w:rPr>
        <w:t xml:space="preserve"> allocate a </w:t>
      </w:r>
      <w:proofErr w:type="spellStart"/>
      <w:r>
        <w:rPr>
          <w:rFonts w:ascii="Courier New" w:hAnsi="Courier New" w:cs="Courier New"/>
        </w:rPr>
        <w:t>newtreenode</w:t>
      </w:r>
      <w:proofErr w:type="spellEnd"/>
    </w:p>
    <w:p w14:paraId="2DB45B37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6.1 temp -&gt;info=value</w:t>
      </w:r>
    </w:p>
    <w:p w14:paraId="7B1C1210" w14:textId="77777777" w:rsidR="00DB7D50" w:rsidRPr="00625074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6.2 </w:t>
      </w:r>
      <w:r w:rsidRPr="00625074">
        <w:rPr>
          <w:rFonts w:ascii="Courier New" w:hAnsi="Courier New" w:cs="Courier New"/>
        </w:rPr>
        <w:t>emp-&gt;count = 0;</w:t>
      </w:r>
    </w:p>
    <w:p w14:paraId="7EEDDBC8" w14:textId="77777777" w:rsidR="00DB7D50" w:rsidRPr="00625074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6.3 </w:t>
      </w:r>
      <w:r w:rsidRPr="00625074">
        <w:rPr>
          <w:rFonts w:ascii="Courier New" w:hAnsi="Courier New" w:cs="Courier New"/>
        </w:rPr>
        <w:t>temp-&gt;left= temp-&gt;right = NULL;</w:t>
      </w:r>
    </w:p>
    <w:p w14:paraId="06157E1F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7:</w:t>
      </w:r>
      <w:r>
        <w:rPr>
          <w:rFonts w:ascii="Courier New" w:hAnsi="Courier New" w:cs="Courier New"/>
        </w:rPr>
        <w:t xml:space="preserve">  insert function</w:t>
      </w:r>
    </w:p>
    <w:p w14:paraId="0194257C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7.1 if root=NULL: return </w:t>
      </w:r>
      <w:proofErr w:type="spellStart"/>
      <w:r>
        <w:rPr>
          <w:rFonts w:ascii="Courier New" w:hAnsi="Courier New" w:cs="Courier New"/>
        </w:rPr>
        <w:t>newtreenode</w:t>
      </w:r>
      <w:proofErr w:type="spellEnd"/>
      <w:r>
        <w:rPr>
          <w:rFonts w:ascii="Courier New" w:hAnsi="Courier New" w:cs="Courier New"/>
        </w:rPr>
        <w:t>(key)</w:t>
      </w:r>
    </w:p>
    <w:p w14:paraId="2B6EBEB2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7.2 if root-&gt;left = NULL: </w:t>
      </w:r>
      <w:r w:rsidRPr="00265E16">
        <w:rPr>
          <w:rFonts w:ascii="Courier New" w:hAnsi="Courier New" w:cs="Courier New"/>
        </w:rPr>
        <w:t xml:space="preserve">root-&gt;left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(key);</w:t>
      </w:r>
    </w:p>
    <w:p w14:paraId="5296726E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7.3 if root-&gt;right = NULL: </w:t>
      </w:r>
      <w:r w:rsidRPr="00265E16">
        <w:rPr>
          <w:rFonts w:ascii="Courier New" w:hAnsi="Courier New" w:cs="Courier New"/>
        </w:rPr>
        <w:t>root-&gt;</w:t>
      </w:r>
      <w:r>
        <w:rPr>
          <w:rFonts w:ascii="Courier New" w:hAnsi="Courier New" w:cs="Courier New"/>
        </w:rPr>
        <w:t>right</w:t>
      </w:r>
      <w:r w:rsidRPr="00265E16">
        <w:rPr>
          <w:rFonts w:ascii="Courier New" w:hAnsi="Courier New" w:cs="Courier New"/>
        </w:rPr>
        <w:t xml:space="preserve"> = </w:t>
      </w:r>
      <w:proofErr w:type="spellStart"/>
      <w:r w:rsidRPr="00265E16">
        <w:rPr>
          <w:rFonts w:ascii="Courier New" w:hAnsi="Courier New" w:cs="Courier New"/>
        </w:rPr>
        <w:t>newTreeNode</w:t>
      </w:r>
      <w:proofErr w:type="spellEnd"/>
      <w:r w:rsidRPr="00265E16">
        <w:rPr>
          <w:rFonts w:ascii="Courier New" w:hAnsi="Courier New" w:cs="Courier New"/>
        </w:rPr>
        <w:t>(key)</w:t>
      </w:r>
      <w:r>
        <w:rPr>
          <w:rFonts w:ascii="Courier New" w:hAnsi="Courier New" w:cs="Courier New"/>
        </w:rPr>
        <w:t>;</w:t>
      </w:r>
    </w:p>
    <w:p w14:paraId="70B0BB0A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7.4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if (temp-&gt;count! =2)</w:t>
      </w:r>
      <w:r>
        <w:rPr>
          <w:rFonts w:ascii="Courier New" w:hAnsi="Courier New" w:cs="Courier New"/>
        </w:rPr>
        <w:t>:</w:t>
      </w:r>
      <w:r w:rsidRPr="00265E16">
        <w:rPr>
          <w:rFonts w:ascii="Courier New" w:hAnsi="Courier New" w:cs="Courier New"/>
        </w:rPr>
        <w:t xml:space="preserve"> 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47046552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else {</w:t>
      </w:r>
    </w:p>
    <w:p w14:paraId="0EAFC9D7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temp = root-&gt;right;</w:t>
      </w:r>
    </w:p>
    <w:p w14:paraId="08DF08C9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7.4.1 </w:t>
      </w:r>
      <w:r w:rsidRPr="00265E16">
        <w:rPr>
          <w:rFonts w:ascii="Courier New" w:hAnsi="Courier New" w:cs="Courier New"/>
        </w:rPr>
        <w:t>if (temp-&gt;count! =2)</w:t>
      </w:r>
    </w:p>
    <w:p w14:paraId="6F60CC07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right,key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6F800D8B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7.4.2 </w:t>
      </w:r>
      <w:r w:rsidRPr="00265E16">
        <w:rPr>
          <w:rFonts w:ascii="Courier New" w:hAnsi="Courier New" w:cs="Courier New"/>
        </w:rPr>
        <w:t>else</w:t>
      </w:r>
    </w:p>
    <w:p w14:paraId="1E948802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insert(root-&gt;</w:t>
      </w:r>
      <w:proofErr w:type="spellStart"/>
      <w:proofErr w:type="gramStart"/>
      <w:r w:rsidRPr="00265E16">
        <w:rPr>
          <w:rFonts w:ascii="Courier New" w:hAnsi="Courier New" w:cs="Courier New"/>
        </w:rPr>
        <w:t>left,key</w:t>
      </w:r>
      <w:proofErr w:type="spellEnd"/>
      <w:proofErr w:type="gramEnd"/>
      <w:r w:rsidRPr="00265E16">
        <w:rPr>
          <w:rFonts w:ascii="Courier New" w:hAnsi="Courier New" w:cs="Courier New"/>
        </w:rPr>
        <w:t>);</w:t>
      </w:r>
    </w:p>
    <w:p w14:paraId="4332679A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7.5 return root</w:t>
      </w:r>
    </w:p>
    <w:p w14:paraId="5A0F9B18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E30E67">
        <w:rPr>
          <w:rFonts w:ascii="Courier New" w:hAnsi="Courier New" w:cs="Courier New"/>
        </w:rPr>
        <w:t>Step 8:</w:t>
      </w:r>
      <w:r>
        <w:rPr>
          <w:rFonts w:ascii="Courier New" w:hAnsi="Courier New" w:cs="Courier New"/>
        </w:rPr>
        <w:t xml:space="preserve"> Step 8: for getting leaf count</w:t>
      </w:r>
    </w:p>
    <w:p w14:paraId="23BDCE73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8.1 </w:t>
      </w:r>
      <w:proofErr w:type="gramStart"/>
      <w:r w:rsidRPr="00265E16">
        <w:rPr>
          <w:rFonts w:ascii="Courier New" w:hAnsi="Courier New" w:cs="Courier New"/>
        </w:rPr>
        <w:t>if(</w:t>
      </w:r>
      <w:proofErr w:type="gramEnd"/>
      <w:r w:rsidRPr="00265E16">
        <w:rPr>
          <w:rFonts w:ascii="Courier New" w:hAnsi="Courier New" w:cs="Courier New"/>
        </w:rPr>
        <w:t>root == NULL)</w:t>
      </w:r>
      <w:r>
        <w:rPr>
          <w:rFonts w:ascii="Courier New" w:hAnsi="Courier New" w:cs="Courier New"/>
        </w:rPr>
        <w:t xml:space="preserve"> : </w:t>
      </w:r>
      <w:r w:rsidRPr="00265E16">
        <w:rPr>
          <w:rFonts w:ascii="Courier New" w:hAnsi="Courier New" w:cs="Courier New"/>
        </w:rPr>
        <w:t>return 0;</w:t>
      </w:r>
    </w:p>
    <w:p w14:paraId="43A5C661" w14:textId="77777777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8.2 </w:t>
      </w:r>
      <w:r w:rsidRPr="00265E16">
        <w:rPr>
          <w:rFonts w:ascii="Courier New" w:hAnsi="Courier New" w:cs="Courier New"/>
        </w:rPr>
        <w:t>if(root-&gt;left = NULL &amp;&amp; root-&gt;right = NULL</w:t>
      </w:r>
      <w:proofErr w:type="gramStart"/>
      <w:r w:rsidRPr="00265E1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  <w:r w:rsidRPr="00265E16">
        <w:rPr>
          <w:rFonts w:ascii="Courier New" w:hAnsi="Courier New" w:cs="Courier New"/>
        </w:rPr>
        <w:t>return</w:t>
      </w:r>
      <w:proofErr w:type="gramEnd"/>
      <w:r w:rsidRPr="00265E16">
        <w:rPr>
          <w:rFonts w:ascii="Courier New" w:hAnsi="Courier New" w:cs="Courier New"/>
        </w:rPr>
        <w:t xml:space="preserve"> 1;</w:t>
      </w:r>
    </w:p>
    <w:p w14:paraId="49B83E58" w14:textId="744A1DA6" w:rsidR="00DB7D50" w:rsidRPr="00265E16" w:rsidRDefault="00DB7D50" w:rsidP="00DB7D50">
      <w:pPr>
        <w:pStyle w:val="ListParagraph"/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8.3</w:t>
      </w:r>
      <w:r w:rsidRPr="00265E16">
        <w:rPr>
          <w:rFonts w:ascii="Courier New" w:hAnsi="Courier New" w:cs="Courier New"/>
        </w:rPr>
        <w:t>else</w:t>
      </w:r>
    </w:p>
    <w:p w14:paraId="3C3C9E45" w14:textId="77777777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 w:rsidRPr="00265E16">
        <w:rPr>
          <w:rFonts w:ascii="Courier New" w:hAnsi="Courier New" w:cs="Courier New"/>
        </w:rPr>
        <w:lastRenderedPageBreak/>
        <w:t xml:space="preserve">        </w:t>
      </w:r>
      <w:r>
        <w:rPr>
          <w:rFonts w:ascii="Courier New" w:hAnsi="Courier New" w:cs="Courier New"/>
        </w:rPr>
        <w:tab/>
      </w:r>
      <w:r w:rsidRPr="00265E16">
        <w:rPr>
          <w:rFonts w:ascii="Courier New" w:hAnsi="Courier New" w:cs="Courier New"/>
        </w:rPr>
        <w:t>Return</w:t>
      </w:r>
      <w:r>
        <w:rPr>
          <w:rFonts w:ascii="Courier New" w:hAnsi="Courier New" w:cs="Courier New"/>
        </w:rPr>
        <w:t xml:space="preserve"> </w:t>
      </w:r>
      <w:proofErr w:type="spellStart"/>
      <w:r w:rsidRPr="00265E16">
        <w:rPr>
          <w:rFonts w:ascii="Courier New" w:hAnsi="Courier New" w:cs="Courier New"/>
        </w:rPr>
        <w:t>LeafCount</w:t>
      </w:r>
      <w:proofErr w:type="spellEnd"/>
      <w:r w:rsidRPr="00265E16">
        <w:rPr>
          <w:rFonts w:ascii="Courier New" w:hAnsi="Courier New" w:cs="Courier New"/>
        </w:rPr>
        <w:t>(root-&gt;</w:t>
      </w:r>
      <w:proofErr w:type="gramStart"/>
      <w:r w:rsidRPr="00265E16">
        <w:rPr>
          <w:rFonts w:ascii="Courier New" w:hAnsi="Courier New" w:cs="Courier New"/>
        </w:rPr>
        <w:t>left)+</w:t>
      </w:r>
      <w:proofErr w:type="spellStart"/>
      <w:proofErr w:type="gramEnd"/>
      <w:r w:rsidRPr="00265E16">
        <w:rPr>
          <w:rFonts w:ascii="Courier New" w:hAnsi="Courier New" w:cs="Courier New"/>
        </w:rPr>
        <w:t>LeafCount</w:t>
      </w:r>
      <w:proofErr w:type="spellEnd"/>
      <w:r w:rsidRPr="00265E16">
        <w:rPr>
          <w:rFonts w:ascii="Courier New" w:hAnsi="Courier New" w:cs="Courier New"/>
        </w:rPr>
        <w:t>(root-&gt;right);</w:t>
      </w:r>
    </w:p>
    <w:p w14:paraId="7FBD6598" w14:textId="6DB10D08" w:rsidR="00DB7D50" w:rsidRDefault="00DB7D50" w:rsidP="00DB7D5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9: stop</w:t>
      </w:r>
      <w:bookmarkStart w:id="0" w:name="_GoBack"/>
      <w:bookmarkEnd w:id="0"/>
    </w:p>
    <w:p w14:paraId="3B0B3B3D" w14:textId="77777777" w:rsidR="00FD7B8F" w:rsidRPr="00FC4EDA" w:rsidRDefault="00FD7B8F" w:rsidP="00FC4EDA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Courier New" w:hAnsi="Courier New" w:cs="Courier New"/>
        </w:rPr>
      </w:pPr>
    </w:p>
    <w:p w14:paraId="37D085F3" w14:textId="62170C8E" w:rsidR="00804624" w:rsidRPr="006A7ABA" w:rsidRDefault="00804624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lastRenderedPageBreak/>
        <w:t>Program</w:t>
      </w:r>
      <w:r w:rsidR="003F4E7E">
        <w:rPr>
          <w:noProof/>
        </w:rPr>
        <w:drawing>
          <wp:inline distT="0" distB="0" distL="0" distR="0" wp14:anchorId="29498D29" wp14:editId="72DB3B2C">
            <wp:extent cx="5731510" cy="8278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7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865B" w14:textId="3331B10E" w:rsidR="00F025A9" w:rsidRDefault="007C0ABE" w:rsidP="00F025A9">
      <w:pPr>
        <w:spacing w:line="360" w:lineRule="auto"/>
        <w:jc w:val="both"/>
      </w:pPr>
      <w:r>
        <w:lastRenderedPageBreak/>
        <w:t xml:space="preserve"> </w:t>
      </w:r>
      <w:r w:rsidR="009D5969">
        <w:rPr>
          <w:noProof/>
        </w:rPr>
        <w:drawing>
          <wp:inline distT="0" distB="0" distL="0" distR="0" wp14:anchorId="41F0197A" wp14:editId="7D12D8EF">
            <wp:extent cx="3439795" cy="88633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2B0C" w14:textId="77777777" w:rsidR="007C0ABE" w:rsidRPr="006A7ABA" w:rsidRDefault="007C0ABE" w:rsidP="00F025A9">
      <w:pPr>
        <w:spacing w:line="360" w:lineRule="auto"/>
        <w:jc w:val="both"/>
      </w:pPr>
    </w:p>
    <w:p w14:paraId="38FA4AF8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751ADD3D" w14:textId="03AD21EA" w:rsidR="00F025A9" w:rsidRDefault="009D5969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68BD46DB" wp14:editId="0E26DB06">
            <wp:extent cx="5731510" cy="1245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D258" w14:textId="0C82D8D8" w:rsidR="009D5969" w:rsidRDefault="009D5969" w:rsidP="00F025A9">
      <w:pPr>
        <w:spacing w:line="360" w:lineRule="auto"/>
        <w:jc w:val="both"/>
      </w:pPr>
      <w:r>
        <w:rPr>
          <w:noProof/>
        </w:rPr>
        <w:drawing>
          <wp:inline distT="0" distB="0" distL="0" distR="0" wp14:anchorId="12C59F61" wp14:editId="051ACD0F">
            <wp:extent cx="5731510" cy="2767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6280" w14:textId="77777777" w:rsidR="007C0ABE" w:rsidRPr="006A7ABA" w:rsidRDefault="007C0ABE" w:rsidP="00F025A9">
      <w:pPr>
        <w:spacing w:line="360" w:lineRule="auto"/>
        <w:jc w:val="both"/>
      </w:pPr>
    </w:p>
    <w:p w14:paraId="641D8D5B" w14:textId="5F7A0144" w:rsidR="00F025A9" w:rsidRPr="003F4E7E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668F7853" w14:textId="6A8D8213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Learning happened</w:t>
      </w:r>
    </w:p>
    <w:p w14:paraId="51C3F249" w14:textId="5C2DB026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trees are hierarchical data structures.</w:t>
      </w:r>
    </w:p>
    <w:p w14:paraId="5FCB7BDE" w14:textId="2008AB88" w:rsidR="003F4E7E" w:rsidRPr="00994DC6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  <w:shd w:val="clear" w:color="auto" w:fill="FFFFFF"/>
        </w:rPr>
      </w:pPr>
      <w:r w:rsidRPr="00994DC6">
        <w:rPr>
          <w:rFonts w:cstheme="minorHAnsi"/>
          <w:shd w:val="clear" w:color="auto" w:fill="FFFFFF"/>
        </w:rPr>
        <w:t>The topmost node is called root of the tree. The elements that are directly under an element are called its children. The element directly above something is called its parent.</w:t>
      </w:r>
    </w:p>
    <w:p w14:paraId="07A95527" w14:textId="3B96A2FC" w:rsidR="003F4E7E" w:rsidRPr="00994DC6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theme="minorHAnsi"/>
        </w:rPr>
      </w:pPr>
      <w:r w:rsidRPr="00994DC6">
        <w:rPr>
          <w:rFonts w:cstheme="minorHAnsi"/>
        </w:rPr>
        <w:t>Binary Tree: A tree whose elements have at most 2 children is called a binary tree. Since each element in a binary tree can have only 2 children, we typically name them the left and right child.</w:t>
      </w:r>
    </w:p>
    <w:p w14:paraId="1CF773B8" w14:textId="782FD704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9194ED" wp14:editId="520B0982">
            <wp:extent cx="30003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515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</w:p>
    <w:p w14:paraId="3332BD67" w14:textId="77777777" w:rsidR="003F4E7E" w:rsidRDefault="003F4E7E" w:rsidP="003F4E7E">
      <w:pPr>
        <w:pStyle w:val="ListParagraph"/>
        <w:tabs>
          <w:tab w:val="left" w:pos="720"/>
        </w:tabs>
        <w:suppressAutoHyphens/>
        <w:spacing w:line="360" w:lineRule="auto"/>
        <w:jc w:val="both"/>
      </w:pPr>
      <w:r>
        <w:t>Binary Search Tree, is a node-based binary tree data structure which has the following properties:</w:t>
      </w:r>
    </w:p>
    <w:p w14:paraId="3C98DD6D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left subtree of a node contains only nodes with keys lesser than the node’s key.</w:t>
      </w:r>
    </w:p>
    <w:p w14:paraId="4F73839A" w14:textId="77777777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jc w:val="both"/>
      </w:pPr>
      <w:r>
        <w:t>The right subtree of a node contains only nodes with keys greater than the node’s key.</w:t>
      </w:r>
    </w:p>
    <w:p w14:paraId="5D8EAA92" w14:textId="3538A233" w:rsidR="003F4E7E" w:rsidRDefault="003F4E7E" w:rsidP="003F4E7E">
      <w:pPr>
        <w:pStyle w:val="ListParagraph"/>
        <w:numPr>
          <w:ilvl w:val="0"/>
          <w:numId w:val="39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t>The left and right subtree each must also be a binary search tree.</w:t>
      </w:r>
    </w:p>
    <w:p w14:paraId="58B34422" w14:textId="332A0C41" w:rsidR="003F4E7E" w:rsidRDefault="003F4E7E" w:rsidP="003F4E7E">
      <w:pPr>
        <w:tabs>
          <w:tab w:val="left" w:pos="720"/>
        </w:tabs>
        <w:suppressAutoHyphens/>
        <w:spacing w:line="360" w:lineRule="auto"/>
        <w:jc w:val="both"/>
      </w:pPr>
    </w:p>
    <w:p w14:paraId="6F24F579" w14:textId="77EA1751" w:rsidR="003F4E7E" w:rsidRPr="006A7ABA" w:rsidRDefault="003F4E7E" w:rsidP="003F4E7E">
      <w:pPr>
        <w:tabs>
          <w:tab w:val="left" w:pos="720"/>
        </w:tabs>
        <w:suppressAutoHyphens/>
        <w:spacing w:line="360" w:lineRule="auto"/>
        <w:jc w:val="both"/>
      </w:pPr>
      <w:r>
        <w:tab/>
      </w:r>
    </w:p>
    <w:sectPr w:rsidR="003F4E7E" w:rsidRPr="006A7ABA" w:rsidSect="00AE667B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E73D5" w14:textId="77777777" w:rsidR="002E2EBB" w:rsidRDefault="002E2EBB" w:rsidP="00BE415E">
      <w:pPr>
        <w:spacing w:after="0" w:line="240" w:lineRule="auto"/>
      </w:pPr>
      <w:r>
        <w:separator/>
      </w:r>
    </w:p>
  </w:endnote>
  <w:endnote w:type="continuationSeparator" w:id="0">
    <w:p w14:paraId="297746D7" w14:textId="77777777" w:rsidR="002E2EBB" w:rsidRDefault="002E2EBB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91460" w14:textId="77777777" w:rsidR="002E2EBB" w:rsidRDefault="002E2EBB" w:rsidP="00BE415E">
      <w:pPr>
        <w:spacing w:after="0" w:line="240" w:lineRule="auto"/>
      </w:pPr>
      <w:r>
        <w:separator/>
      </w:r>
    </w:p>
  </w:footnote>
  <w:footnote w:type="continuationSeparator" w:id="0">
    <w:p w14:paraId="3944B508" w14:textId="77777777" w:rsidR="002E2EBB" w:rsidRDefault="002E2EBB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F9C0C" w14:textId="5496A9FC" w:rsidR="00FA5E26" w:rsidRPr="00BE415E" w:rsidRDefault="00FA5E26">
    <w:pPr>
      <w:pStyle w:val="Header"/>
      <w:rPr>
        <w:u w:val="single"/>
      </w:rPr>
    </w:pPr>
    <w:r>
      <w:t xml:space="preserve">Name:  </w:t>
    </w:r>
    <w:r w:rsidR="008E7649">
      <w:t>SUBHENDU MAJI</w:t>
    </w:r>
    <w:r w:rsidR="008E7649">
      <w:tab/>
    </w:r>
    <w:r>
      <w:t xml:space="preserve">                   </w:t>
    </w:r>
    <w:r w:rsidR="008E7649">
      <w:tab/>
    </w:r>
    <w:r>
      <w:t>Roll Number:</w:t>
    </w:r>
    <w:r w:rsidR="00804624">
      <w:t xml:space="preserve"> </w:t>
    </w:r>
    <w:r w:rsidR="008E7649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E375BC0"/>
    <w:multiLevelType w:val="multilevel"/>
    <w:tmpl w:val="3C46B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214F19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0896218"/>
    <w:multiLevelType w:val="hybridMultilevel"/>
    <w:tmpl w:val="B69C0920"/>
    <w:lvl w:ilvl="0" w:tplc="05A61C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31F40940"/>
    <w:multiLevelType w:val="hybridMultilevel"/>
    <w:tmpl w:val="29564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64F60F43"/>
    <w:multiLevelType w:val="hybridMultilevel"/>
    <w:tmpl w:val="2C6A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6179E0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4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B21087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341E7D"/>
    <w:multiLevelType w:val="hybridMultilevel"/>
    <w:tmpl w:val="7E7851C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1ED5A46"/>
    <w:multiLevelType w:val="hybridMultilevel"/>
    <w:tmpl w:val="F008F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96B449F"/>
    <w:multiLevelType w:val="multilevel"/>
    <w:tmpl w:val="ED2E93A4"/>
    <w:lvl w:ilvl="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47"/>
  </w:num>
  <w:num w:numId="3">
    <w:abstractNumId w:val="27"/>
  </w:num>
  <w:num w:numId="4">
    <w:abstractNumId w:val="26"/>
  </w:num>
  <w:num w:numId="5">
    <w:abstractNumId w:val="35"/>
  </w:num>
  <w:num w:numId="6">
    <w:abstractNumId w:val="29"/>
  </w:num>
  <w:num w:numId="7">
    <w:abstractNumId w:val="33"/>
  </w:num>
  <w:num w:numId="8">
    <w:abstractNumId w:val="41"/>
  </w:num>
  <w:num w:numId="9">
    <w:abstractNumId w:val="52"/>
  </w:num>
  <w:num w:numId="10">
    <w:abstractNumId w:val="38"/>
  </w:num>
  <w:num w:numId="11">
    <w:abstractNumId w:val="59"/>
  </w:num>
  <w:num w:numId="12">
    <w:abstractNumId w:val="51"/>
  </w:num>
  <w:num w:numId="13">
    <w:abstractNumId w:val="53"/>
  </w:num>
  <w:num w:numId="14">
    <w:abstractNumId w:val="43"/>
  </w:num>
  <w:num w:numId="15">
    <w:abstractNumId w:val="45"/>
  </w:num>
  <w:num w:numId="16">
    <w:abstractNumId w:val="44"/>
  </w:num>
  <w:num w:numId="17">
    <w:abstractNumId w:val="23"/>
  </w:num>
  <w:num w:numId="18">
    <w:abstractNumId w:val="62"/>
  </w:num>
  <w:num w:numId="19">
    <w:abstractNumId w:val="34"/>
  </w:num>
  <w:num w:numId="20">
    <w:abstractNumId w:val="63"/>
  </w:num>
  <w:num w:numId="21">
    <w:abstractNumId w:val="28"/>
  </w:num>
  <w:num w:numId="22">
    <w:abstractNumId w:val="48"/>
  </w:num>
  <w:num w:numId="23">
    <w:abstractNumId w:val="61"/>
  </w:num>
  <w:num w:numId="24">
    <w:abstractNumId w:val="40"/>
  </w:num>
  <w:num w:numId="25">
    <w:abstractNumId w:val="39"/>
  </w:num>
  <w:num w:numId="26">
    <w:abstractNumId w:val="24"/>
  </w:num>
  <w:num w:numId="27">
    <w:abstractNumId w:val="60"/>
  </w:num>
  <w:num w:numId="28">
    <w:abstractNumId w:val="42"/>
  </w:num>
  <w:num w:numId="29">
    <w:abstractNumId w:val="22"/>
  </w:num>
  <w:num w:numId="30">
    <w:abstractNumId w:val="36"/>
  </w:num>
  <w:num w:numId="31">
    <w:abstractNumId w:val="25"/>
  </w:num>
  <w:num w:numId="32">
    <w:abstractNumId w:val="46"/>
  </w:num>
  <w:num w:numId="33">
    <w:abstractNumId w:val="54"/>
  </w:num>
  <w:num w:numId="34">
    <w:abstractNumId w:val="58"/>
  </w:num>
  <w:num w:numId="35">
    <w:abstractNumId w:val="49"/>
  </w:num>
  <w:num w:numId="36">
    <w:abstractNumId w:val="30"/>
  </w:num>
  <w:num w:numId="37">
    <w:abstractNumId w:val="55"/>
  </w:num>
  <w:num w:numId="38">
    <w:abstractNumId w:val="32"/>
  </w:num>
  <w:num w:numId="39">
    <w:abstractNumId w:val="37"/>
  </w:num>
  <w:num w:numId="40">
    <w:abstractNumId w:val="50"/>
  </w:num>
  <w:num w:numId="41">
    <w:abstractNumId w:val="31"/>
  </w:num>
  <w:num w:numId="42">
    <w:abstractNumId w:val="5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38A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3AA8"/>
    <w:rsid w:val="001D3D43"/>
    <w:rsid w:val="001D5140"/>
    <w:rsid w:val="001D553D"/>
    <w:rsid w:val="001E1781"/>
    <w:rsid w:val="001E4E07"/>
    <w:rsid w:val="001F0C2A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397"/>
    <w:rsid w:val="002D33FC"/>
    <w:rsid w:val="002E2087"/>
    <w:rsid w:val="002E2EBB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4E7E"/>
    <w:rsid w:val="003F71D9"/>
    <w:rsid w:val="003F7F68"/>
    <w:rsid w:val="0040429B"/>
    <w:rsid w:val="00407997"/>
    <w:rsid w:val="004105FA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750E1"/>
    <w:rsid w:val="005751D2"/>
    <w:rsid w:val="005753BD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B8E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E1718"/>
    <w:rsid w:val="008E1934"/>
    <w:rsid w:val="008E6066"/>
    <w:rsid w:val="008E6BA4"/>
    <w:rsid w:val="008E7649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4DC6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969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5F1C"/>
    <w:rsid w:val="00A56F54"/>
    <w:rsid w:val="00A61B5A"/>
    <w:rsid w:val="00A61E18"/>
    <w:rsid w:val="00A668E0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85956"/>
    <w:rsid w:val="00AA15C0"/>
    <w:rsid w:val="00AA2D9D"/>
    <w:rsid w:val="00AA37ED"/>
    <w:rsid w:val="00AA53EC"/>
    <w:rsid w:val="00AA6379"/>
    <w:rsid w:val="00AB4754"/>
    <w:rsid w:val="00AC1923"/>
    <w:rsid w:val="00AC313C"/>
    <w:rsid w:val="00AD06C7"/>
    <w:rsid w:val="00AD632A"/>
    <w:rsid w:val="00AD7F1A"/>
    <w:rsid w:val="00AE4A70"/>
    <w:rsid w:val="00AE667B"/>
    <w:rsid w:val="00AF369C"/>
    <w:rsid w:val="00AF3C12"/>
    <w:rsid w:val="00AF67E1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0CF1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36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B7D50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977F1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4EDA"/>
    <w:rsid w:val="00FC5C63"/>
    <w:rsid w:val="00FD409A"/>
    <w:rsid w:val="00FD5F49"/>
    <w:rsid w:val="00FD62C8"/>
    <w:rsid w:val="00FD7B8F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3B63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13</cp:revision>
  <cp:lastPrinted>2018-04-30T11:12:00Z</cp:lastPrinted>
  <dcterms:created xsi:type="dcterms:W3CDTF">2019-08-29T06:34:00Z</dcterms:created>
  <dcterms:modified xsi:type="dcterms:W3CDTF">2019-11-03T18:15:00Z</dcterms:modified>
</cp:coreProperties>
</file>