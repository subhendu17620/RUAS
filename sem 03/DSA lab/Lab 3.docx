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5A9" w:rsidRPr="00804624" w:rsidRDefault="00AC5448" w:rsidP="00804624">
      <w:pPr>
        <w:pStyle w:val="Heading1"/>
        <w:spacing w:before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 w:cs="Times New Roman"/>
        </w:rPr>
        <w:t>Laboratory 3</w:t>
      </w:r>
      <w:r w:rsidR="00F025A9" w:rsidRPr="00804624">
        <w:rPr>
          <w:rFonts w:cs="Times New Roman"/>
        </w:rPr>
        <w:t xml:space="preserve"> </w:t>
      </w:r>
      <w:r w:rsidR="00F025A9" w:rsidRPr="00804624">
        <w:rPr>
          <w:rFonts w:cs="Times New Roman"/>
        </w:rPr>
        <w:tab/>
      </w:r>
    </w:p>
    <w:p w:rsidR="00F025A9" w:rsidRPr="008A24DA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8A24DA">
        <w:rPr>
          <w:rFonts w:cs="Times New Roman"/>
        </w:rPr>
        <w:t>Questions</w:t>
      </w:r>
    </w:p>
    <w:p w:rsidR="00B02C00" w:rsidRPr="00B02C00" w:rsidRDefault="00B02C00" w:rsidP="00B02C00">
      <w:pPr>
        <w:pStyle w:val="ListParagraph"/>
        <w:numPr>
          <w:ilvl w:val="1"/>
          <w:numId w:val="11"/>
        </w:numPr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  <w:r w:rsidRPr="00B02C00">
        <w:rPr>
          <w:rFonts w:cs="Times New Roman"/>
        </w:rPr>
        <w:t>Write a program to find biggest among three numbers using pointer.</w:t>
      </w:r>
    </w:p>
    <w:p w:rsidR="00B02C00" w:rsidRPr="00B02C00" w:rsidRDefault="00B02C00" w:rsidP="00B02C00">
      <w:pPr>
        <w:pStyle w:val="ListParagraph"/>
        <w:numPr>
          <w:ilvl w:val="1"/>
          <w:numId w:val="11"/>
        </w:numPr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  <w:r w:rsidRPr="00B02C00">
        <w:rPr>
          <w:rFonts w:cs="Times New Roman"/>
        </w:rPr>
        <w:t>Write a program to find the sum of all the elements of an array using pointers</w:t>
      </w:r>
    </w:p>
    <w:p w:rsidR="00B02C00" w:rsidRDefault="00B02C00" w:rsidP="00B02C00">
      <w:pPr>
        <w:pStyle w:val="ListParagraph"/>
        <w:numPr>
          <w:ilvl w:val="1"/>
          <w:numId w:val="11"/>
        </w:numPr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  <w:r w:rsidRPr="00B02C00">
        <w:rPr>
          <w:rFonts w:cs="Times New Roman"/>
        </w:rPr>
        <w:t>Write a program to sort a list of string words using an array of pointers.</w:t>
      </w:r>
    </w:p>
    <w:p w:rsidR="00804624" w:rsidRPr="008F030C" w:rsidRDefault="00804624" w:rsidP="008F030C">
      <w:pPr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  <w:r w:rsidRPr="008F030C">
        <w:rPr>
          <w:rFonts w:cs="Times New Roman"/>
        </w:rPr>
        <w:t xml:space="preserve"> </w:t>
      </w:r>
    </w:p>
    <w:p w:rsidR="00804624" w:rsidRDefault="00804624" w:rsidP="00804624">
      <w:pPr>
        <w:pStyle w:val="ListParagraph"/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</w:p>
    <w:p w:rsidR="00804624" w:rsidRPr="00804624" w:rsidRDefault="00804624" w:rsidP="00804624">
      <w:pPr>
        <w:pStyle w:val="ListParagraph"/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</w:p>
    <w:p w:rsidR="000171B3" w:rsidRDefault="00F025A9" w:rsidP="000171B3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>A</w:t>
      </w:r>
      <w:r w:rsidR="00804624">
        <w:rPr>
          <w:rFonts w:cs="Times New Roman"/>
        </w:rPr>
        <w:t>lgorithm</w:t>
      </w:r>
    </w:p>
    <w:p w:rsidR="000171B3" w:rsidRPr="003C4E41" w:rsidRDefault="000171B3" w:rsidP="000171B3">
      <w:pPr>
        <w:pStyle w:val="code"/>
      </w:pPr>
      <w:r>
        <w:t xml:space="preserve">2.1 </w:t>
      </w:r>
      <w:r w:rsidRPr="00B02C00">
        <w:rPr>
          <w:rFonts w:cs="Times New Roman"/>
        </w:rPr>
        <w:t>a program to find biggest among three numbers using pointer.</w:t>
      </w:r>
    </w:p>
    <w:p w:rsidR="000171B3" w:rsidRDefault="000171B3" w:rsidP="000171B3">
      <w:pPr>
        <w:pStyle w:val="code"/>
      </w:pPr>
      <w:r>
        <w:t xml:space="preserve">Step1: </w:t>
      </w:r>
    </w:p>
    <w:p w:rsidR="000171B3" w:rsidRDefault="000171B3" w:rsidP="000171B3">
      <w:pPr>
        <w:pStyle w:val="code"/>
      </w:pPr>
      <w:r>
        <w:t>Step2:</w:t>
      </w:r>
    </w:p>
    <w:p w:rsidR="000171B3" w:rsidRDefault="000171B3" w:rsidP="000171B3">
      <w:pPr>
        <w:pStyle w:val="code"/>
      </w:pPr>
      <w:r>
        <w:t>Step3:</w:t>
      </w:r>
    </w:p>
    <w:p w:rsidR="000171B3" w:rsidRDefault="000171B3" w:rsidP="000171B3">
      <w:pPr>
        <w:pStyle w:val="code"/>
      </w:pPr>
      <w:r>
        <w:t>Step4:</w:t>
      </w:r>
    </w:p>
    <w:p w:rsidR="000171B3" w:rsidRDefault="000171B3" w:rsidP="000171B3">
      <w:pPr>
        <w:pStyle w:val="code"/>
      </w:pPr>
      <w:r>
        <w:t xml:space="preserve">Step5: </w:t>
      </w:r>
    </w:p>
    <w:p w:rsidR="000171B3" w:rsidRDefault="000171B3" w:rsidP="000171B3">
      <w:pPr>
        <w:pStyle w:val="code"/>
      </w:pPr>
      <w:r>
        <w:t>Step6:</w:t>
      </w:r>
    </w:p>
    <w:p w:rsidR="000171B3" w:rsidRDefault="000171B3" w:rsidP="000171B3">
      <w:pPr>
        <w:pStyle w:val="code"/>
      </w:pPr>
      <w:r>
        <w:t>Step7:</w:t>
      </w:r>
    </w:p>
    <w:p w:rsidR="000171B3" w:rsidRDefault="000171B3" w:rsidP="000171B3">
      <w:pPr>
        <w:pStyle w:val="code"/>
      </w:pPr>
      <w:r>
        <w:t>Step8:</w:t>
      </w:r>
    </w:p>
    <w:p w:rsidR="000171B3" w:rsidRDefault="000171B3" w:rsidP="000171B3">
      <w:pPr>
        <w:pStyle w:val="code"/>
      </w:pPr>
      <w:r>
        <w:tab/>
      </w:r>
      <w:r>
        <w:t xml:space="preserve">2.2 </w:t>
      </w:r>
      <w:r w:rsidRPr="00B02C00">
        <w:t>a program to find the sum of all the elements of an array using pointers</w:t>
      </w:r>
    </w:p>
    <w:p w:rsidR="000171B3" w:rsidRDefault="000171B3" w:rsidP="000171B3">
      <w:pPr>
        <w:pStyle w:val="code"/>
      </w:pPr>
      <w:r>
        <w:t xml:space="preserve">Step1: </w:t>
      </w:r>
    </w:p>
    <w:p w:rsidR="000171B3" w:rsidRDefault="000171B3" w:rsidP="000171B3">
      <w:pPr>
        <w:pStyle w:val="code"/>
      </w:pPr>
      <w:r>
        <w:t>Step2:</w:t>
      </w:r>
    </w:p>
    <w:p w:rsidR="000171B3" w:rsidRDefault="000171B3" w:rsidP="000171B3">
      <w:pPr>
        <w:pStyle w:val="code"/>
      </w:pPr>
      <w:r>
        <w:t>Step3:</w:t>
      </w:r>
    </w:p>
    <w:p w:rsidR="000171B3" w:rsidRDefault="000171B3" w:rsidP="000171B3">
      <w:pPr>
        <w:pStyle w:val="code"/>
      </w:pPr>
      <w:r>
        <w:t>Step4:</w:t>
      </w:r>
    </w:p>
    <w:p w:rsidR="000171B3" w:rsidRDefault="000171B3" w:rsidP="000171B3">
      <w:pPr>
        <w:pStyle w:val="code"/>
      </w:pPr>
      <w:r>
        <w:t xml:space="preserve">Step5: </w:t>
      </w:r>
    </w:p>
    <w:p w:rsidR="000171B3" w:rsidRDefault="000171B3" w:rsidP="000171B3">
      <w:pPr>
        <w:pStyle w:val="code"/>
      </w:pPr>
      <w:r>
        <w:t>Step6:</w:t>
      </w:r>
    </w:p>
    <w:p w:rsidR="000171B3" w:rsidRDefault="000171B3" w:rsidP="000171B3">
      <w:pPr>
        <w:pStyle w:val="code"/>
      </w:pPr>
      <w:r>
        <w:t>Step7:</w:t>
      </w:r>
    </w:p>
    <w:p w:rsidR="000171B3" w:rsidRDefault="000171B3" w:rsidP="000171B3">
      <w:pPr>
        <w:pStyle w:val="code"/>
      </w:pPr>
      <w:r>
        <w:t>Step8:</w:t>
      </w:r>
    </w:p>
    <w:p w:rsidR="000171B3" w:rsidRDefault="000171B3" w:rsidP="000171B3">
      <w:pPr>
        <w:pStyle w:val="code"/>
      </w:pPr>
      <w:r>
        <w:lastRenderedPageBreak/>
        <w:tab/>
        <w:t xml:space="preserve">2.3 </w:t>
      </w:r>
      <w:r w:rsidRPr="00B02C00">
        <w:rPr>
          <w:rFonts w:cs="Times New Roman"/>
        </w:rPr>
        <w:t>a program to sort a list of string words using an array of pointers.</w:t>
      </w:r>
    </w:p>
    <w:p w:rsidR="000171B3" w:rsidRDefault="000171B3" w:rsidP="000171B3">
      <w:pPr>
        <w:pStyle w:val="code"/>
      </w:pPr>
      <w:r>
        <w:t xml:space="preserve">Step1: </w:t>
      </w:r>
    </w:p>
    <w:p w:rsidR="000171B3" w:rsidRDefault="000171B3" w:rsidP="000171B3">
      <w:pPr>
        <w:pStyle w:val="code"/>
      </w:pPr>
      <w:r>
        <w:t>Step2:</w:t>
      </w:r>
    </w:p>
    <w:p w:rsidR="000171B3" w:rsidRDefault="000171B3" w:rsidP="000171B3">
      <w:pPr>
        <w:pStyle w:val="code"/>
      </w:pPr>
      <w:r>
        <w:t>Step3:</w:t>
      </w:r>
    </w:p>
    <w:p w:rsidR="000171B3" w:rsidRDefault="000171B3" w:rsidP="000171B3">
      <w:pPr>
        <w:pStyle w:val="code"/>
      </w:pPr>
      <w:r>
        <w:t>Step4:</w:t>
      </w:r>
    </w:p>
    <w:p w:rsidR="000171B3" w:rsidRDefault="000171B3" w:rsidP="000171B3">
      <w:pPr>
        <w:pStyle w:val="code"/>
      </w:pPr>
      <w:r>
        <w:t xml:space="preserve">Step5: </w:t>
      </w:r>
    </w:p>
    <w:p w:rsidR="000171B3" w:rsidRDefault="000171B3" w:rsidP="000171B3">
      <w:pPr>
        <w:pStyle w:val="code"/>
      </w:pPr>
      <w:r>
        <w:t>Step6:</w:t>
      </w:r>
    </w:p>
    <w:p w:rsidR="000171B3" w:rsidRDefault="000171B3" w:rsidP="000171B3">
      <w:pPr>
        <w:pStyle w:val="code"/>
      </w:pPr>
      <w:r>
        <w:t>Step7:</w:t>
      </w:r>
    </w:p>
    <w:p w:rsidR="007C0ABE" w:rsidRPr="00804624" w:rsidRDefault="000171B3" w:rsidP="000171B3">
      <w:pPr>
        <w:pStyle w:val="code"/>
      </w:pPr>
      <w:r>
        <w:t>Step8:</w:t>
      </w:r>
    </w:p>
    <w:p w:rsidR="00804624" w:rsidRPr="006A7ABA" w:rsidRDefault="00804624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>
        <w:rPr>
          <w:rFonts w:cs="Times New Roman"/>
        </w:rPr>
        <w:t>Program</w:t>
      </w:r>
    </w:p>
    <w:p w:rsidR="00F025A9" w:rsidRDefault="007C0ABE" w:rsidP="00F025A9">
      <w:pPr>
        <w:spacing w:line="360" w:lineRule="auto"/>
        <w:jc w:val="both"/>
      </w:pPr>
      <w:r>
        <w:t xml:space="preserve"> </w:t>
      </w:r>
    </w:p>
    <w:p w:rsidR="007C0ABE" w:rsidRPr="006A7ABA" w:rsidRDefault="007C0ABE" w:rsidP="00F025A9">
      <w:pPr>
        <w:spacing w:line="360" w:lineRule="auto"/>
        <w:jc w:val="both"/>
      </w:pPr>
    </w:p>
    <w:p w:rsidR="00F025A9" w:rsidRPr="006A7ABA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>Presentation of Results</w:t>
      </w:r>
    </w:p>
    <w:p w:rsidR="00F025A9" w:rsidRDefault="00F025A9" w:rsidP="00F025A9">
      <w:pPr>
        <w:spacing w:line="360" w:lineRule="auto"/>
        <w:jc w:val="both"/>
      </w:pPr>
    </w:p>
    <w:p w:rsidR="007C0ABE" w:rsidRPr="006A7ABA" w:rsidRDefault="007C0ABE" w:rsidP="00F025A9">
      <w:pPr>
        <w:spacing w:line="360" w:lineRule="auto"/>
        <w:jc w:val="both"/>
      </w:pPr>
    </w:p>
    <w:p w:rsidR="00F025A9" w:rsidRPr="009634A5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 xml:space="preserve">Conclusions </w:t>
      </w:r>
    </w:p>
    <w:p w:rsidR="009634A5" w:rsidRPr="006A7ABA" w:rsidRDefault="009634A5" w:rsidP="009634A5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</w:pPr>
      <w:r>
        <w:t>Hence we can see the programs are compiled successfully without any error.</w:t>
      </w:r>
      <w:bookmarkStart w:id="0" w:name="_GoBack"/>
      <w:bookmarkEnd w:id="0"/>
    </w:p>
    <w:sectPr w:rsidR="009634A5" w:rsidRPr="006A7ABA" w:rsidSect="00AE667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510C" w:rsidRDefault="004A510C" w:rsidP="00BE415E">
      <w:pPr>
        <w:spacing w:after="0" w:line="240" w:lineRule="auto"/>
      </w:pPr>
      <w:r>
        <w:separator/>
      </w:r>
    </w:p>
  </w:endnote>
  <w:endnote w:type="continuationSeparator" w:id="0">
    <w:p w:rsidR="004A510C" w:rsidRDefault="004A510C" w:rsidP="00BE4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510C" w:rsidRDefault="004A510C" w:rsidP="00BE415E">
      <w:pPr>
        <w:spacing w:after="0" w:line="240" w:lineRule="auto"/>
      </w:pPr>
      <w:r>
        <w:separator/>
      </w:r>
    </w:p>
  </w:footnote>
  <w:footnote w:type="continuationSeparator" w:id="0">
    <w:p w:rsidR="004A510C" w:rsidRDefault="004A510C" w:rsidP="00BE4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E26" w:rsidRPr="00BE415E" w:rsidRDefault="00FA5E26">
    <w:pPr>
      <w:pStyle w:val="Header"/>
      <w:rPr>
        <w:u w:val="single"/>
      </w:rPr>
    </w:pPr>
    <w:r>
      <w:t xml:space="preserve">Name:  </w:t>
    </w:r>
    <w:r w:rsidR="0047172F">
      <w:t>SUBHENDU MAJI</w:t>
    </w:r>
    <w:r>
      <w:t xml:space="preserve">                   </w:t>
    </w:r>
    <w:r w:rsidR="0047172F">
      <w:tab/>
    </w:r>
    <w:r w:rsidR="0047172F">
      <w:tab/>
    </w:r>
    <w:r>
      <w:t>Roll Number</w:t>
    </w:r>
    <w:r w:rsidR="0047172F">
      <w:t>: 18ETCS002121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6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7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8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9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3841AFB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6DA7F44"/>
    <w:multiLevelType w:val="multilevel"/>
    <w:tmpl w:val="0C7C54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7087615"/>
    <w:multiLevelType w:val="multilevel"/>
    <w:tmpl w:val="7504B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7324427"/>
    <w:multiLevelType w:val="multilevel"/>
    <w:tmpl w:val="7DE2EB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1883208"/>
    <w:multiLevelType w:val="hybridMultilevel"/>
    <w:tmpl w:val="AFCA6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127D02E4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7815CD5"/>
    <w:multiLevelType w:val="multilevel"/>
    <w:tmpl w:val="9B1863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BEB40AB"/>
    <w:multiLevelType w:val="hybridMultilevel"/>
    <w:tmpl w:val="9B604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21DC2853"/>
    <w:multiLevelType w:val="hybridMultilevel"/>
    <w:tmpl w:val="D1F8C75A"/>
    <w:lvl w:ilvl="0" w:tplc="68063F3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42604D8"/>
    <w:multiLevelType w:val="multilevel"/>
    <w:tmpl w:val="212AC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7343387"/>
    <w:multiLevelType w:val="hybridMultilevel"/>
    <w:tmpl w:val="31CA8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288E0E33"/>
    <w:multiLevelType w:val="hybridMultilevel"/>
    <w:tmpl w:val="B860D8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EFD5996"/>
    <w:multiLevelType w:val="hybridMultilevel"/>
    <w:tmpl w:val="1BA85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D082E50"/>
    <w:multiLevelType w:val="multilevel"/>
    <w:tmpl w:val="F3103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F572A73"/>
    <w:multiLevelType w:val="multilevel"/>
    <w:tmpl w:val="DBCA91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2F7393A"/>
    <w:multiLevelType w:val="multilevel"/>
    <w:tmpl w:val="63B205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47773C"/>
    <w:multiLevelType w:val="multilevel"/>
    <w:tmpl w:val="0938F14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45C02D0D"/>
    <w:multiLevelType w:val="multilevel"/>
    <w:tmpl w:val="7504B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EA2558"/>
    <w:multiLevelType w:val="hybridMultilevel"/>
    <w:tmpl w:val="A5040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4E6F3792"/>
    <w:multiLevelType w:val="multilevel"/>
    <w:tmpl w:val="1772E8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FE707C4"/>
    <w:multiLevelType w:val="hybridMultilevel"/>
    <w:tmpl w:val="20525E5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53D85A89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EC458FD"/>
    <w:multiLevelType w:val="multilevel"/>
    <w:tmpl w:val="5FD842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F9E05BD"/>
    <w:multiLevelType w:val="multilevel"/>
    <w:tmpl w:val="83388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6" w15:restartNumberingAfterBreak="0">
    <w:nsid w:val="675C0C9D"/>
    <w:multiLevelType w:val="hybridMultilevel"/>
    <w:tmpl w:val="E5D6F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67DC274F"/>
    <w:multiLevelType w:val="multilevel"/>
    <w:tmpl w:val="6FEC3F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8" w15:restartNumberingAfterBreak="0">
    <w:nsid w:val="696644DA"/>
    <w:multiLevelType w:val="hybridMultilevel"/>
    <w:tmpl w:val="0E3C625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9" w15:restartNumberingAfterBreak="0">
    <w:nsid w:val="6B0F715F"/>
    <w:multiLevelType w:val="hybridMultilevel"/>
    <w:tmpl w:val="45649C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EC41C15"/>
    <w:multiLevelType w:val="multilevel"/>
    <w:tmpl w:val="F10859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96B449F"/>
    <w:multiLevelType w:val="multilevel"/>
    <w:tmpl w:val="9626B6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9C25B2B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A2E1061"/>
    <w:multiLevelType w:val="multilevel"/>
    <w:tmpl w:val="F3EEAF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4" w15:restartNumberingAfterBreak="0">
    <w:nsid w:val="7B4A21E3"/>
    <w:multiLevelType w:val="hybridMultilevel"/>
    <w:tmpl w:val="A7CCD2B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D706BC2E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7D8A6408"/>
    <w:multiLevelType w:val="multilevel"/>
    <w:tmpl w:val="B29C9C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0"/>
  </w:num>
  <w:num w:numId="2">
    <w:abstractNumId w:val="44"/>
  </w:num>
  <w:num w:numId="3">
    <w:abstractNumId w:val="27"/>
  </w:num>
  <w:num w:numId="4">
    <w:abstractNumId w:val="26"/>
  </w:num>
  <w:num w:numId="5">
    <w:abstractNumId w:val="32"/>
  </w:num>
  <w:num w:numId="6">
    <w:abstractNumId w:val="29"/>
  </w:num>
  <w:num w:numId="7">
    <w:abstractNumId w:val="30"/>
  </w:num>
  <w:num w:numId="8">
    <w:abstractNumId w:val="38"/>
  </w:num>
  <w:num w:numId="9">
    <w:abstractNumId w:val="47"/>
  </w:num>
  <w:num w:numId="10">
    <w:abstractNumId w:val="35"/>
  </w:num>
  <w:num w:numId="11">
    <w:abstractNumId w:val="51"/>
  </w:num>
  <w:num w:numId="12">
    <w:abstractNumId w:val="46"/>
  </w:num>
  <w:num w:numId="13">
    <w:abstractNumId w:val="48"/>
  </w:num>
  <w:num w:numId="14">
    <w:abstractNumId w:val="40"/>
  </w:num>
  <w:num w:numId="15">
    <w:abstractNumId w:val="42"/>
  </w:num>
  <w:num w:numId="16">
    <w:abstractNumId w:val="41"/>
  </w:num>
  <w:num w:numId="17">
    <w:abstractNumId w:val="23"/>
  </w:num>
  <w:num w:numId="18">
    <w:abstractNumId w:val="54"/>
  </w:num>
  <w:num w:numId="19">
    <w:abstractNumId w:val="31"/>
  </w:num>
  <w:num w:numId="20">
    <w:abstractNumId w:val="55"/>
  </w:num>
  <w:num w:numId="21">
    <w:abstractNumId w:val="28"/>
  </w:num>
  <w:num w:numId="22">
    <w:abstractNumId w:val="45"/>
  </w:num>
  <w:num w:numId="23">
    <w:abstractNumId w:val="53"/>
  </w:num>
  <w:num w:numId="24">
    <w:abstractNumId w:val="37"/>
  </w:num>
  <w:num w:numId="25">
    <w:abstractNumId w:val="36"/>
  </w:num>
  <w:num w:numId="26">
    <w:abstractNumId w:val="24"/>
  </w:num>
  <w:num w:numId="27">
    <w:abstractNumId w:val="52"/>
  </w:num>
  <w:num w:numId="28">
    <w:abstractNumId w:val="39"/>
  </w:num>
  <w:num w:numId="29">
    <w:abstractNumId w:val="22"/>
  </w:num>
  <w:num w:numId="30">
    <w:abstractNumId w:val="34"/>
  </w:num>
  <w:num w:numId="31">
    <w:abstractNumId w:val="25"/>
  </w:num>
  <w:num w:numId="32">
    <w:abstractNumId w:val="43"/>
  </w:num>
  <w:num w:numId="33">
    <w:abstractNumId w:val="49"/>
  </w:num>
  <w:num w:numId="34">
    <w:abstractNumId w:val="3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5F5"/>
    <w:rsid w:val="0000124D"/>
    <w:rsid w:val="00001B7A"/>
    <w:rsid w:val="00001EC1"/>
    <w:rsid w:val="00003E99"/>
    <w:rsid w:val="00004F70"/>
    <w:rsid w:val="000064CD"/>
    <w:rsid w:val="00007A85"/>
    <w:rsid w:val="0001182E"/>
    <w:rsid w:val="00014AC7"/>
    <w:rsid w:val="00014FC0"/>
    <w:rsid w:val="000171B3"/>
    <w:rsid w:val="00025849"/>
    <w:rsid w:val="000332A5"/>
    <w:rsid w:val="00036118"/>
    <w:rsid w:val="00040FD0"/>
    <w:rsid w:val="00051E28"/>
    <w:rsid w:val="000530A0"/>
    <w:rsid w:val="00060478"/>
    <w:rsid w:val="000604A6"/>
    <w:rsid w:val="00060FDA"/>
    <w:rsid w:val="00061BDE"/>
    <w:rsid w:val="00062397"/>
    <w:rsid w:val="00064047"/>
    <w:rsid w:val="00075D9C"/>
    <w:rsid w:val="0008797C"/>
    <w:rsid w:val="00094971"/>
    <w:rsid w:val="00097511"/>
    <w:rsid w:val="000B41D4"/>
    <w:rsid w:val="000B4B7D"/>
    <w:rsid w:val="000B60F5"/>
    <w:rsid w:val="000B709C"/>
    <w:rsid w:val="000B7629"/>
    <w:rsid w:val="000C1556"/>
    <w:rsid w:val="000C36C4"/>
    <w:rsid w:val="000C7629"/>
    <w:rsid w:val="000D0B29"/>
    <w:rsid w:val="000D3CC0"/>
    <w:rsid w:val="000E1D16"/>
    <w:rsid w:val="000E1EE8"/>
    <w:rsid w:val="000E2EA7"/>
    <w:rsid w:val="000E458C"/>
    <w:rsid w:val="000E58F0"/>
    <w:rsid w:val="000E6129"/>
    <w:rsid w:val="000F59E9"/>
    <w:rsid w:val="000F752C"/>
    <w:rsid w:val="000F7840"/>
    <w:rsid w:val="000F7AE4"/>
    <w:rsid w:val="0010037F"/>
    <w:rsid w:val="001005C6"/>
    <w:rsid w:val="00103A96"/>
    <w:rsid w:val="00106097"/>
    <w:rsid w:val="00106A3A"/>
    <w:rsid w:val="00107CC4"/>
    <w:rsid w:val="0011224A"/>
    <w:rsid w:val="00114449"/>
    <w:rsid w:val="00114DF6"/>
    <w:rsid w:val="00114DF8"/>
    <w:rsid w:val="00115C29"/>
    <w:rsid w:val="00116083"/>
    <w:rsid w:val="001160BE"/>
    <w:rsid w:val="00116639"/>
    <w:rsid w:val="001169E7"/>
    <w:rsid w:val="0012222F"/>
    <w:rsid w:val="001234FB"/>
    <w:rsid w:val="00126940"/>
    <w:rsid w:val="001271E8"/>
    <w:rsid w:val="00131193"/>
    <w:rsid w:val="001320E6"/>
    <w:rsid w:val="00134354"/>
    <w:rsid w:val="00136F6C"/>
    <w:rsid w:val="00137ABD"/>
    <w:rsid w:val="00141AAF"/>
    <w:rsid w:val="0014289E"/>
    <w:rsid w:val="00143717"/>
    <w:rsid w:val="00150F86"/>
    <w:rsid w:val="00151732"/>
    <w:rsid w:val="001569B3"/>
    <w:rsid w:val="001600C5"/>
    <w:rsid w:val="0016336C"/>
    <w:rsid w:val="001664F2"/>
    <w:rsid w:val="001667FF"/>
    <w:rsid w:val="001738B7"/>
    <w:rsid w:val="00176746"/>
    <w:rsid w:val="00176EBB"/>
    <w:rsid w:val="0018280D"/>
    <w:rsid w:val="001861F3"/>
    <w:rsid w:val="0019162C"/>
    <w:rsid w:val="00193AE1"/>
    <w:rsid w:val="001A279A"/>
    <w:rsid w:val="001A46C4"/>
    <w:rsid w:val="001A5B08"/>
    <w:rsid w:val="001A6C6F"/>
    <w:rsid w:val="001B0AC8"/>
    <w:rsid w:val="001B4D29"/>
    <w:rsid w:val="001B7BF3"/>
    <w:rsid w:val="001B7E74"/>
    <w:rsid w:val="001C003A"/>
    <w:rsid w:val="001C13A7"/>
    <w:rsid w:val="001C1D9D"/>
    <w:rsid w:val="001D3AA8"/>
    <w:rsid w:val="001D3D43"/>
    <w:rsid w:val="001D5140"/>
    <w:rsid w:val="001D553D"/>
    <w:rsid w:val="001E1781"/>
    <w:rsid w:val="001E4E07"/>
    <w:rsid w:val="001F6240"/>
    <w:rsid w:val="001F7DFA"/>
    <w:rsid w:val="00201269"/>
    <w:rsid w:val="00201635"/>
    <w:rsid w:val="00203C5F"/>
    <w:rsid w:val="002040CC"/>
    <w:rsid w:val="00206C7C"/>
    <w:rsid w:val="00206F17"/>
    <w:rsid w:val="002070E6"/>
    <w:rsid w:val="002125F4"/>
    <w:rsid w:val="002131D5"/>
    <w:rsid w:val="00213A9B"/>
    <w:rsid w:val="00215428"/>
    <w:rsid w:val="00216BE1"/>
    <w:rsid w:val="00217118"/>
    <w:rsid w:val="00224F8F"/>
    <w:rsid w:val="002253B4"/>
    <w:rsid w:val="00227883"/>
    <w:rsid w:val="002374CE"/>
    <w:rsid w:val="00240464"/>
    <w:rsid w:val="00240CB1"/>
    <w:rsid w:val="00242D18"/>
    <w:rsid w:val="0024480F"/>
    <w:rsid w:val="00251190"/>
    <w:rsid w:val="00252F50"/>
    <w:rsid w:val="00264F05"/>
    <w:rsid w:val="00267EDD"/>
    <w:rsid w:val="00271E89"/>
    <w:rsid w:val="00274C41"/>
    <w:rsid w:val="00275147"/>
    <w:rsid w:val="00275421"/>
    <w:rsid w:val="00275556"/>
    <w:rsid w:val="00275C6D"/>
    <w:rsid w:val="002774D7"/>
    <w:rsid w:val="00292FEA"/>
    <w:rsid w:val="0029607C"/>
    <w:rsid w:val="002A42F7"/>
    <w:rsid w:val="002A5908"/>
    <w:rsid w:val="002B32F9"/>
    <w:rsid w:val="002D3397"/>
    <w:rsid w:val="002D33FC"/>
    <w:rsid w:val="002E2087"/>
    <w:rsid w:val="002E4704"/>
    <w:rsid w:val="002E6F06"/>
    <w:rsid w:val="002F28B2"/>
    <w:rsid w:val="002F34DE"/>
    <w:rsid w:val="002F662A"/>
    <w:rsid w:val="002F6CAA"/>
    <w:rsid w:val="00303010"/>
    <w:rsid w:val="003044FB"/>
    <w:rsid w:val="00304810"/>
    <w:rsid w:val="00307344"/>
    <w:rsid w:val="00311A55"/>
    <w:rsid w:val="00320093"/>
    <w:rsid w:val="00327F05"/>
    <w:rsid w:val="00330886"/>
    <w:rsid w:val="00333F96"/>
    <w:rsid w:val="00334100"/>
    <w:rsid w:val="003355AF"/>
    <w:rsid w:val="00342440"/>
    <w:rsid w:val="0034528C"/>
    <w:rsid w:val="0034538B"/>
    <w:rsid w:val="003453CE"/>
    <w:rsid w:val="00346D97"/>
    <w:rsid w:val="0034736F"/>
    <w:rsid w:val="00351592"/>
    <w:rsid w:val="0035289C"/>
    <w:rsid w:val="0035366D"/>
    <w:rsid w:val="00354197"/>
    <w:rsid w:val="00364880"/>
    <w:rsid w:val="00366E19"/>
    <w:rsid w:val="00374802"/>
    <w:rsid w:val="003748FE"/>
    <w:rsid w:val="00377B0B"/>
    <w:rsid w:val="00385AB1"/>
    <w:rsid w:val="00387046"/>
    <w:rsid w:val="003906F6"/>
    <w:rsid w:val="003932E9"/>
    <w:rsid w:val="0039566E"/>
    <w:rsid w:val="003968D6"/>
    <w:rsid w:val="003A1F50"/>
    <w:rsid w:val="003A4AAE"/>
    <w:rsid w:val="003A6146"/>
    <w:rsid w:val="003A735C"/>
    <w:rsid w:val="003B363F"/>
    <w:rsid w:val="003B4C86"/>
    <w:rsid w:val="003B538B"/>
    <w:rsid w:val="003B6C61"/>
    <w:rsid w:val="003C42BD"/>
    <w:rsid w:val="003D118B"/>
    <w:rsid w:val="003D3BE2"/>
    <w:rsid w:val="003E46B6"/>
    <w:rsid w:val="003E6344"/>
    <w:rsid w:val="003E7C59"/>
    <w:rsid w:val="003F71D9"/>
    <w:rsid w:val="003F7F68"/>
    <w:rsid w:val="0040429B"/>
    <w:rsid w:val="00407997"/>
    <w:rsid w:val="004105FA"/>
    <w:rsid w:val="0042339B"/>
    <w:rsid w:val="004275C0"/>
    <w:rsid w:val="0042799D"/>
    <w:rsid w:val="0043208C"/>
    <w:rsid w:val="0043277D"/>
    <w:rsid w:val="0043294A"/>
    <w:rsid w:val="00433F4B"/>
    <w:rsid w:val="004361EE"/>
    <w:rsid w:val="004365A5"/>
    <w:rsid w:val="00443B2E"/>
    <w:rsid w:val="00450D07"/>
    <w:rsid w:val="00452103"/>
    <w:rsid w:val="00454C4A"/>
    <w:rsid w:val="0045610F"/>
    <w:rsid w:val="00457AB6"/>
    <w:rsid w:val="00465972"/>
    <w:rsid w:val="00465CDF"/>
    <w:rsid w:val="0046743C"/>
    <w:rsid w:val="00467BBD"/>
    <w:rsid w:val="0047172F"/>
    <w:rsid w:val="00472F1B"/>
    <w:rsid w:val="004735BE"/>
    <w:rsid w:val="004805A8"/>
    <w:rsid w:val="0049354E"/>
    <w:rsid w:val="00493E99"/>
    <w:rsid w:val="004A0BC2"/>
    <w:rsid w:val="004A510C"/>
    <w:rsid w:val="004B201F"/>
    <w:rsid w:val="004B601B"/>
    <w:rsid w:val="004B7252"/>
    <w:rsid w:val="004C200C"/>
    <w:rsid w:val="004C22F0"/>
    <w:rsid w:val="004C5343"/>
    <w:rsid w:val="004C6C11"/>
    <w:rsid w:val="004D064B"/>
    <w:rsid w:val="004D2B6A"/>
    <w:rsid w:val="004D2C38"/>
    <w:rsid w:val="004D391C"/>
    <w:rsid w:val="004D7480"/>
    <w:rsid w:val="004E6644"/>
    <w:rsid w:val="004E72BE"/>
    <w:rsid w:val="004E7B6A"/>
    <w:rsid w:val="004E7D3F"/>
    <w:rsid w:val="004F084F"/>
    <w:rsid w:val="004F26D9"/>
    <w:rsid w:val="004F2B78"/>
    <w:rsid w:val="004F7824"/>
    <w:rsid w:val="005055B4"/>
    <w:rsid w:val="00505752"/>
    <w:rsid w:val="00506155"/>
    <w:rsid w:val="00511329"/>
    <w:rsid w:val="00512570"/>
    <w:rsid w:val="00524341"/>
    <w:rsid w:val="00527C75"/>
    <w:rsid w:val="00530028"/>
    <w:rsid w:val="00535B2F"/>
    <w:rsid w:val="00544FF7"/>
    <w:rsid w:val="005474E5"/>
    <w:rsid w:val="00552C2A"/>
    <w:rsid w:val="0055663F"/>
    <w:rsid w:val="0056020B"/>
    <w:rsid w:val="00560ED9"/>
    <w:rsid w:val="005750E1"/>
    <w:rsid w:val="005751D2"/>
    <w:rsid w:val="005753BD"/>
    <w:rsid w:val="005855F5"/>
    <w:rsid w:val="005900A0"/>
    <w:rsid w:val="00590353"/>
    <w:rsid w:val="00596D83"/>
    <w:rsid w:val="005A1173"/>
    <w:rsid w:val="005A5478"/>
    <w:rsid w:val="005A6C52"/>
    <w:rsid w:val="005B0400"/>
    <w:rsid w:val="005C538E"/>
    <w:rsid w:val="005C6DE0"/>
    <w:rsid w:val="005C6E25"/>
    <w:rsid w:val="005D354D"/>
    <w:rsid w:val="005D518E"/>
    <w:rsid w:val="005E343F"/>
    <w:rsid w:val="005E6D6A"/>
    <w:rsid w:val="005E6F2F"/>
    <w:rsid w:val="005F1B66"/>
    <w:rsid w:val="005F5848"/>
    <w:rsid w:val="005F675A"/>
    <w:rsid w:val="005F6795"/>
    <w:rsid w:val="005F787F"/>
    <w:rsid w:val="00606F88"/>
    <w:rsid w:val="006075FB"/>
    <w:rsid w:val="0061012B"/>
    <w:rsid w:val="006259EA"/>
    <w:rsid w:val="00625B40"/>
    <w:rsid w:val="006301AF"/>
    <w:rsid w:val="006353C9"/>
    <w:rsid w:val="00642723"/>
    <w:rsid w:val="00643CC8"/>
    <w:rsid w:val="00650AE1"/>
    <w:rsid w:val="00650B27"/>
    <w:rsid w:val="00663641"/>
    <w:rsid w:val="00665A3C"/>
    <w:rsid w:val="0067365C"/>
    <w:rsid w:val="006807DC"/>
    <w:rsid w:val="006852BB"/>
    <w:rsid w:val="006853D7"/>
    <w:rsid w:val="00690752"/>
    <w:rsid w:val="0069287E"/>
    <w:rsid w:val="006967B2"/>
    <w:rsid w:val="006969DD"/>
    <w:rsid w:val="006A3DD9"/>
    <w:rsid w:val="006C0032"/>
    <w:rsid w:val="006C09B7"/>
    <w:rsid w:val="006C34B5"/>
    <w:rsid w:val="006C3FEA"/>
    <w:rsid w:val="006C59C8"/>
    <w:rsid w:val="006C7D6C"/>
    <w:rsid w:val="006D1765"/>
    <w:rsid w:val="006E0362"/>
    <w:rsid w:val="006E1BCD"/>
    <w:rsid w:val="006E2DB5"/>
    <w:rsid w:val="006E3B04"/>
    <w:rsid w:val="006F0C40"/>
    <w:rsid w:val="006F2898"/>
    <w:rsid w:val="006F34EA"/>
    <w:rsid w:val="006F3F63"/>
    <w:rsid w:val="006F5DA8"/>
    <w:rsid w:val="00704A91"/>
    <w:rsid w:val="0070624F"/>
    <w:rsid w:val="007072FC"/>
    <w:rsid w:val="0070755E"/>
    <w:rsid w:val="0071171C"/>
    <w:rsid w:val="00714C12"/>
    <w:rsid w:val="0072321B"/>
    <w:rsid w:val="0072672D"/>
    <w:rsid w:val="00726EA6"/>
    <w:rsid w:val="00733D6F"/>
    <w:rsid w:val="00740F4C"/>
    <w:rsid w:val="00742DE3"/>
    <w:rsid w:val="00747059"/>
    <w:rsid w:val="007503FE"/>
    <w:rsid w:val="007505D1"/>
    <w:rsid w:val="00753767"/>
    <w:rsid w:val="0075440C"/>
    <w:rsid w:val="00754C89"/>
    <w:rsid w:val="00756D52"/>
    <w:rsid w:val="007631E8"/>
    <w:rsid w:val="0076383E"/>
    <w:rsid w:val="00765ADB"/>
    <w:rsid w:val="007662DF"/>
    <w:rsid w:val="00767D8A"/>
    <w:rsid w:val="00772954"/>
    <w:rsid w:val="00774E5C"/>
    <w:rsid w:val="00775D8F"/>
    <w:rsid w:val="007809EB"/>
    <w:rsid w:val="0078590B"/>
    <w:rsid w:val="00786082"/>
    <w:rsid w:val="0078738F"/>
    <w:rsid w:val="00791301"/>
    <w:rsid w:val="00796EAF"/>
    <w:rsid w:val="007A0BD1"/>
    <w:rsid w:val="007A5B91"/>
    <w:rsid w:val="007B611D"/>
    <w:rsid w:val="007C0ABE"/>
    <w:rsid w:val="007C480A"/>
    <w:rsid w:val="007C4FB9"/>
    <w:rsid w:val="007C5F54"/>
    <w:rsid w:val="007C707C"/>
    <w:rsid w:val="007D21AB"/>
    <w:rsid w:val="007D3388"/>
    <w:rsid w:val="007E1AC3"/>
    <w:rsid w:val="007E2EFB"/>
    <w:rsid w:val="007E447C"/>
    <w:rsid w:val="007E4EF4"/>
    <w:rsid w:val="007E5FA5"/>
    <w:rsid w:val="007E6CBC"/>
    <w:rsid w:val="007F260D"/>
    <w:rsid w:val="008019A5"/>
    <w:rsid w:val="00804624"/>
    <w:rsid w:val="00811730"/>
    <w:rsid w:val="008139DC"/>
    <w:rsid w:val="00824762"/>
    <w:rsid w:val="008303EE"/>
    <w:rsid w:val="00832967"/>
    <w:rsid w:val="0083482D"/>
    <w:rsid w:val="008348CA"/>
    <w:rsid w:val="00845402"/>
    <w:rsid w:val="00851DE3"/>
    <w:rsid w:val="00855976"/>
    <w:rsid w:val="00855CE5"/>
    <w:rsid w:val="00873C89"/>
    <w:rsid w:val="00875A1A"/>
    <w:rsid w:val="00877B6C"/>
    <w:rsid w:val="00883D15"/>
    <w:rsid w:val="00885275"/>
    <w:rsid w:val="00886F9E"/>
    <w:rsid w:val="00893343"/>
    <w:rsid w:val="00896454"/>
    <w:rsid w:val="00897067"/>
    <w:rsid w:val="00897895"/>
    <w:rsid w:val="008A24DA"/>
    <w:rsid w:val="008A276C"/>
    <w:rsid w:val="008A7E4E"/>
    <w:rsid w:val="008B3D40"/>
    <w:rsid w:val="008B47AF"/>
    <w:rsid w:val="008B523F"/>
    <w:rsid w:val="008B6233"/>
    <w:rsid w:val="008C1365"/>
    <w:rsid w:val="008C28CB"/>
    <w:rsid w:val="008C4382"/>
    <w:rsid w:val="008D4A43"/>
    <w:rsid w:val="008D617C"/>
    <w:rsid w:val="008D6266"/>
    <w:rsid w:val="008D7DC7"/>
    <w:rsid w:val="008E1718"/>
    <w:rsid w:val="008E1934"/>
    <w:rsid w:val="008E6066"/>
    <w:rsid w:val="008E6BA4"/>
    <w:rsid w:val="008F030C"/>
    <w:rsid w:val="008F7DCA"/>
    <w:rsid w:val="00901505"/>
    <w:rsid w:val="00906BA9"/>
    <w:rsid w:val="00912303"/>
    <w:rsid w:val="00914064"/>
    <w:rsid w:val="00916F6D"/>
    <w:rsid w:val="00916F9D"/>
    <w:rsid w:val="00917DB3"/>
    <w:rsid w:val="00923F64"/>
    <w:rsid w:val="009256D5"/>
    <w:rsid w:val="009319C6"/>
    <w:rsid w:val="009355D5"/>
    <w:rsid w:val="00935E08"/>
    <w:rsid w:val="009416C2"/>
    <w:rsid w:val="009437EC"/>
    <w:rsid w:val="00943AC2"/>
    <w:rsid w:val="00946B88"/>
    <w:rsid w:val="00957C44"/>
    <w:rsid w:val="00961C39"/>
    <w:rsid w:val="00961F5E"/>
    <w:rsid w:val="009634A5"/>
    <w:rsid w:val="009644E8"/>
    <w:rsid w:val="00965FBA"/>
    <w:rsid w:val="009704D0"/>
    <w:rsid w:val="0097367C"/>
    <w:rsid w:val="009830EF"/>
    <w:rsid w:val="00983F23"/>
    <w:rsid w:val="00992E9B"/>
    <w:rsid w:val="00994D44"/>
    <w:rsid w:val="00997C0B"/>
    <w:rsid w:val="009A2115"/>
    <w:rsid w:val="009A43E7"/>
    <w:rsid w:val="009B177A"/>
    <w:rsid w:val="009B1FE0"/>
    <w:rsid w:val="009B2CE8"/>
    <w:rsid w:val="009B31CE"/>
    <w:rsid w:val="009B3701"/>
    <w:rsid w:val="009B3B09"/>
    <w:rsid w:val="009B48F0"/>
    <w:rsid w:val="009C2215"/>
    <w:rsid w:val="009C3964"/>
    <w:rsid w:val="009C415C"/>
    <w:rsid w:val="009D2F85"/>
    <w:rsid w:val="009D5E49"/>
    <w:rsid w:val="009D5F83"/>
    <w:rsid w:val="009D73E4"/>
    <w:rsid w:val="009E009B"/>
    <w:rsid w:val="009E427B"/>
    <w:rsid w:val="009F2413"/>
    <w:rsid w:val="009F2717"/>
    <w:rsid w:val="009F55A0"/>
    <w:rsid w:val="009F63C9"/>
    <w:rsid w:val="00A000F9"/>
    <w:rsid w:val="00A01D6D"/>
    <w:rsid w:val="00A03460"/>
    <w:rsid w:val="00A12650"/>
    <w:rsid w:val="00A20B44"/>
    <w:rsid w:val="00A22174"/>
    <w:rsid w:val="00A32F52"/>
    <w:rsid w:val="00A34B7A"/>
    <w:rsid w:val="00A46974"/>
    <w:rsid w:val="00A56F54"/>
    <w:rsid w:val="00A61B5A"/>
    <w:rsid w:val="00A61E18"/>
    <w:rsid w:val="00A668E0"/>
    <w:rsid w:val="00A67DBF"/>
    <w:rsid w:val="00A71770"/>
    <w:rsid w:val="00A72009"/>
    <w:rsid w:val="00A74467"/>
    <w:rsid w:val="00A7753E"/>
    <w:rsid w:val="00A77E7F"/>
    <w:rsid w:val="00A804EE"/>
    <w:rsid w:val="00A80A50"/>
    <w:rsid w:val="00A829D3"/>
    <w:rsid w:val="00A835F2"/>
    <w:rsid w:val="00AA15C0"/>
    <w:rsid w:val="00AA37ED"/>
    <w:rsid w:val="00AA53EC"/>
    <w:rsid w:val="00AA6379"/>
    <w:rsid w:val="00AB4754"/>
    <w:rsid w:val="00AC1923"/>
    <w:rsid w:val="00AC313C"/>
    <w:rsid w:val="00AC5448"/>
    <w:rsid w:val="00AD06C7"/>
    <w:rsid w:val="00AD632A"/>
    <w:rsid w:val="00AD7F1A"/>
    <w:rsid w:val="00AE4A70"/>
    <w:rsid w:val="00AE667B"/>
    <w:rsid w:val="00AF369C"/>
    <w:rsid w:val="00AF3C12"/>
    <w:rsid w:val="00AF67E1"/>
    <w:rsid w:val="00B01390"/>
    <w:rsid w:val="00B01832"/>
    <w:rsid w:val="00B01AF7"/>
    <w:rsid w:val="00B01C07"/>
    <w:rsid w:val="00B0277A"/>
    <w:rsid w:val="00B02C00"/>
    <w:rsid w:val="00B05D1F"/>
    <w:rsid w:val="00B11A1F"/>
    <w:rsid w:val="00B13CC2"/>
    <w:rsid w:val="00B13EEB"/>
    <w:rsid w:val="00B159A5"/>
    <w:rsid w:val="00B17544"/>
    <w:rsid w:val="00B17940"/>
    <w:rsid w:val="00B2017A"/>
    <w:rsid w:val="00B20497"/>
    <w:rsid w:val="00B21F88"/>
    <w:rsid w:val="00B24D03"/>
    <w:rsid w:val="00B3636D"/>
    <w:rsid w:val="00B3768E"/>
    <w:rsid w:val="00B40912"/>
    <w:rsid w:val="00B42D02"/>
    <w:rsid w:val="00B4734F"/>
    <w:rsid w:val="00B51EAE"/>
    <w:rsid w:val="00B560D3"/>
    <w:rsid w:val="00B60F53"/>
    <w:rsid w:val="00B64092"/>
    <w:rsid w:val="00B72CF7"/>
    <w:rsid w:val="00B856CB"/>
    <w:rsid w:val="00B859B1"/>
    <w:rsid w:val="00B85B8C"/>
    <w:rsid w:val="00B9062D"/>
    <w:rsid w:val="00B90D08"/>
    <w:rsid w:val="00B9140A"/>
    <w:rsid w:val="00B95739"/>
    <w:rsid w:val="00B96880"/>
    <w:rsid w:val="00BA40B6"/>
    <w:rsid w:val="00BA500C"/>
    <w:rsid w:val="00BB14FD"/>
    <w:rsid w:val="00BB25B0"/>
    <w:rsid w:val="00BB34A2"/>
    <w:rsid w:val="00BB54ED"/>
    <w:rsid w:val="00BB5C33"/>
    <w:rsid w:val="00BB5E54"/>
    <w:rsid w:val="00BC08F7"/>
    <w:rsid w:val="00BC16EB"/>
    <w:rsid w:val="00BC42CC"/>
    <w:rsid w:val="00BE3204"/>
    <w:rsid w:val="00BE3718"/>
    <w:rsid w:val="00BE415E"/>
    <w:rsid w:val="00BF242A"/>
    <w:rsid w:val="00BF2FAD"/>
    <w:rsid w:val="00C026C6"/>
    <w:rsid w:val="00C1106C"/>
    <w:rsid w:val="00C174E4"/>
    <w:rsid w:val="00C2204F"/>
    <w:rsid w:val="00C31C62"/>
    <w:rsid w:val="00C349C5"/>
    <w:rsid w:val="00C35EF5"/>
    <w:rsid w:val="00C40C79"/>
    <w:rsid w:val="00C417F5"/>
    <w:rsid w:val="00C425C9"/>
    <w:rsid w:val="00C47025"/>
    <w:rsid w:val="00C50B43"/>
    <w:rsid w:val="00C5433C"/>
    <w:rsid w:val="00C54D9F"/>
    <w:rsid w:val="00C673A0"/>
    <w:rsid w:val="00C76077"/>
    <w:rsid w:val="00C76351"/>
    <w:rsid w:val="00C77177"/>
    <w:rsid w:val="00C80852"/>
    <w:rsid w:val="00C81AF8"/>
    <w:rsid w:val="00C86126"/>
    <w:rsid w:val="00C942CA"/>
    <w:rsid w:val="00CA2A3A"/>
    <w:rsid w:val="00CB1222"/>
    <w:rsid w:val="00CB2ECC"/>
    <w:rsid w:val="00CB36BC"/>
    <w:rsid w:val="00CB4AF2"/>
    <w:rsid w:val="00CB6F33"/>
    <w:rsid w:val="00CB736B"/>
    <w:rsid w:val="00CC1DE2"/>
    <w:rsid w:val="00CC4EFB"/>
    <w:rsid w:val="00CC5B8A"/>
    <w:rsid w:val="00CC5DD6"/>
    <w:rsid w:val="00CC70FF"/>
    <w:rsid w:val="00CD2209"/>
    <w:rsid w:val="00CD3F9B"/>
    <w:rsid w:val="00CD62EE"/>
    <w:rsid w:val="00CD7F05"/>
    <w:rsid w:val="00CE10E3"/>
    <w:rsid w:val="00CE6712"/>
    <w:rsid w:val="00CE7A39"/>
    <w:rsid w:val="00CF4138"/>
    <w:rsid w:val="00D043B5"/>
    <w:rsid w:val="00D04721"/>
    <w:rsid w:val="00D04DD7"/>
    <w:rsid w:val="00D128E8"/>
    <w:rsid w:val="00D16731"/>
    <w:rsid w:val="00D202EB"/>
    <w:rsid w:val="00D20C62"/>
    <w:rsid w:val="00D21089"/>
    <w:rsid w:val="00D21934"/>
    <w:rsid w:val="00D21BB8"/>
    <w:rsid w:val="00D31C10"/>
    <w:rsid w:val="00D33252"/>
    <w:rsid w:val="00D3518B"/>
    <w:rsid w:val="00D36606"/>
    <w:rsid w:val="00D42B37"/>
    <w:rsid w:val="00D44E60"/>
    <w:rsid w:val="00D50E86"/>
    <w:rsid w:val="00D53F42"/>
    <w:rsid w:val="00D54CDA"/>
    <w:rsid w:val="00D5514E"/>
    <w:rsid w:val="00D61049"/>
    <w:rsid w:val="00D636A0"/>
    <w:rsid w:val="00D646C3"/>
    <w:rsid w:val="00D64D10"/>
    <w:rsid w:val="00D65923"/>
    <w:rsid w:val="00D70A6F"/>
    <w:rsid w:val="00D73FD5"/>
    <w:rsid w:val="00D74E33"/>
    <w:rsid w:val="00D809FE"/>
    <w:rsid w:val="00D820AC"/>
    <w:rsid w:val="00D85FE8"/>
    <w:rsid w:val="00D90116"/>
    <w:rsid w:val="00D9112C"/>
    <w:rsid w:val="00D91B33"/>
    <w:rsid w:val="00D96658"/>
    <w:rsid w:val="00D96C80"/>
    <w:rsid w:val="00D974A7"/>
    <w:rsid w:val="00DA7ACB"/>
    <w:rsid w:val="00DB0FDE"/>
    <w:rsid w:val="00DB1609"/>
    <w:rsid w:val="00DB5312"/>
    <w:rsid w:val="00DB7704"/>
    <w:rsid w:val="00DC14B8"/>
    <w:rsid w:val="00DC7BD7"/>
    <w:rsid w:val="00DD3A34"/>
    <w:rsid w:val="00DD3BAD"/>
    <w:rsid w:val="00DE172F"/>
    <w:rsid w:val="00DE312C"/>
    <w:rsid w:val="00DE4048"/>
    <w:rsid w:val="00DE679D"/>
    <w:rsid w:val="00DF1FBB"/>
    <w:rsid w:val="00DF2E30"/>
    <w:rsid w:val="00DF4A87"/>
    <w:rsid w:val="00DF754C"/>
    <w:rsid w:val="00DF7A6C"/>
    <w:rsid w:val="00E00B76"/>
    <w:rsid w:val="00E03893"/>
    <w:rsid w:val="00E03F9E"/>
    <w:rsid w:val="00E049C8"/>
    <w:rsid w:val="00E04FEE"/>
    <w:rsid w:val="00E12220"/>
    <w:rsid w:val="00E12646"/>
    <w:rsid w:val="00E12A63"/>
    <w:rsid w:val="00E139D1"/>
    <w:rsid w:val="00E13C83"/>
    <w:rsid w:val="00E1493E"/>
    <w:rsid w:val="00E16659"/>
    <w:rsid w:val="00E17672"/>
    <w:rsid w:val="00E206AE"/>
    <w:rsid w:val="00E21ABA"/>
    <w:rsid w:val="00E2422A"/>
    <w:rsid w:val="00E25878"/>
    <w:rsid w:val="00E26484"/>
    <w:rsid w:val="00E302C4"/>
    <w:rsid w:val="00E323E9"/>
    <w:rsid w:val="00E364FF"/>
    <w:rsid w:val="00E3738D"/>
    <w:rsid w:val="00E42130"/>
    <w:rsid w:val="00E42159"/>
    <w:rsid w:val="00E44E1D"/>
    <w:rsid w:val="00E47A60"/>
    <w:rsid w:val="00E51005"/>
    <w:rsid w:val="00E629B2"/>
    <w:rsid w:val="00E63FBA"/>
    <w:rsid w:val="00E6639A"/>
    <w:rsid w:val="00E70A39"/>
    <w:rsid w:val="00E730AC"/>
    <w:rsid w:val="00E740F5"/>
    <w:rsid w:val="00E75411"/>
    <w:rsid w:val="00E7577F"/>
    <w:rsid w:val="00E7584A"/>
    <w:rsid w:val="00E81928"/>
    <w:rsid w:val="00E8213C"/>
    <w:rsid w:val="00E851AA"/>
    <w:rsid w:val="00E85274"/>
    <w:rsid w:val="00E854EC"/>
    <w:rsid w:val="00E86281"/>
    <w:rsid w:val="00E936A8"/>
    <w:rsid w:val="00E93F78"/>
    <w:rsid w:val="00EB31BD"/>
    <w:rsid w:val="00EB4A7B"/>
    <w:rsid w:val="00EB522F"/>
    <w:rsid w:val="00EC05F5"/>
    <w:rsid w:val="00EC0B8B"/>
    <w:rsid w:val="00EC34D8"/>
    <w:rsid w:val="00ED237B"/>
    <w:rsid w:val="00ED3B0F"/>
    <w:rsid w:val="00ED4C80"/>
    <w:rsid w:val="00ED7B17"/>
    <w:rsid w:val="00EE10FC"/>
    <w:rsid w:val="00EE1367"/>
    <w:rsid w:val="00EE13EF"/>
    <w:rsid w:val="00EE37BE"/>
    <w:rsid w:val="00EF0DF9"/>
    <w:rsid w:val="00EF2C08"/>
    <w:rsid w:val="00EF41C3"/>
    <w:rsid w:val="00EF580A"/>
    <w:rsid w:val="00F025A9"/>
    <w:rsid w:val="00F05B00"/>
    <w:rsid w:val="00F12E93"/>
    <w:rsid w:val="00F14EC1"/>
    <w:rsid w:val="00F2154D"/>
    <w:rsid w:val="00F2491D"/>
    <w:rsid w:val="00F25A72"/>
    <w:rsid w:val="00F31F82"/>
    <w:rsid w:val="00F31FC4"/>
    <w:rsid w:val="00F36F6F"/>
    <w:rsid w:val="00F44407"/>
    <w:rsid w:val="00F5140E"/>
    <w:rsid w:val="00F52DF9"/>
    <w:rsid w:val="00F56FAA"/>
    <w:rsid w:val="00F606C4"/>
    <w:rsid w:val="00F6155E"/>
    <w:rsid w:val="00F627A1"/>
    <w:rsid w:val="00F65245"/>
    <w:rsid w:val="00F655AB"/>
    <w:rsid w:val="00F668D3"/>
    <w:rsid w:val="00F6725C"/>
    <w:rsid w:val="00F71B44"/>
    <w:rsid w:val="00F866B4"/>
    <w:rsid w:val="00F92EEE"/>
    <w:rsid w:val="00F92F86"/>
    <w:rsid w:val="00F94A69"/>
    <w:rsid w:val="00FA251A"/>
    <w:rsid w:val="00FA5E26"/>
    <w:rsid w:val="00FB00AC"/>
    <w:rsid w:val="00FB0718"/>
    <w:rsid w:val="00FB1846"/>
    <w:rsid w:val="00FB4F24"/>
    <w:rsid w:val="00FC0508"/>
    <w:rsid w:val="00FC072F"/>
    <w:rsid w:val="00FC2D86"/>
    <w:rsid w:val="00FC3EC6"/>
    <w:rsid w:val="00FC4247"/>
    <w:rsid w:val="00FC5C63"/>
    <w:rsid w:val="00FD409A"/>
    <w:rsid w:val="00FD5F49"/>
    <w:rsid w:val="00FD62C8"/>
    <w:rsid w:val="00FF3A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D5891"/>
  <w15:docId w15:val="{5469B0D6-B153-4B47-9F10-CC954A10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025A9"/>
  </w:style>
  <w:style w:type="paragraph" w:styleId="Heading1">
    <w:name w:val="heading 1"/>
    <w:basedOn w:val="Normal"/>
    <w:next w:val="Normal"/>
    <w:link w:val="Heading1Char"/>
    <w:uiPriority w:val="9"/>
    <w:qFormat/>
    <w:rsid w:val="00B0277A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770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177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F1FBB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F1FBB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F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277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rsid w:val="00E323E9"/>
    <w:pPr>
      <w:tabs>
        <w:tab w:val="left" w:pos="720"/>
      </w:tabs>
      <w:suppressAutoHyphens/>
      <w:spacing w:after="0" w:line="100" w:lineRule="atLeast"/>
    </w:pPr>
    <w:rPr>
      <w:rFonts w:ascii="Consolas" w:eastAsia="Droid San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323E9"/>
    <w:rPr>
      <w:rFonts w:ascii="Consolas" w:eastAsia="Droid Sans" w:hAnsi="Consolas"/>
      <w:sz w:val="21"/>
      <w:szCs w:val="21"/>
      <w:lang w:val="en-US"/>
    </w:rPr>
  </w:style>
  <w:style w:type="paragraph" w:customStyle="1" w:styleId="Default">
    <w:name w:val="Default"/>
    <w:rsid w:val="0056020B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E4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15E"/>
  </w:style>
  <w:style w:type="character" w:customStyle="1" w:styleId="Heading2Char">
    <w:name w:val="Heading 2 Char"/>
    <w:basedOn w:val="DefaultParagraphFont"/>
    <w:link w:val="Heading2"/>
    <w:uiPriority w:val="9"/>
    <w:semiHidden/>
    <w:rsid w:val="008B52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40C79"/>
  </w:style>
  <w:style w:type="character" w:styleId="Hyperlink">
    <w:name w:val="Hyperlink"/>
    <w:basedOn w:val="DefaultParagraphFont"/>
    <w:uiPriority w:val="99"/>
    <w:semiHidden/>
    <w:unhideWhenUsed/>
    <w:rsid w:val="00C40C7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67D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3397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139D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2F7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code">
    <w:name w:val="code"/>
    <w:basedOn w:val="ListParagraph"/>
    <w:link w:val="codeChar"/>
    <w:qFormat/>
    <w:rsid w:val="000171B3"/>
    <w:pPr>
      <w:tabs>
        <w:tab w:val="left" w:pos="720"/>
      </w:tabs>
      <w:suppressAutoHyphens/>
      <w:spacing w:line="360" w:lineRule="auto"/>
      <w:contextualSpacing w:val="0"/>
      <w:jc w:val="both"/>
    </w:pPr>
    <w:rPr>
      <w:rFonts w:ascii="Courier New" w:hAnsi="Courier New"/>
      <w:sz w:val="20"/>
    </w:rPr>
  </w:style>
  <w:style w:type="character" w:customStyle="1" w:styleId="codeChar">
    <w:name w:val="code Char"/>
    <w:basedOn w:val="DefaultParagraphFont"/>
    <w:link w:val="code"/>
    <w:rsid w:val="000171B3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78503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65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92789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8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2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22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45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33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8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6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5663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6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20508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4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51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58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76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51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656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52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86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1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1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76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42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01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0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6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37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20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Shankapal</dc:creator>
  <cp:lastModifiedBy>subhendu maji</cp:lastModifiedBy>
  <cp:revision>9</cp:revision>
  <cp:lastPrinted>2018-04-30T11:12:00Z</cp:lastPrinted>
  <dcterms:created xsi:type="dcterms:W3CDTF">2019-08-29T06:34:00Z</dcterms:created>
  <dcterms:modified xsi:type="dcterms:W3CDTF">2019-09-18T10:14:00Z</dcterms:modified>
</cp:coreProperties>
</file>