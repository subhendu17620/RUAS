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5A9" w:rsidRPr="00804624" w:rsidRDefault="00804624" w:rsidP="00804624">
      <w:pPr>
        <w:pStyle w:val="Heading1"/>
        <w:spacing w:before="0" w:line="360" w:lineRule="auto"/>
        <w:jc w:val="both"/>
        <w:rPr>
          <w:rFonts w:asciiTheme="minorHAnsi" w:hAnsiTheme="minorHAnsi"/>
        </w:rPr>
      </w:pPr>
      <w:r>
        <w:rPr>
          <w:rFonts w:asciiTheme="minorHAnsi" w:hAnsiTheme="minorHAnsi" w:cs="Times New Roman"/>
        </w:rPr>
        <w:t>Laboratory 1</w:t>
      </w:r>
      <w:r w:rsidR="00F025A9" w:rsidRPr="00804624">
        <w:rPr>
          <w:rFonts w:cs="Times New Roman"/>
        </w:rPr>
        <w:t xml:space="preserve">  </w:t>
      </w:r>
      <w:r w:rsidR="00F025A9" w:rsidRPr="00804624">
        <w:rPr>
          <w:rFonts w:cs="Times New Roman"/>
        </w:rPr>
        <w:tab/>
      </w:r>
    </w:p>
    <w:p w:rsidR="00F025A9" w:rsidRPr="008A24DA" w:rsidRDefault="00F025A9" w:rsidP="00F025A9">
      <w:pPr>
        <w:pStyle w:val="ListParagraph"/>
        <w:numPr>
          <w:ilvl w:val="0"/>
          <w:numId w:val="11"/>
        </w:numPr>
        <w:tabs>
          <w:tab w:val="left" w:pos="720"/>
        </w:tabs>
        <w:suppressAutoHyphens/>
        <w:spacing w:line="360" w:lineRule="auto"/>
        <w:contextualSpacing w:val="0"/>
        <w:jc w:val="both"/>
      </w:pPr>
      <w:r w:rsidRPr="008A24DA">
        <w:rPr>
          <w:rFonts w:cs="Times New Roman"/>
        </w:rPr>
        <w:t>Questions</w:t>
      </w:r>
    </w:p>
    <w:p w:rsidR="00804624" w:rsidRPr="00804624" w:rsidRDefault="00804624" w:rsidP="00804624">
      <w:pPr>
        <w:pStyle w:val="ListParagraph"/>
        <w:numPr>
          <w:ilvl w:val="1"/>
          <w:numId w:val="11"/>
        </w:numPr>
        <w:tabs>
          <w:tab w:val="left" w:pos="720"/>
        </w:tabs>
        <w:suppressAutoHyphens/>
        <w:spacing w:after="0" w:line="360" w:lineRule="auto"/>
        <w:jc w:val="both"/>
        <w:rPr>
          <w:rFonts w:cs="Times New Roman"/>
        </w:rPr>
      </w:pPr>
      <w:r w:rsidRPr="00804624">
        <w:rPr>
          <w:rFonts w:cs="Times New Roman"/>
        </w:rPr>
        <w:t>Write a program to input two integer numbers and display the sum of even numbers between these two input numbers.</w:t>
      </w:r>
    </w:p>
    <w:p w:rsidR="00804624" w:rsidRPr="00804624" w:rsidRDefault="00804624" w:rsidP="00804624">
      <w:pPr>
        <w:pStyle w:val="ListParagraph"/>
        <w:numPr>
          <w:ilvl w:val="1"/>
          <w:numId w:val="11"/>
        </w:numPr>
        <w:tabs>
          <w:tab w:val="left" w:pos="720"/>
        </w:tabs>
        <w:suppressAutoHyphens/>
        <w:spacing w:after="0" w:line="360" w:lineRule="auto"/>
        <w:jc w:val="both"/>
        <w:rPr>
          <w:rFonts w:cs="Times New Roman"/>
        </w:rPr>
      </w:pPr>
      <w:r w:rsidRPr="00804624">
        <w:rPr>
          <w:rFonts w:cs="Times New Roman"/>
        </w:rPr>
        <w:t>Write a program to find GCD (greatest common divisor or HCF) and LCM (least common multiple) of two numbers.</w:t>
      </w:r>
    </w:p>
    <w:p w:rsidR="00804624" w:rsidRDefault="00804624" w:rsidP="00804624">
      <w:pPr>
        <w:pStyle w:val="ListParagraph"/>
        <w:numPr>
          <w:ilvl w:val="1"/>
          <w:numId w:val="11"/>
        </w:numPr>
        <w:tabs>
          <w:tab w:val="left" w:pos="720"/>
        </w:tabs>
        <w:suppressAutoHyphens/>
        <w:spacing w:after="0" w:line="360" w:lineRule="auto"/>
        <w:jc w:val="both"/>
        <w:rPr>
          <w:rFonts w:cs="Times New Roman"/>
        </w:rPr>
      </w:pPr>
      <w:r w:rsidRPr="00804624">
        <w:rPr>
          <w:rFonts w:cs="Times New Roman"/>
        </w:rPr>
        <w:t>Write a program to display Fibonacci series up to given limit.</w:t>
      </w:r>
    </w:p>
    <w:p w:rsidR="00804624" w:rsidRDefault="00804624" w:rsidP="00804624">
      <w:pPr>
        <w:pStyle w:val="ListParagraph"/>
        <w:numPr>
          <w:ilvl w:val="0"/>
          <w:numId w:val="11"/>
        </w:numPr>
        <w:tabs>
          <w:tab w:val="left" w:pos="720"/>
        </w:tabs>
        <w:suppressAutoHyphens/>
        <w:spacing w:after="0" w:line="360" w:lineRule="auto"/>
        <w:jc w:val="both"/>
        <w:rPr>
          <w:rFonts w:cs="Times New Roman"/>
        </w:rPr>
      </w:pPr>
      <w:r w:rsidRPr="00804624">
        <w:rPr>
          <w:rFonts w:cs="Times New Roman"/>
        </w:rPr>
        <w:t xml:space="preserve">Introduction </w:t>
      </w:r>
    </w:p>
    <w:p w:rsidR="00804624" w:rsidRDefault="001422EF" w:rsidP="00253028">
      <w:pPr>
        <w:spacing w:line="360" w:lineRule="auto"/>
        <w:ind w:firstLine="720"/>
        <w:jc w:val="both"/>
      </w:pPr>
      <w:r>
        <w:t>C is a general-purpose high level language. It was developed for the Unix operating system. C is a successor of Basic Combined Programming Language called B language, developed in the 1960s at Cambridge University. B was further modified by Dennis Ritchie at AT&amp;T Bell Laboratories in 1972. This new language was called C language.</w:t>
      </w:r>
    </w:p>
    <w:p w:rsidR="001422EF" w:rsidRPr="00FE0931" w:rsidRDefault="001422EF" w:rsidP="00FE0931">
      <w:pPr>
        <w:jc w:val="center"/>
        <w:rPr>
          <w:b/>
        </w:rPr>
      </w:pPr>
      <w:r w:rsidRPr="00FE0931">
        <w:rPr>
          <w:b/>
        </w:rPr>
        <w:t>Features of C programming</w:t>
      </w:r>
    </w:p>
    <w:p w:rsidR="001422EF" w:rsidRDefault="001422EF" w:rsidP="00253028">
      <w:pPr>
        <w:pStyle w:val="ListParagraph"/>
        <w:numPr>
          <w:ilvl w:val="0"/>
          <w:numId w:val="35"/>
        </w:numPr>
        <w:spacing w:line="360" w:lineRule="auto"/>
      </w:pPr>
      <w:r>
        <w:t>C has many built-in functions and operators that can be used to write any complex code or program.</w:t>
      </w:r>
    </w:p>
    <w:p w:rsidR="001422EF" w:rsidRDefault="001422EF" w:rsidP="00253028">
      <w:pPr>
        <w:pStyle w:val="ListParagraph"/>
        <w:numPr>
          <w:ilvl w:val="0"/>
          <w:numId w:val="35"/>
        </w:numPr>
        <w:spacing w:line="360" w:lineRule="auto"/>
      </w:pPr>
      <w:r>
        <w:t>Portability is one of the important feature of C language. Program written in one computer can be</w:t>
      </w:r>
      <w:r>
        <w:t xml:space="preserve"> executed on any other computer.</w:t>
      </w:r>
    </w:p>
    <w:p w:rsidR="001422EF" w:rsidRPr="001422EF" w:rsidRDefault="001422EF" w:rsidP="00253028">
      <w:pPr>
        <w:pStyle w:val="ListParagraph"/>
        <w:numPr>
          <w:ilvl w:val="0"/>
          <w:numId w:val="35"/>
        </w:numPr>
        <w:spacing w:line="360" w:lineRule="auto"/>
      </w:pPr>
      <w:r w:rsidRPr="001422EF">
        <w:rPr>
          <w:lang w:val="en-US"/>
        </w:rPr>
        <w:t>C is structured programming langu</w:t>
      </w:r>
      <w:r w:rsidR="00253028">
        <w:rPr>
          <w:lang w:val="en-US"/>
        </w:rPr>
        <w:t>age. We</w:t>
      </w:r>
      <w:r w:rsidRPr="001422EF">
        <w:rPr>
          <w:lang w:val="en-US"/>
        </w:rPr>
        <w:t xml:space="preserve"> can separate your program in different modules. Modularity makes a program ea</w:t>
      </w:r>
      <w:r>
        <w:rPr>
          <w:lang w:val="en-US"/>
        </w:rPr>
        <w:t>sy to debug, test and maintain.</w:t>
      </w:r>
    </w:p>
    <w:p w:rsidR="00804624" w:rsidRPr="00253028" w:rsidRDefault="001422EF" w:rsidP="00253028">
      <w:pPr>
        <w:pStyle w:val="ListParagraph"/>
        <w:numPr>
          <w:ilvl w:val="0"/>
          <w:numId w:val="35"/>
        </w:numPr>
        <w:spacing w:line="360" w:lineRule="auto"/>
      </w:pPr>
      <w:r w:rsidRPr="001422EF">
        <w:rPr>
          <w:lang w:val="en-US"/>
        </w:rPr>
        <w:t xml:space="preserve"> C has its own built-in library. We can also add our own function to extend library.</w:t>
      </w:r>
    </w:p>
    <w:p w:rsidR="00FE0931" w:rsidRPr="00253028" w:rsidRDefault="00FE0931" w:rsidP="00253028">
      <w:pPr>
        <w:pStyle w:val="ListParagraph"/>
        <w:tabs>
          <w:tab w:val="left" w:pos="720"/>
        </w:tabs>
        <w:suppressAutoHyphens/>
        <w:spacing w:line="360" w:lineRule="auto"/>
        <w:contextualSpacing w:val="0"/>
        <w:jc w:val="both"/>
      </w:pPr>
    </w:p>
    <w:p w:rsidR="00F025A9" w:rsidRPr="00804624" w:rsidRDefault="00F025A9" w:rsidP="00F025A9">
      <w:pPr>
        <w:pStyle w:val="ListParagraph"/>
        <w:numPr>
          <w:ilvl w:val="0"/>
          <w:numId w:val="11"/>
        </w:numPr>
        <w:tabs>
          <w:tab w:val="left" w:pos="720"/>
        </w:tabs>
        <w:suppressAutoHyphens/>
        <w:spacing w:line="360" w:lineRule="auto"/>
        <w:contextualSpacing w:val="0"/>
        <w:jc w:val="both"/>
      </w:pPr>
      <w:r w:rsidRPr="006A7ABA">
        <w:rPr>
          <w:rFonts w:cs="Times New Roman"/>
        </w:rPr>
        <w:t>A</w:t>
      </w:r>
      <w:r w:rsidR="00804624">
        <w:rPr>
          <w:rFonts w:cs="Times New Roman"/>
        </w:rPr>
        <w:t>lgorithm</w:t>
      </w:r>
      <w:r w:rsidR="00FE0931">
        <w:rPr>
          <w:rFonts w:cs="Times New Roman"/>
        </w:rPr>
        <w:t>s</w:t>
      </w:r>
    </w:p>
    <w:p w:rsidR="00804624" w:rsidRDefault="00987193" w:rsidP="00804624">
      <w:pPr>
        <w:pStyle w:val="ListParagraph"/>
        <w:tabs>
          <w:tab w:val="left" w:pos="720"/>
        </w:tabs>
        <w:suppressAutoHyphens/>
        <w:spacing w:line="360" w:lineRule="auto"/>
        <w:contextualSpacing w:val="0"/>
        <w:jc w:val="both"/>
        <w:rPr>
          <w:rFonts w:cs="Times New Roman"/>
        </w:rPr>
      </w:pPr>
      <w:r>
        <w:t xml:space="preserve">3.1 </w:t>
      </w:r>
      <w:r w:rsidR="00FB7927">
        <w:rPr>
          <w:rFonts w:cs="Times New Roman"/>
        </w:rPr>
        <w:t>A</w:t>
      </w:r>
      <w:r w:rsidRPr="00804624">
        <w:rPr>
          <w:rFonts w:cs="Times New Roman"/>
        </w:rPr>
        <w:t xml:space="preserve"> program to input two integer numbers and display the sum of even numbers between these two input numbers.</w:t>
      </w:r>
    </w:p>
    <w:p w:rsidR="00987193" w:rsidRDefault="00C76B11" w:rsidP="00987193">
      <w:pPr>
        <w:pStyle w:val="code"/>
      </w:pPr>
      <w:r>
        <w:tab/>
      </w:r>
      <w:r w:rsidR="00987193">
        <w:t>Step 1: start</w:t>
      </w:r>
    </w:p>
    <w:p w:rsidR="00987193" w:rsidRDefault="00C76B11" w:rsidP="00987193">
      <w:pPr>
        <w:pStyle w:val="code"/>
      </w:pPr>
      <w:r>
        <w:tab/>
      </w:r>
      <w:r w:rsidR="00987193">
        <w:t xml:space="preserve">Step 2: </w:t>
      </w:r>
      <w:r w:rsidR="00291364">
        <w:t>input two numbers a, b</w:t>
      </w:r>
    </w:p>
    <w:p w:rsidR="00C76B11" w:rsidRDefault="00C76B11" w:rsidP="00987193">
      <w:pPr>
        <w:pStyle w:val="code"/>
      </w:pPr>
      <w:r>
        <w:tab/>
        <w:t xml:space="preserve">Step 3: </w:t>
      </w:r>
      <w:r>
        <w:t>assign</w:t>
      </w:r>
      <w:r>
        <w:t xml:space="preserve"> sum = 0</w:t>
      </w:r>
    </w:p>
    <w:p w:rsidR="00987193" w:rsidRDefault="00C76B11" w:rsidP="00987193">
      <w:pPr>
        <w:pStyle w:val="code"/>
      </w:pPr>
      <w:r>
        <w:tab/>
        <w:t>Step 4</w:t>
      </w:r>
      <w:r w:rsidR="00987193">
        <w:t>:</w:t>
      </w:r>
      <w:r w:rsidR="00291364">
        <w:t xml:space="preserve"> if a</w:t>
      </w:r>
      <w:r w:rsidR="00FB7927">
        <w:t xml:space="preserve"> </w:t>
      </w:r>
      <w:r w:rsidR="00291364">
        <w:t>&gt;</w:t>
      </w:r>
      <w:r w:rsidR="00FB7927">
        <w:t xml:space="preserve"> </w:t>
      </w:r>
      <w:r w:rsidR="00291364">
        <w:t>b</w:t>
      </w:r>
    </w:p>
    <w:p w:rsidR="00291364" w:rsidRDefault="00C76B11" w:rsidP="00987193">
      <w:pPr>
        <w:pStyle w:val="code"/>
      </w:pPr>
      <w:r>
        <w:tab/>
      </w:r>
      <w:r>
        <w:tab/>
        <w:t>4</w:t>
      </w:r>
      <w:r w:rsidR="00291364">
        <w:t xml:space="preserve">.1 </w:t>
      </w:r>
      <w:r>
        <w:t>assign</w:t>
      </w:r>
      <w:r>
        <w:t xml:space="preserve"> </w:t>
      </w:r>
      <w:r w:rsidR="00291364">
        <w:t>op1=b</w:t>
      </w:r>
    </w:p>
    <w:p w:rsidR="00291364" w:rsidRDefault="00C76B11" w:rsidP="00987193">
      <w:pPr>
        <w:pStyle w:val="code"/>
      </w:pPr>
      <w:r>
        <w:tab/>
      </w:r>
      <w:r>
        <w:tab/>
        <w:t>4</w:t>
      </w:r>
      <w:r w:rsidR="00291364">
        <w:t xml:space="preserve">.2 </w:t>
      </w:r>
      <w:r>
        <w:t>assign</w:t>
      </w:r>
      <w:r>
        <w:t xml:space="preserve"> </w:t>
      </w:r>
      <w:r w:rsidR="00291364">
        <w:t>op2=a</w:t>
      </w:r>
    </w:p>
    <w:p w:rsidR="00291364" w:rsidRDefault="00C76B11" w:rsidP="00291364">
      <w:pPr>
        <w:pStyle w:val="code"/>
      </w:pPr>
      <w:r>
        <w:lastRenderedPageBreak/>
        <w:tab/>
        <w:t>Step 5</w:t>
      </w:r>
      <w:r w:rsidR="00291364">
        <w:t>:</w:t>
      </w:r>
      <w:r w:rsidR="00291364" w:rsidRPr="00291364">
        <w:t xml:space="preserve"> </w:t>
      </w:r>
      <w:r w:rsidR="00291364">
        <w:t xml:space="preserve">if </w:t>
      </w:r>
      <w:r w:rsidR="00291364">
        <w:t>b</w:t>
      </w:r>
      <w:r w:rsidR="00FB7927">
        <w:t xml:space="preserve"> </w:t>
      </w:r>
      <w:r w:rsidR="00291364">
        <w:t>&gt;</w:t>
      </w:r>
      <w:r w:rsidR="00FB7927">
        <w:t xml:space="preserve"> </w:t>
      </w:r>
      <w:r w:rsidR="00291364">
        <w:t>a</w:t>
      </w:r>
    </w:p>
    <w:p w:rsidR="00291364" w:rsidRDefault="00C76B11" w:rsidP="00291364">
      <w:pPr>
        <w:pStyle w:val="code"/>
      </w:pPr>
      <w:r>
        <w:tab/>
      </w:r>
      <w:r>
        <w:tab/>
        <w:t>5</w:t>
      </w:r>
      <w:r w:rsidR="00291364">
        <w:t xml:space="preserve">.1 </w:t>
      </w:r>
      <w:r>
        <w:t>assign</w:t>
      </w:r>
      <w:r>
        <w:t xml:space="preserve"> </w:t>
      </w:r>
      <w:r w:rsidR="00291364">
        <w:t>op1=a</w:t>
      </w:r>
    </w:p>
    <w:p w:rsidR="00291364" w:rsidRDefault="00C76B11" w:rsidP="00291364">
      <w:pPr>
        <w:pStyle w:val="code"/>
      </w:pPr>
      <w:r>
        <w:tab/>
      </w:r>
      <w:r>
        <w:tab/>
        <w:t>5</w:t>
      </w:r>
      <w:r w:rsidR="00291364">
        <w:t xml:space="preserve">.2 </w:t>
      </w:r>
      <w:r>
        <w:t>assign</w:t>
      </w:r>
      <w:r>
        <w:t xml:space="preserve"> </w:t>
      </w:r>
      <w:r w:rsidR="00291364">
        <w:t>op2=b</w:t>
      </w:r>
    </w:p>
    <w:p w:rsidR="00291364" w:rsidRDefault="00C76B11" w:rsidP="00291364">
      <w:pPr>
        <w:pStyle w:val="code"/>
      </w:pPr>
      <w:r>
        <w:tab/>
        <w:t>Step 6</w:t>
      </w:r>
      <w:r w:rsidR="00291364">
        <w:t>:</w:t>
      </w:r>
      <w:r w:rsidR="00291364">
        <w:t xml:space="preserve"> for ( i=op1 ; i&lt;=op2; i++ )</w:t>
      </w:r>
    </w:p>
    <w:p w:rsidR="00291364" w:rsidRDefault="00C76B11" w:rsidP="00291364">
      <w:pPr>
        <w:pStyle w:val="code"/>
      </w:pPr>
      <w:r>
        <w:tab/>
      </w:r>
      <w:r>
        <w:tab/>
        <w:t>6</w:t>
      </w:r>
      <w:r w:rsidR="00291364">
        <w:t>.1 if i%2 == 0</w:t>
      </w:r>
    </w:p>
    <w:p w:rsidR="00291364" w:rsidRDefault="00291364" w:rsidP="00291364">
      <w:pPr>
        <w:pStyle w:val="code"/>
      </w:pPr>
      <w:r>
        <w:tab/>
      </w:r>
      <w:r w:rsidR="00C76B11">
        <w:tab/>
      </w:r>
      <w:r w:rsidR="00C76B11">
        <w:tab/>
        <w:t>6</w:t>
      </w:r>
      <w:r>
        <w:t xml:space="preserve">.1.1 </w:t>
      </w:r>
      <w:r w:rsidR="00C56765">
        <w:t>assign</w:t>
      </w:r>
      <w:r w:rsidR="00C56765">
        <w:t xml:space="preserve"> </w:t>
      </w:r>
      <w:r>
        <w:t>sum</w:t>
      </w:r>
      <w:r w:rsidR="00C56765">
        <w:t xml:space="preserve"> = sum + i</w:t>
      </w:r>
      <w:r>
        <w:t xml:space="preserve"> </w:t>
      </w:r>
    </w:p>
    <w:p w:rsidR="00291364" w:rsidRDefault="00C76B11" w:rsidP="00291364">
      <w:pPr>
        <w:pStyle w:val="code"/>
      </w:pPr>
      <w:r>
        <w:tab/>
        <w:t>Step 7</w:t>
      </w:r>
      <w:r w:rsidR="00291364">
        <w:t>:</w:t>
      </w:r>
      <w:r w:rsidR="00291364">
        <w:t xml:space="preserve"> print sum</w:t>
      </w:r>
    </w:p>
    <w:p w:rsidR="00FB7927" w:rsidRDefault="00C76B11" w:rsidP="00291364">
      <w:pPr>
        <w:pStyle w:val="code"/>
      </w:pPr>
      <w:r>
        <w:tab/>
      </w:r>
      <w:r w:rsidR="00FB7927">
        <w:t>St</w:t>
      </w:r>
      <w:r>
        <w:t>ep 8</w:t>
      </w:r>
      <w:r w:rsidR="00FB7927">
        <w:t>: stop</w:t>
      </w:r>
    </w:p>
    <w:p w:rsidR="00FE0931" w:rsidRDefault="00FE0931" w:rsidP="00291364">
      <w:pPr>
        <w:pStyle w:val="code"/>
      </w:pPr>
    </w:p>
    <w:p w:rsidR="00FB7927" w:rsidRDefault="00FB7927" w:rsidP="00FB7927">
      <w:pPr>
        <w:pStyle w:val="ListParagraph"/>
        <w:numPr>
          <w:ilvl w:val="1"/>
          <w:numId w:val="34"/>
        </w:numPr>
        <w:tabs>
          <w:tab w:val="left" w:pos="720"/>
        </w:tabs>
        <w:suppressAutoHyphens/>
        <w:spacing w:after="0" w:line="360" w:lineRule="auto"/>
        <w:jc w:val="both"/>
        <w:rPr>
          <w:rFonts w:cs="Times New Roman"/>
        </w:rPr>
      </w:pPr>
      <w:r>
        <w:rPr>
          <w:rFonts w:cs="Times New Roman"/>
        </w:rPr>
        <w:t>A</w:t>
      </w:r>
      <w:r w:rsidRPr="00FB7927">
        <w:rPr>
          <w:rFonts w:cs="Times New Roman"/>
        </w:rPr>
        <w:t xml:space="preserve"> program to find GCD (greatest common divisor or HCF) and LCM (least common multiple) of two numbers.</w:t>
      </w:r>
    </w:p>
    <w:p w:rsidR="0028125C" w:rsidRDefault="00C76B11" w:rsidP="0028125C">
      <w:pPr>
        <w:pStyle w:val="code"/>
      </w:pPr>
      <w:r>
        <w:tab/>
      </w:r>
      <w:r w:rsidR="0028125C">
        <w:t>Step 1: Start</w:t>
      </w:r>
    </w:p>
    <w:p w:rsidR="0028125C" w:rsidRDefault="00C76B11" w:rsidP="0028125C">
      <w:pPr>
        <w:pStyle w:val="code"/>
      </w:pPr>
      <w:r>
        <w:tab/>
      </w:r>
      <w:r w:rsidR="0028125C">
        <w:t>Step 2:</w:t>
      </w:r>
      <w:r w:rsidR="00C443CD">
        <w:t xml:space="preserve"> define function for GCD</w:t>
      </w:r>
    </w:p>
    <w:p w:rsidR="00C443CD" w:rsidRDefault="00C443CD" w:rsidP="0028125C">
      <w:pPr>
        <w:pStyle w:val="code"/>
      </w:pPr>
      <w:r>
        <w:tab/>
      </w:r>
      <w:r w:rsidR="00C76B11">
        <w:tab/>
      </w:r>
      <w:r>
        <w:t>2.1 if a == 0</w:t>
      </w:r>
    </w:p>
    <w:p w:rsidR="00C443CD" w:rsidRDefault="00C443CD" w:rsidP="00C443CD">
      <w:pPr>
        <w:pStyle w:val="code"/>
      </w:pPr>
      <w:r>
        <w:tab/>
      </w:r>
      <w:r>
        <w:tab/>
      </w:r>
      <w:r w:rsidR="00C76B11">
        <w:tab/>
      </w:r>
      <w:r>
        <w:t>2.1.1 return b</w:t>
      </w:r>
    </w:p>
    <w:p w:rsidR="00C443CD" w:rsidRDefault="00C76B11" w:rsidP="00C443CD">
      <w:pPr>
        <w:pStyle w:val="code"/>
      </w:pPr>
      <w:r>
        <w:tab/>
      </w:r>
      <w:r>
        <w:tab/>
      </w:r>
      <w:r w:rsidR="00C443CD">
        <w:t>2.2 return gcd( b%a, a) // using recursion</w:t>
      </w:r>
    </w:p>
    <w:p w:rsidR="0028125C" w:rsidRDefault="00C76B11" w:rsidP="0028125C">
      <w:pPr>
        <w:pStyle w:val="code"/>
      </w:pPr>
      <w:r>
        <w:tab/>
      </w:r>
      <w:r w:rsidR="0028125C">
        <w:t>Step 3</w:t>
      </w:r>
      <w:r w:rsidR="0028125C">
        <w:t>:</w:t>
      </w:r>
      <w:r w:rsidR="00C443CD">
        <w:t xml:space="preserve"> define function for lcm</w:t>
      </w:r>
    </w:p>
    <w:p w:rsidR="00C443CD" w:rsidRDefault="00C443CD" w:rsidP="0028125C">
      <w:pPr>
        <w:pStyle w:val="code"/>
      </w:pPr>
      <w:r>
        <w:tab/>
      </w:r>
      <w:r w:rsidR="00C76B11">
        <w:tab/>
      </w:r>
      <w:r>
        <w:t xml:space="preserve">3.1 return (a%b)/ gcd(a,b) </w:t>
      </w:r>
    </w:p>
    <w:p w:rsidR="0028125C" w:rsidRDefault="00C76B11" w:rsidP="0028125C">
      <w:pPr>
        <w:pStyle w:val="code"/>
      </w:pPr>
      <w:r>
        <w:tab/>
      </w:r>
      <w:r w:rsidR="0028125C">
        <w:t>Step 4</w:t>
      </w:r>
      <w:r w:rsidR="0028125C">
        <w:t>:</w:t>
      </w:r>
      <w:r w:rsidR="00C443CD">
        <w:t xml:space="preserve"> input two numbers a, b</w:t>
      </w:r>
    </w:p>
    <w:p w:rsidR="0028125C" w:rsidRDefault="00C76B11" w:rsidP="0028125C">
      <w:pPr>
        <w:pStyle w:val="code"/>
      </w:pPr>
      <w:r>
        <w:tab/>
      </w:r>
      <w:r w:rsidR="0028125C">
        <w:t>Step 5</w:t>
      </w:r>
      <w:r w:rsidR="0028125C">
        <w:t>:</w:t>
      </w:r>
      <w:r w:rsidR="00C443CD">
        <w:t xml:space="preserve"> call function gcd(a,b)</w:t>
      </w:r>
    </w:p>
    <w:p w:rsidR="00C443CD" w:rsidRDefault="00C76B11" w:rsidP="0028125C">
      <w:pPr>
        <w:pStyle w:val="code"/>
      </w:pPr>
      <w:r>
        <w:tab/>
      </w:r>
      <w:r w:rsidR="00C443CD">
        <w:t>Step 6: call function lcm</w:t>
      </w:r>
      <w:r w:rsidR="00C443CD">
        <w:t>(a,b)</w:t>
      </w:r>
    </w:p>
    <w:p w:rsidR="00C443CD" w:rsidRDefault="00C76B11" w:rsidP="0028125C">
      <w:pPr>
        <w:pStyle w:val="code"/>
      </w:pPr>
      <w:r>
        <w:tab/>
      </w:r>
      <w:r w:rsidR="00C443CD">
        <w:t>Step 7: print result</w:t>
      </w:r>
    </w:p>
    <w:p w:rsidR="0028125C" w:rsidRDefault="00C76B11" w:rsidP="00FE0931">
      <w:pPr>
        <w:pStyle w:val="code"/>
      </w:pPr>
      <w:r>
        <w:tab/>
      </w:r>
      <w:r w:rsidR="00C443CD">
        <w:t>Step 8: stop</w:t>
      </w:r>
    </w:p>
    <w:p w:rsidR="00FE0931" w:rsidRDefault="00FE0931" w:rsidP="00FE0931">
      <w:pPr>
        <w:pStyle w:val="code"/>
      </w:pPr>
    </w:p>
    <w:p w:rsidR="00FE0931" w:rsidRDefault="00FE0931" w:rsidP="00FE0931">
      <w:pPr>
        <w:pStyle w:val="code"/>
      </w:pPr>
    </w:p>
    <w:p w:rsidR="00FE0931" w:rsidRDefault="00FE0931" w:rsidP="00FE0931">
      <w:pPr>
        <w:pStyle w:val="code"/>
      </w:pPr>
    </w:p>
    <w:p w:rsidR="00FE0931" w:rsidRDefault="00FE0931" w:rsidP="00FE0931">
      <w:pPr>
        <w:pStyle w:val="code"/>
      </w:pPr>
    </w:p>
    <w:p w:rsidR="00C443CD" w:rsidRPr="00FE0931" w:rsidRDefault="00C443CD" w:rsidP="00FE0931">
      <w:pPr>
        <w:pStyle w:val="ListParagraph"/>
        <w:numPr>
          <w:ilvl w:val="1"/>
          <w:numId w:val="34"/>
        </w:numPr>
        <w:tabs>
          <w:tab w:val="left" w:pos="720"/>
        </w:tabs>
        <w:suppressAutoHyphens/>
        <w:spacing w:after="0" w:line="360" w:lineRule="auto"/>
        <w:jc w:val="both"/>
        <w:rPr>
          <w:rFonts w:cs="Times New Roman"/>
        </w:rPr>
      </w:pPr>
      <w:r w:rsidRPr="00C443CD">
        <w:rPr>
          <w:rFonts w:cs="Times New Roman"/>
        </w:rPr>
        <w:lastRenderedPageBreak/>
        <w:t>A</w:t>
      </w:r>
      <w:r w:rsidRPr="00C443CD">
        <w:rPr>
          <w:rFonts w:cs="Times New Roman"/>
        </w:rPr>
        <w:t xml:space="preserve"> program to display Fib</w:t>
      </w:r>
      <w:r w:rsidR="00FE0931">
        <w:rPr>
          <w:rFonts w:cs="Times New Roman"/>
        </w:rPr>
        <w:t>onacci series up to given limit</w:t>
      </w:r>
    </w:p>
    <w:p w:rsidR="00C76B11" w:rsidRDefault="00C76B11" w:rsidP="00C76B11">
      <w:pPr>
        <w:pStyle w:val="code"/>
      </w:pPr>
      <w:r>
        <w:tab/>
      </w:r>
      <w:r>
        <w:t>Step 1: Start</w:t>
      </w:r>
    </w:p>
    <w:p w:rsidR="00C76B11" w:rsidRDefault="00C76B11" w:rsidP="00C76B11">
      <w:pPr>
        <w:pStyle w:val="code"/>
      </w:pPr>
      <w:r>
        <w:tab/>
        <w:t>Step 2: input limit</w:t>
      </w:r>
    </w:p>
    <w:p w:rsidR="00C76B11" w:rsidRDefault="00C76B11" w:rsidP="00C76B11">
      <w:pPr>
        <w:pStyle w:val="code"/>
      </w:pPr>
      <w:r>
        <w:tab/>
        <w:t>Step 3: print 0 , 1</w:t>
      </w:r>
    </w:p>
    <w:p w:rsidR="00C76B11" w:rsidRDefault="00C76B11" w:rsidP="00C76B11">
      <w:pPr>
        <w:pStyle w:val="code"/>
      </w:pPr>
      <w:r>
        <w:tab/>
        <w:t>Step 4: assign c = a + b</w:t>
      </w:r>
    </w:p>
    <w:p w:rsidR="00C76B11" w:rsidRDefault="00C76B11" w:rsidP="00C76B11">
      <w:pPr>
        <w:pStyle w:val="code"/>
      </w:pPr>
      <w:r>
        <w:tab/>
        <w:t xml:space="preserve">Step 5: while c &lt;= n </w:t>
      </w:r>
    </w:p>
    <w:p w:rsidR="00C76B11" w:rsidRDefault="00C76B11" w:rsidP="00C76B11">
      <w:pPr>
        <w:pStyle w:val="code"/>
      </w:pPr>
      <w:r>
        <w:tab/>
      </w:r>
      <w:r>
        <w:tab/>
        <w:t>5.1 print c</w:t>
      </w:r>
    </w:p>
    <w:p w:rsidR="00C76B11" w:rsidRDefault="00C76B11" w:rsidP="00C76B11">
      <w:pPr>
        <w:pStyle w:val="code"/>
      </w:pPr>
      <w:r>
        <w:tab/>
      </w:r>
      <w:r>
        <w:tab/>
        <w:t>5.2 assign a = b</w:t>
      </w:r>
    </w:p>
    <w:p w:rsidR="00C76B11" w:rsidRDefault="00C76B11" w:rsidP="00C76B11">
      <w:pPr>
        <w:pStyle w:val="code"/>
      </w:pPr>
      <w:r>
        <w:tab/>
      </w:r>
      <w:r>
        <w:tab/>
        <w:t>5.3 assign b = c</w:t>
      </w:r>
    </w:p>
    <w:p w:rsidR="00C76B11" w:rsidRDefault="00C76B11" w:rsidP="00C76B11">
      <w:pPr>
        <w:pStyle w:val="code"/>
      </w:pPr>
      <w:r>
        <w:tab/>
      </w:r>
      <w:r>
        <w:tab/>
        <w:t>5.4 assign c = a + b</w:t>
      </w:r>
    </w:p>
    <w:p w:rsidR="007C0ABE" w:rsidRDefault="00C76B11" w:rsidP="000D46C4">
      <w:pPr>
        <w:pStyle w:val="code"/>
      </w:pPr>
      <w:r>
        <w:tab/>
        <w:t>Step 6: Stop</w:t>
      </w:r>
    </w:p>
    <w:p w:rsidR="00FE0931" w:rsidRPr="00804624" w:rsidRDefault="00FE0931" w:rsidP="000D46C4">
      <w:pPr>
        <w:pStyle w:val="code"/>
      </w:pPr>
    </w:p>
    <w:p w:rsidR="00F025A9" w:rsidRDefault="00804624" w:rsidP="00F025A9">
      <w:pPr>
        <w:pStyle w:val="ListParagraph"/>
        <w:numPr>
          <w:ilvl w:val="0"/>
          <w:numId w:val="11"/>
        </w:numPr>
        <w:tabs>
          <w:tab w:val="left" w:pos="720"/>
        </w:tabs>
        <w:suppressAutoHyphens/>
        <w:spacing w:line="360" w:lineRule="auto"/>
        <w:contextualSpacing w:val="0"/>
        <w:jc w:val="both"/>
      </w:pPr>
      <w:r>
        <w:rPr>
          <w:rFonts w:cs="Times New Roman"/>
        </w:rPr>
        <w:t>Program</w:t>
      </w:r>
    </w:p>
    <w:p w:rsidR="000D46C4" w:rsidRDefault="00861670" w:rsidP="000D46C4">
      <w:pPr>
        <w:keepNext/>
        <w:spacing w:line="360" w:lineRule="auto"/>
        <w:jc w:val="center"/>
      </w:pPr>
      <w:r>
        <w:rPr>
          <w:noProof/>
          <w:lang w:val="en-US"/>
        </w:rPr>
        <w:drawing>
          <wp:inline distT="0" distB="0" distL="0" distR="0" wp14:anchorId="5E14F417" wp14:editId="64E4FBBB">
            <wp:extent cx="3806735" cy="414117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6231" cy="4151508"/>
                    </a:xfrm>
                    <a:prstGeom prst="rect">
                      <a:avLst/>
                    </a:prstGeom>
                  </pic:spPr>
                </pic:pic>
              </a:graphicData>
            </a:graphic>
          </wp:inline>
        </w:drawing>
      </w:r>
    </w:p>
    <w:p w:rsidR="007C0ABE" w:rsidRDefault="000D46C4" w:rsidP="000D46C4">
      <w:pPr>
        <w:pStyle w:val="Caption"/>
        <w:jc w:val="center"/>
      </w:pPr>
      <w:r>
        <w:t xml:space="preserve">Figure </w:t>
      </w:r>
      <w:r>
        <w:fldChar w:fldCharType="begin"/>
      </w:r>
      <w:r>
        <w:instrText xml:space="preserve"> SEQ Figure \* ARABIC </w:instrText>
      </w:r>
      <w:r>
        <w:fldChar w:fldCharType="separate"/>
      </w:r>
      <w:r w:rsidR="00EC68E8">
        <w:rPr>
          <w:noProof/>
        </w:rPr>
        <w:t>1</w:t>
      </w:r>
      <w:r>
        <w:fldChar w:fldCharType="end"/>
      </w:r>
      <w:r>
        <w:t xml:space="preserve"> program to print </w:t>
      </w:r>
      <w:r w:rsidRPr="00E55C86">
        <w:t>the sum o</w:t>
      </w:r>
      <w:r>
        <w:t xml:space="preserve">f even numbers between two </w:t>
      </w:r>
      <w:r w:rsidRPr="00E55C86">
        <w:t>input numbers.</w:t>
      </w:r>
    </w:p>
    <w:p w:rsidR="000D46C4" w:rsidRDefault="00861670" w:rsidP="000D46C4">
      <w:pPr>
        <w:keepNext/>
        <w:spacing w:line="360" w:lineRule="auto"/>
        <w:jc w:val="center"/>
      </w:pPr>
      <w:r>
        <w:rPr>
          <w:noProof/>
          <w:lang w:val="en-US"/>
        </w:rPr>
        <w:lastRenderedPageBreak/>
        <w:drawing>
          <wp:inline distT="0" distB="0" distL="0" distR="0" wp14:anchorId="0EEE086B" wp14:editId="5CC5B37B">
            <wp:extent cx="4781612" cy="413238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2173" cy="4141512"/>
                    </a:xfrm>
                    <a:prstGeom prst="rect">
                      <a:avLst/>
                    </a:prstGeom>
                  </pic:spPr>
                </pic:pic>
              </a:graphicData>
            </a:graphic>
          </wp:inline>
        </w:drawing>
      </w:r>
    </w:p>
    <w:p w:rsidR="00861670" w:rsidRDefault="000D46C4" w:rsidP="000D46C4">
      <w:pPr>
        <w:pStyle w:val="Caption"/>
        <w:jc w:val="center"/>
      </w:pPr>
      <w:r>
        <w:t xml:space="preserve">Figure </w:t>
      </w:r>
      <w:r>
        <w:fldChar w:fldCharType="begin"/>
      </w:r>
      <w:r>
        <w:instrText xml:space="preserve"> SEQ Figure \* ARABIC </w:instrText>
      </w:r>
      <w:r>
        <w:fldChar w:fldCharType="separate"/>
      </w:r>
      <w:r w:rsidR="00EC68E8">
        <w:rPr>
          <w:noProof/>
        </w:rPr>
        <w:t>2</w:t>
      </w:r>
      <w:r>
        <w:fldChar w:fldCharType="end"/>
      </w:r>
      <w:r>
        <w:t xml:space="preserve"> program to print GCD and LCM </w:t>
      </w:r>
      <w:r w:rsidRPr="00ED2C63">
        <w:t>of two numbers.</w:t>
      </w:r>
    </w:p>
    <w:p w:rsidR="00FE0931" w:rsidRDefault="00FE0931" w:rsidP="00FE0931"/>
    <w:p w:rsidR="00FE0931" w:rsidRPr="00FE0931" w:rsidRDefault="00FE0931" w:rsidP="00FE0931"/>
    <w:p w:rsidR="000D46C4" w:rsidRDefault="00291364" w:rsidP="000D46C4">
      <w:pPr>
        <w:keepNext/>
        <w:spacing w:line="360" w:lineRule="auto"/>
        <w:jc w:val="center"/>
      </w:pPr>
      <w:r>
        <w:rPr>
          <w:noProof/>
          <w:lang w:val="en-US"/>
        </w:rPr>
        <w:drawing>
          <wp:inline distT="0" distB="0" distL="0" distR="0" wp14:anchorId="0E10471E" wp14:editId="2184F5F5">
            <wp:extent cx="4791808" cy="3212690"/>
            <wp:effectExtent l="0" t="0" r="889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9329" cy="3224437"/>
                    </a:xfrm>
                    <a:prstGeom prst="rect">
                      <a:avLst/>
                    </a:prstGeom>
                  </pic:spPr>
                </pic:pic>
              </a:graphicData>
            </a:graphic>
          </wp:inline>
        </w:drawing>
      </w:r>
    </w:p>
    <w:p w:rsidR="00291364" w:rsidRPr="006A7ABA" w:rsidRDefault="000D46C4" w:rsidP="000D46C4">
      <w:pPr>
        <w:pStyle w:val="Caption"/>
        <w:jc w:val="center"/>
      </w:pPr>
      <w:r>
        <w:t xml:space="preserve">Figure </w:t>
      </w:r>
      <w:r>
        <w:fldChar w:fldCharType="begin"/>
      </w:r>
      <w:r>
        <w:instrText xml:space="preserve"> SEQ Figure \* ARABIC </w:instrText>
      </w:r>
      <w:r>
        <w:fldChar w:fldCharType="separate"/>
      </w:r>
      <w:r w:rsidR="00EC68E8">
        <w:rPr>
          <w:noProof/>
        </w:rPr>
        <w:t>3</w:t>
      </w:r>
      <w:r>
        <w:fldChar w:fldCharType="end"/>
      </w:r>
      <w:r w:rsidRPr="00543981">
        <w:t xml:space="preserve"> program to display Fibonacci series up to given limit.</w:t>
      </w:r>
    </w:p>
    <w:p w:rsidR="00F025A9" w:rsidRPr="000D46C4" w:rsidRDefault="00F025A9" w:rsidP="00F025A9">
      <w:pPr>
        <w:pStyle w:val="ListParagraph"/>
        <w:numPr>
          <w:ilvl w:val="0"/>
          <w:numId w:val="11"/>
        </w:numPr>
        <w:tabs>
          <w:tab w:val="left" w:pos="720"/>
        </w:tabs>
        <w:suppressAutoHyphens/>
        <w:spacing w:line="360" w:lineRule="auto"/>
        <w:contextualSpacing w:val="0"/>
        <w:jc w:val="both"/>
      </w:pPr>
      <w:r w:rsidRPr="006A7ABA">
        <w:rPr>
          <w:rFonts w:cs="Times New Roman"/>
        </w:rPr>
        <w:lastRenderedPageBreak/>
        <w:t>Presentation of Results</w:t>
      </w:r>
    </w:p>
    <w:p w:rsidR="000D46C4" w:rsidRPr="006A7ABA" w:rsidRDefault="000D46C4" w:rsidP="000D46C4">
      <w:pPr>
        <w:pStyle w:val="ListParagraph"/>
        <w:tabs>
          <w:tab w:val="left" w:pos="720"/>
        </w:tabs>
        <w:suppressAutoHyphens/>
        <w:spacing w:line="360" w:lineRule="auto"/>
        <w:contextualSpacing w:val="0"/>
        <w:jc w:val="both"/>
      </w:pPr>
    </w:p>
    <w:p w:rsidR="00F025A9" w:rsidRDefault="000D46C4" w:rsidP="00F025A9">
      <w:pPr>
        <w:spacing w:line="360" w:lineRule="auto"/>
        <w:jc w:val="both"/>
      </w:pPr>
      <w:r>
        <w:rPr>
          <w:noProof/>
        </w:rPr>
        <mc:AlternateContent>
          <mc:Choice Requires="wps">
            <w:drawing>
              <wp:anchor distT="0" distB="0" distL="114300" distR="114300" simplePos="0" relativeHeight="251661312" behindDoc="1" locked="0" layoutInCell="1" allowOverlap="1" wp14:anchorId="19A7050F" wp14:editId="3779DAB4">
                <wp:simplePos x="0" y="0"/>
                <wp:positionH relativeFrom="column">
                  <wp:posOffset>1488307</wp:posOffset>
                </wp:positionH>
                <wp:positionV relativeFrom="paragraph">
                  <wp:posOffset>1435233</wp:posOffset>
                </wp:positionV>
                <wp:extent cx="3409950" cy="635"/>
                <wp:effectExtent l="0" t="0" r="0" b="0"/>
                <wp:wrapTight wrapText="bothSides">
                  <wp:wrapPolygon edited="0">
                    <wp:start x="0" y="0"/>
                    <wp:lineTo x="0" y="20282"/>
                    <wp:lineTo x="21479" y="20282"/>
                    <wp:lineTo x="21479"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409950" cy="635"/>
                        </a:xfrm>
                        <a:prstGeom prst="rect">
                          <a:avLst/>
                        </a:prstGeom>
                        <a:solidFill>
                          <a:prstClr val="white"/>
                        </a:solidFill>
                        <a:ln>
                          <a:noFill/>
                        </a:ln>
                      </wps:spPr>
                      <wps:txbx>
                        <w:txbxContent>
                          <w:p w:rsidR="000D46C4" w:rsidRPr="00494056" w:rsidRDefault="000D46C4" w:rsidP="000D46C4">
                            <w:pPr>
                              <w:pStyle w:val="Caption"/>
                              <w:jc w:val="center"/>
                              <w:rPr>
                                <w:noProof/>
                              </w:rPr>
                            </w:pPr>
                            <w:r>
                              <w:t xml:space="preserve">Figure </w:t>
                            </w:r>
                            <w:r>
                              <w:fldChar w:fldCharType="begin"/>
                            </w:r>
                            <w:r>
                              <w:instrText xml:space="preserve"> SEQ Figure \* ARABIC </w:instrText>
                            </w:r>
                            <w:r>
                              <w:fldChar w:fldCharType="separate"/>
                            </w:r>
                            <w:r w:rsidR="00EC68E8">
                              <w:rPr>
                                <w:noProof/>
                              </w:rPr>
                              <w:t>4</w:t>
                            </w:r>
                            <w:r>
                              <w:fldChar w:fldCharType="end"/>
                            </w:r>
                            <w:r>
                              <w:t xml:space="preserve"> outputs of </w:t>
                            </w:r>
                            <w:r w:rsidRPr="000D46C4">
                              <w:t>program</w:t>
                            </w:r>
                            <w:r>
                              <w:t xml:space="preserve"> to print</w:t>
                            </w:r>
                            <w:r>
                              <w:t xml:space="preserve"> </w:t>
                            </w:r>
                            <w:r w:rsidRPr="00E55C86">
                              <w:t>the sum o</w:t>
                            </w:r>
                            <w:r>
                              <w:t xml:space="preserve">f even numbers between two </w:t>
                            </w:r>
                            <w:r w:rsidRPr="00E55C86">
                              <w:t>input numbers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A7050F" id="_x0000_t202" coordsize="21600,21600" o:spt="202" path="m,l,21600r21600,l21600,xe">
                <v:stroke joinstyle="miter"/>
                <v:path gradientshapeok="t" o:connecttype="rect"/>
              </v:shapetype>
              <v:shape id="Text Box 9" o:spid="_x0000_s1026" type="#_x0000_t202" style="position:absolute;left:0;text-align:left;margin-left:117.2pt;margin-top:113pt;width:268.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" stroked="f">
                <v:textbox style="mso-fit-shape-to-text:t" inset="0,0,0,0">
                  <w:txbxContent>
                    <w:p w:rsidR="000D46C4" w:rsidRPr="00494056" w:rsidRDefault="000D46C4" w:rsidP="000D46C4">
                      <w:pPr>
                        <w:pStyle w:val="Caption"/>
                        <w:jc w:val="center"/>
                        <w:rPr>
                          <w:noProof/>
                        </w:rPr>
                      </w:pPr>
                      <w:r>
                        <w:t xml:space="preserve">Figure </w:t>
                      </w:r>
                      <w:r>
                        <w:fldChar w:fldCharType="begin"/>
                      </w:r>
                      <w:r>
                        <w:instrText xml:space="preserve"> SEQ Figure \* ARABIC </w:instrText>
                      </w:r>
                      <w:r>
                        <w:fldChar w:fldCharType="separate"/>
                      </w:r>
                      <w:r w:rsidR="00EC68E8">
                        <w:rPr>
                          <w:noProof/>
                        </w:rPr>
                        <w:t>4</w:t>
                      </w:r>
                      <w:r>
                        <w:fldChar w:fldCharType="end"/>
                      </w:r>
                      <w:r>
                        <w:t xml:space="preserve"> outputs of </w:t>
                      </w:r>
                      <w:r w:rsidRPr="000D46C4">
                        <w:t>program</w:t>
                      </w:r>
                      <w:r>
                        <w:t xml:space="preserve"> to print</w:t>
                      </w:r>
                      <w:r>
                        <w:t xml:space="preserve"> </w:t>
                      </w:r>
                      <w:r w:rsidRPr="00E55C86">
                        <w:t>the sum o</w:t>
                      </w:r>
                      <w:r>
                        <w:t xml:space="preserve">f even numbers between two </w:t>
                      </w:r>
                      <w:r w:rsidRPr="00E55C86">
                        <w:t>input numbers</w:t>
                      </w:r>
                    </w:p>
                  </w:txbxContent>
                </v:textbox>
                <w10:wrap type="tight"/>
              </v:shape>
            </w:pict>
          </mc:Fallback>
        </mc:AlternateContent>
      </w:r>
      <w:r>
        <w:rPr>
          <w:noProof/>
          <w:lang w:val="en-US"/>
        </w:rPr>
        <w:drawing>
          <wp:anchor distT="0" distB="0" distL="114300" distR="114300" simplePos="0" relativeHeight="251659264" behindDoc="0" locked="0" layoutInCell="1" allowOverlap="1" wp14:anchorId="35E78223" wp14:editId="0D785A5A">
            <wp:simplePos x="0" y="0"/>
            <wp:positionH relativeFrom="column">
              <wp:posOffset>3370314</wp:posOffset>
            </wp:positionH>
            <wp:positionV relativeFrom="paragraph">
              <wp:posOffset>0</wp:posOffset>
            </wp:positionV>
            <wp:extent cx="2981325" cy="13049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81325" cy="1304925"/>
                    </a:xfrm>
                    <a:prstGeom prst="rect">
                      <a:avLst/>
                    </a:prstGeom>
                  </pic:spPr>
                </pic:pic>
              </a:graphicData>
            </a:graphic>
          </wp:anchor>
        </w:drawing>
      </w:r>
      <w:r>
        <w:rPr>
          <w:noProof/>
          <w:lang w:val="en-US"/>
        </w:rPr>
        <w:drawing>
          <wp:anchor distT="0" distB="0" distL="114300" distR="114300" simplePos="0" relativeHeight="251658240" behindDoc="1" locked="0" layoutInCell="1" allowOverlap="1" wp14:anchorId="17716FEE" wp14:editId="75DFA8FE">
            <wp:simplePos x="0" y="0"/>
            <wp:positionH relativeFrom="column">
              <wp:posOffset>-265504</wp:posOffset>
            </wp:positionH>
            <wp:positionV relativeFrom="paragraph">
              <wp:posOffset>74</wp:posOffset>
            </wp:positionV>
            <wp:extent cx="3409950" cy="1304925"/>
            <wp:effectExtent l="0" t="0" r="0" b="9525"/>
            <wp:wrapTight wrapText="bothSides">
              <wp:wrapPolygon edited="0">
                <wp:start x="0" y="0"/>
                <wp:lineTo x="0" y="21442"/>
                <wp:lineTo x="21479" y="21442"/>
                <wp:lineTo x="2147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09950" cy="1304925"/>
                    </a:xfrm>
                    <a:prstGeom prst="rect">
                      <a:avLst/>
                    </a:prstGeom>
                  </pic:spPr>
                </pic:pic>
              </a:graphicData>
            </a:graphic>
          </wp:anchor>
        </w:drawing>
      </w:r>
    </w:p>
    <w:p w:rsidR="000D46C4" w:rsidRDefault="000D46C4" w:rsidP="00F025A9">
      <w:pPr>
        <w:spacing w:line="360" w:lineRule="auto"/>
        <w:jc w:val="both"/>
        <w:rPr>
          <w:noProof/>
          <w:lang w:val="en-US"/>
        </w:rPr>
      </w:pPr>
    </w:p>
    <w:p w:rsidR="007C0ABE" w:rsidRDefault="000D46C4" w:rsidP="00F025A9">
      <w:pPr>
        <w:spacing w:line="360" w:lineRule="auto"/>
        <w:jc w:val="both"/>
      </w:pPr>
      <w:r>
        <w:rPr>
          <w:noProof/>
          <w:lang w:val="en-US"/>
        </w:rPr>
        <w:drawing>
          <wp:anchor distT="0" distB="0" distL="114300" distR="114300" simplePos="0" relativeHeight="251663360" behindDoc="1" locked="0" layoutInCell="1" allowOverlap="1" wp14:anchorId="5569086B" wp14:editId="3974DA39">
            <wp:simplePos x="0" y="0"/>
            <wp:positionH relativeFrom="page">
              <wp:posOffset>4020111</wp:posOffset>
            </wp:positionH>
            <wp:positionV relativeFrom="paragraph">
              <wp:posOffset>251770</wp:posOffset>
            </wp:positionV>
            <wp:extent cx="3295650" cy="1619250"/>
            <wp:effectExtent l="0" t="0" r="0" b="0"/>
            <wp:wrapTight wrapText="bothSides">
              <wp:wrapPolygon edited="0">
                <wp:start x="0" y="0"/>
                <wp:lineTo x="0" y="21346"/>
                <wp:lineTo x="21475" y="21346"/>
                <wp:lineTo x="2147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10659"/>
                    <a:stretch/>
                  </pic:blipFill>
                  <pic:spPr bwMode="auto">
                    <a:xfrm>
                      <a:off x="0" y="0"/>
                      <a:ext cx="3295650" cy="1619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lang w:val="en-US"/>
        </w:rPr>
        <w:drawing>
          <wp:anchor distT="0" distB="0" distL="114300" distR="114300" simplePos="0" relativeHeight="251662336" behindDoc="1" locked="0" layoutInCell="1" allowOverlap="1" wp14:anchorId="12509248" wp14:editId="3808A168">
            <wp:simplePos x="0" y="0"/>
            <wp:positionH relativeFrom="margin">
              <wp:posOffset>-287655</wp:posOffset>
            </wp:positionH>
            <wp:positionV relativeFrom="paragraph">
              <wp:posOffset>207010</wp:posOffset>
            </wp:positionV>
            <wp:extent cx="3189605" cy="1616710"/>
            <wp:effectExtent l="0" t="0" r="0" b="2540"/>
            <wp:wrapTight wrapText="bothSides">
              <wp:wrapPolygon edited="0">
                <wp:start x="0" y="0"/>
                <wp:lineTo x="0" y="21379"/>
                <wp:lineTo x="21415" y="21379"/>
                <wp:lineTo x="2141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11610"/>
                    <a:stretch/>
                  </pic:blipFill>
                  <pic:spPr bwMode="auto">
                    <a:xfrm>
                      <a:off x="0" y="0"/>
                      <a:ext cx="3189605" cy="1616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61670" w:rsidRDefault="00BD643B" w:rsidP="00F025A9">
      <w:pPr>
        <w:spacing w:line="360" w:lineRule="auto"/>
        <w:jc w:val="both"/>
      </w:pPr>
      <w:r>
        <w:rPr>
          <w:noProof/>
        </w:rPr>
        <mc:AlternateContent>
          <mc:Choice Requires="wps">
            <w:drawing>
              <wp:anchor distT="0" distB="0" distL="114300" distR="114300" simplePos="0" relativeHeight="251665408" behindDoc="1" locked="0" layoutInCell="1" allowOverlap="1" wp14:anchorId="1C6265CD" wp14:editId="05E81C34">
                <wp:simplePos x="0" y="0"/>
                <wp:positionH relativeFrom="margin">
                  <wp:align>center</wp:align>
                </wp:positionH>
                <wp:positionV relativeFrom="paragraph">
                  <wp:posOffset>1661588</wp:posOffset>
                </wp:positionV>
                <wp:extent cx="3189605" cy="635"/>
                <wp:effectExtent l="0" t="0" r="0" b="0"/>
                <wp:wrapTight wrapText="bothSides">
                  <wp:wrapPolygon edited="0">
                    <wp:start x="0" y="0"/>
                    <wp:lineTo x="0" y="20057"/>
                    <wp:lineTo x="21415" y="20057"/>
                    <wp:lineTo x="21415"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189605" cy="635"/>
                        </a:xfrm>
                        <a:prstGeom prst="rect">
                          <a:avLst/>
                        </a:prstGeom>
                        <a:solidFill>
                          <a:prstClr val="white"/>
                        </a:solidFill>
                        <a:ln>
                          <a:noFill/>
                        </a:ln>
                      </wps:spPr>
                      <wps:txbx>
                        <w:txbxContent>
                          <w:p w:rsidR="00BD643B" w:rsidRPr="006C2362" w:rsidRDefault="00BD643B" w:rsidP="00BD643B">
                            <w:pPr>
                              <w:pStyle w:val="Caption"/>
                              <w:rPr>
                                <w:noProof/>
                              </w:rPr>
                            </w:pPr>
                            <w:r>
                              <w:t xml:space="preserve">Figure </w:t>
                            </w:r>
                            <w:r>
                              <w:fldChar w:fldCharType="begin"/>
                            </w:r>
                            <w:r>
                              <w:instrText xml:space="preserve"> SEQ Figure \* ARABIC </w:instrText>
                            </w:r>
                            <w:r>
                              <w:fldChar w:fldCharType="separate"/>
                            </w:r>
                            <w:r w:rsidR="00EC68E8">
                              <w:rPr>
                                <w:noProof/>
                              </w:rPr>
                              <w:t>5</w:t>
                            </w:r>
                            <w:r>
                              <w:fldChar w:fldCharType="end"/>
                            </w:r>
                            <w:r>
                              <w:t xml:space="preserve"> output of </w:t>
                            </w:r>
                            <w:r w:rsidRPr="001077D1">
                              <w:t>program to print GCD and LCM of two numbers.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6265CD" id="Text Box 10" o:spid="_x0000_s1027" type="#_x0000_t202" style="position:absolute;left:0;text-align:left;margin-left:0;margin-top:130.85pt;width:251.15pt;height:.05pt;z-index:-2516510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" stroked="f">
                <v:textbox style="mso-fit-shape-to-text:t" inset="0,0,0,0">
                  <w:txbxContent>
                    <w:p w:rsidR="00BD643B" w:rsidRPr="006C2362" w:rsidRDefault="00BD643B" w:rsidP="00BD643B">
                      <w:pPr>
                        <w:pStyle w:val="Caption"/>
                        <w:rPr>
                          <w:noProof/>
                        </w:rPr>
                      </w:pPr>
                      <w:r>
                        <w:t xml:space="preserve">Figure </w:t>
                      </w:r>
                      <w:r>
                        <w:fldChar w:fldCharType="begin"/>
                      </w:r>
                      <w:r>
                        <w:instrText xml:space="preserve"> SEQ Figure \* ARABIC </w:instrText>
                      </w:r>
                      <w:r>
                        <w:fldChar w:fldCharType="separate"/>
                      </w:r>
                      <w:r w:rsidR="00EC68E8">
                        <w:rPr>
                          <w:noProof/>
                        </w:rPr>
                        <w:t>5</w:t>
                      </w:r>
                      <w:r>
                        <w:fldChar w:fldCharType="end"/>
                      </w:r>
                      <w:r>
                        <w:t xml:space="preserve"> output of </w:t>
                      </w:r>
                      <w:r w:rsidRPr="001077D1">
                        <w:t>program to print GCD and LCM of two numbers.</w:t>
                      </w:r>
                    </w:p>
                  </w:txbxContent>
                </v:textbox>
                <w10:wrap type="tight" anchorx="margin"/>
              </v:shape>
            </w:pict>
          </mc:Fallback>
        </mc:AlternateContent>
      </w:r>
    </w:p>
    <w:p w:rsidR="00861670" w:rsidRDefault="00861670" w:rsidP="00F025A9">
      <w:pPr>
        <w:spacing w:line="360" w:lineRule="auto"/>
        <w:jc w:val="both"/>
      </w:pPr>
    </w:p>
    <w:p w:rsidR="00BD643B" w:rsidRDefault="00291364" w:rsidP="00BD643B">
      <w:pPr>
        <w:keepNext/>
        <w:spacing w:line="360" w:lineRule="auto"/>
        <w:jc w:val="center"/>
      </w:pPr>
      <w:r>
        <w:rPr>
          <w:noProof/>
          <w:lang w:val="en-US"/>
        </w:rPr>
        <w:drawing>
          <wp:inline distT="0" distB="0" distL="0" distR="0" wp14:anchorId="759ADDB9" wp14:editId="5138E81C">
            <wp:extent cx="4143375" cy="1600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375" cy="1600200"/>
                    </a:xfrm>
                    <a:prstGeom prst="rect">
                      <a:avLst/>
                    </a:prstGeom>
                  </pic:spPr>
                </pic:pic>
              </a:graphicData>
            </a:graphic>
          </wp:inline>
        </w:drawing>
      </w:r>
    </w:p>
    <w:p w:rsidR="00291364" w:rsidRDefault="00BD643B" w:rsidP="00BD643B">
      <w:pPr>
        <w:pStyle w:val="Caption"/>
        <w:jc w:val="center"/>
      </w:pPr>
      <w:r>
        <w:t xml:space="preserve">Figure </w:t>
      </w:r>
      <w:r>
        <w:fldChar w:fldCharType="begin"/>
      </w:r>
      <w:r>
        <w:instrText xml:space="preserve"> SEQ Figure \* ARABIC </w:instrText>
      </w:r>
      <w:r>
        <w:fldChar w:fldCharType="separate"/>
      </w:r>
      <w:r w:rsidR="00EC68E8">
        <w:rPr>
          <w:noProof/>
        </w:rPr>
        <w:t>6</w:t>
      </w:r>
      <w:r>
        <w:fldChar w:fldCharType="end"/>
      </w:r>
      <w:r>
        <w:t xml:space="preserve"> output of </w:t>
      </w:r>
      <w:r w:rsidRPr="001056AB">
        <w:t>program to display Fibonacci series up to given limit.</w:t>
      </w:r>
    </w:p>
    <w:p w:rsidR="00FE0931" w:rsidRDefault="00FE0931" w:rsidP="00FE0931"/>
    <w:p w:rsidR="00FE0931" w:rsidRDefault="00FE0931" w:rsidP="00FE0931"/>
    <w:p w:rsidR="00FE0931" w:rsidRDefault="00FE0931" w:rsidP="00FE0931"/>
    <w:p w:rsidR="00FE0931" w:rsidRDefault="00FE0931" w:rsidP="00FE0931"/>
    <w:p w:rsidR="00FE0931" w:rsidRPr="00FE0931" w:rsidRDefault="00FE0931" w:rsidP="00FE0931"/>
    <w:p w:rsidR="00F025A9" w:rsidRPr="00FE0931" w:rsidRDefault="00F025A9" w:rsidP="00F025A9">
      <w:pPr>
        <w:pStyle w:val="ListParagraph"/>
        <w:numPr>
          <w:ilvl w:val="0"/>
          <w:numId w:val="11"/>
        </w:numPr>
        <w:tabs>
          <w:tab w:val="left" w:pos="720"/>
        </w:tabs>
        <w:suppressAutoHyphens/>
        <w:spacing w:line="360" w:lineRule="auto"/>
        <w:contextualSpacing w:val="0"/>
        <w:jc w:val="both"/>
      </w:pPr>
      <w:r w:rsidRPr="006A7ABA">
        <w:rPr>
          <w:rFonts w:cs="Times New Roman"/>
        </w:rPr>
        <w:lastRenderedPageBreak/>
        <w:t xml:space="preserve">Conclusions </w:t>
      </w:r>
    </w:p>
    <w:p w:rsidR="00FE0931" w:rsidRPr="00BD643B" w:rsidRDefault="00FE0931" w:rsidP="00FE0931">
      <w:pPr>
        <w:pStyle w:val="ListParagraph"/>
        <w:tabs>
          <w:tab w:val="left" w:pos="720"/>
        </w:tabs>
        <w:suppressAutoHyphens/>
        <w:spacing w:line="360" w:lineRule="auto"/>
        <w:contextualSpacing w:val="0"/>
        <w:jc w:val="both"/>
      </w:pPr>
      <w:r>
        <w:rPr>
          <w:rFonts w:cs="Times New Roman"/>
        </w:rPr>
        <w:t>Hence we can see the programs are compiled successfully without any error.</w:t>
      </w:r>
    </w:p>
    <w:p w:rsidR="00253028" w:rsidRPr="00253028" w:rsidRDefault="00253028" w:rsidP="00253028">
      <w:pPr>
        <w:ind w:firstLine="720"/>
        <w:rPr>
          <w:lang w:val="en-US"/>
        </w:rPr>
      </w:pPr>
      <w:r>
        <w:rPr>
          <w:lang w:val="en-US"/>
        </w:rPr>
        <w:t xml:space="preserve">Limitations: </w:t>
      </w:r>
    </w:p>
    <w:p w:rsidR="00253028" w:rsidRDefault="00253028" w:rsidP="00253028">
      <w:pPr>
        <w:pStyle w:val="ListParagraph"/>
        <w:numPr>
          <w:ilvl w:val="0"/>
          <w:numId w:val="37"/>
        </w:numPr>
        <w:rPr>
          <w:lang w:val="en-US"/>
        </w:rPr>
      </w:pPr>
      <w:r w:rsidRPr="00253028">
        <w:rPr>
          <w:lang w:val="en-US"/>
        </w:rPr>
        <w:t>Difficult to debug.</w:t>
      </w:r>
    </w:p>
    <w:p w:rsidR="00253028" w:rsidRDefault="00253028" w:rsidP="00253028">
      <w:pPr>
        <w:pStyle w:val="ListParagraph"/>
        <w:numPr>
          <w:ilvl w:val="0"/>
          <w:numId w:val="37"/>
        </w:numPr>
        <w:rPr>
          <w:lang w:val="en-US"/>
        </w:rPr>
      </w:pPr>
      <w:r w:rsidRPr="00253028">
        <w:rPr>
          <w:lang w:val="en-US"/>
        </w:rPr>
        <w:t>C allows a lot of freedom in writing code, and that is why you can put an empty line or white space anywhere in the program. And because there is no fixed place to start or end the line, so it is difficult to read and understand the program.</w:t>
      </w:r>
    </w:p>
    <w:p w:rsidR="00253028" w:rsidRDefault="00253028" w:rsidP="00253028">
      <w:pPr>
        <w:pStyle w:val="ListParagraph"/>
        <w:numPr>
          <w:ilvl w:val="0"/>
          <w:numId w:val="37"/>
        </w:numPr>
        <w:rPr>
          <w:lang w:val="en-US"/>
        </w:rPr>
      </w:pPr>
      <w:r w:rsidRPr="00253028">
        <w:rPr>
          <w:lang w:val="en-US"/>
        </w:rPr>
        <w:t>C compilers can only identify errors and are incapable of handling exceptions (run-time errors).</w:t>
      </w:r>
    </w:p>
    <w:p w:rsidR="00253028" w:rsidRDefault="00253028" w:rsidP="00FE0931">
      <w:pPr>
        <w:ind w:firstLine="720"/>
        <w:rPr>
          <w:lang w:val="en-US"/>
        </w:rPr>
      </w:pPr>
      <w:r>
        <w:rPr>
          <w:lang w:val="en-US"/>
        </w:rPr>
        <w:t xml:space="preserve">As C has some limitations it has many </w:t>
      </w:r>
      <w:r w:rsidR="00FE0931">
        <w:rPr>
          <w:lang w:val="en-US"/>
        </w:rPr>
        <w:t>advantages.</w:t>
      </w:r>
      <w:r>
        <w:rPr>
          <w:lang w:val="en-US"/>
        </w:rPr>
        <w:t xml:space="preserve"> some of them are:</w:t>
      </w:r>
    </w:p>
    <w:p w:rsidR="00253028" w:rsidRPr="00253028" w:rsidRDefault="00253028" w:rsidP="00253028">
      <w:pPr>
        <w:pStyle w:val="ListParagraph"/>
        <w:numPr>
          <w:ilvl w:val="0"/>
          <w:numId w:val="39"/>
        </w:numPr>
        <w:rPr>
          <w:lang w:val="en-US"/>
        </w:rPr>
      </w:pPr>
      <w:r>
        <w:t>Building block for many other programming languages</w:t>
      </w:r>
    </w:p>
    <w:p w:rsidR="00253028" w:rsidRPr="00253028" w:rsidRDefault="00253028" w:rsidP="00253028">
      <w:pPr>
        <w:pStyle w:val="ListParagraph"/>
        <w:numPr>
          <w:ilvl w:val="0"/>
          <w:numId w:val="39"/>
        </w:numPr>
        <w:rPr>
          <w:lang w:val="en-US"/>
        </w:rPr>
      </w:pPr>
      <w:r>
        <w:t>Powerful and efficient language</w:t>
      </w:r>
    </w:p>
    <w:p w:rsidR="00253028" w:rsidRPr="00253028" w:rsidRDefault="00253028" w:rsidP="00253028">
      <w:pPr>
        <w:pStyle w:val="ListParagraph"/>
        <w:numPr>
          <w:ilvl w:val="0"/>
          <w:numId w:val="39"/>
        </w:numPr>
        <w:rPr>
          <w:lang w:val="en-US"/>
        </w:rPr>
      </w:pPr>
      <w:r>
        <w:t>Dynamic memory allocation</w:t>
      </w:r>
      <w:r>
        <w:t xml:space="preserve"> feature</w:t>
      </w:r>
    </w:p>
    <w:p w:rsidR="00253028" w:rsidRPr="00253028" w:rsidRDefault="00253028" w:rsidP="00253028">
      <w:pPr>
        <w:pStyle w:val="ListParagraph"/>
        <w:numPr>
          <w:ilvl w:val="0"/>
          <w:numId w:val="39"/>
        </w:numPr>
        <w:rPr>
          <w:lang w:val="en-US"/>
        </w:rPr>
      </w:pPr>
      <w:r>
        <w:t>Quality to extend itself</w:t>
      </w:r>
    </w:p>
    <w:p w:rsidR="00253028" w:rsidRPr="00253028" w:rsidRDefault="00253028" w:rsidP="00253028">
      <w:pPr>
        <w:rPr>
          <w:lang w:val="en-US"/>
        </w:rPr>
      </w:pPr>
      <w:bookmarkStart w:id="0" w:name="_GoBack"/>
      <w:bookmarkEnd w:id="0"/>
    </w:p>
    <w:sectPr w:rsidR="00253028" w:rsidRPr="00253028" w:rsidSect="00AE667B">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DB8" w:rsidRDefault="00533DB8" w:rsidP="00BE415E">
      <w:pPr>
        <w:spacing w:after="0" w:line="240" w:lineRule="auto"/>
      </w:pPr>
      <w:r>
        <w:separator/>
      </w:r>
    </w:p>
  </w:endnote>
  <w:endnote w:type="continuationSeparator" w:id="0">
    <w:p w:rsidR="00533DB8" w:rsidRDefault="00533DB8" w:rsidP="00BE4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DB8" w:rsidRDefault="00533DB8" w:rsidP="00BE415E">
      <w:pPr>
        <w:spacing w:after="0" w:line="240" w:lineRule="auto"/>
      </w:pPr>
      <w:r>
        <w:separator/>
      </w:r>
    </w:p>
  </w:footnote>
  <w:footnote w:type="continuationSeparator" w:id="0">
    <w:p w:rsidR="00533DB8" w:rsidRDefault="00533DB8" w:rsidP="00BE4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E26" w:rsidRPr="00BE415E" w:rsidRDefault="00FA5E26">
    <w:pPr>
      <w:pStyle w:val="Header"/>
      <w:rPr>
        <w:u w:val="single"/>
      </w:rPr>
    </w:pPr>
    <w:r>
      <w:t xml:space="preserve">Name:  </w:t>
    </w:r>
    <w:r w:rsidR="00F16C02">
      <w:t>SUBHENDU MAJI</w:t>
    </w:r>
    <w:r w:rsidR="00F16C02">
      <w:tab/>
    </w:r>
    <w:r>
      <w:t xml:space="preserve">            </w:t>
    </w:r>
    <w:r w:rsidR="00F16C02">
      <w:tab/>
    </w:r>
    <w:r>
      <w:t xml:space="preserve">       Roll Number:</w:t>
    </w:r>
    <w:r w:rsidR="00F16C02">
      <w:t xml:space="preserve"> 18ETCS002121</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name w:val="WW8Num1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1" w15:restartNumberingAfterBreak="0">
    <w:nsid w:val="0000000C"/>
    <w:multiLevelType w:val="multilevel"/>
    <w:tmpl w:val="0000000C"/>
    <w:name w:val="WW8Num12"/>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5" w15:restartNumberingAfterBreak="0">
    <w:nsid w:val="00000010"/>
    <w:multiLevelType w:val="multilevel"/>
    <w:tmpl w:val="00000010"/>
    <w:name w:val="WW8Num1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6" w15:restartNumberingAfterBreak="0">
    <w:nsid w:val="00000013"/>
    <w:multiLevelType w:val="multilevel"/>
    <w:tmpl w:val="00000013"/>
    <w:name w:val="WW8Num1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7" w15:restartNumberingAfterBreak="0">
    <w:nsid w:val="00000014"/>
    <w:multiLevelType w:val="multilevel"/>
    <w:tmpl w:val="00000014"/>
    <w:name w:val="WW8Num20"/>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8" w15:restartNumberingAfterBreak="0">
    <w:nsid w:val="00000015"/>
    <w:multiLevelType w:val="multilevel"/>
    <w:tmpl w:val="00000015"/>
    <w:name w:val="WW8Num2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9"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15:restartNumberingAfterBreak="0">
    <w:nsid w:val="03841AFB"/>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06DA7F44"/>
    <w:multiLevelType w:val="multilevel"/>
    <w:tmpl w:val="0C7C54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07087615"/>
    <w:multiLevelType w:val="multilevel"/>
    <w:tmpl w:val="7504B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07324427"/>
    <w:multiLevelType w:val="multilevel"/>
    <w:tmpl w:val="7DE2EB1E"/>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0E4768F2"/>
    <w:multiLevelType w:val="multilevel"/>
    <w:tmpl w:val="D39C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883208"/>
    <w:multiLevelType w:val="hybridMultilevel"/>
    <w:tmpl w:val="AFCA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27D02E4"/>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5B335EB"/>
    <w:multiLevelType w:val="hybridMultilevel"/>
    <w:tmpl w:val="85B4CF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17815CD5"/>
    <w:multiLevelType w:val="multilevel"/>
    <w:tmpl w:val="9B1863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19446F82"/>
    <w:multiLevelType w:val="hybridMultilevel"/>
    <w:tmpl w:val="5A5A89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1BEB40AB"/>
    <w:multiLevelType w:val="hybridMultilevel"/>
    <w:tmpl w:val="9B604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1DC2853"/>
    <w:multiLevelType w:val="hybridMultilevel"/>
    <w:tmpl w:val="D1F8C75A"/>
    <w:lvl w:ilvl="0" w:tplc="68063F3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42604D8"/>
    <w:multiLevelType w:val="multilevel"/>
    <w:tmpl w:val="212AC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27343387"/>
    <w:multiLevelType w:val="hybridMultilevel"/>
    <w:tmpl w:val="31CA8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2EFD5996"/>
    <w:multiLevelType w:val="hybridMultilevel"/>
    <w:tmpl w:val="1BA85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D082E50"/>
    <w:multiLevelType w:val="multilevel"/>
    <w:tmpl w:val="F3103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D412390"/>
    <w:multiLevelType w:val="hybridMultilevel"/>
    <w:tmpl w:val="118CA1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3F572A73"/>
    <w:multiLevelType w:val="multilevel"/>
    <w:tmpl w:val="DBCA9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2F7393A"/>
    <w:multiLevelType w:val="multilevel"/>
    <w:tmpl w:val="63B205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547773C"/>
    <w:multiLevelType w:val="multilevel"/>
    <w:tmpl w:val="0938F14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2" w15:restartNumberingAfterBreak="0">
    <w:nsid w:val="45C02D0D"/>
    <w:multiLevelType w:val="multilevel"/>
    <w:tmpl w:val="7504B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7EA2558"/>
    <w:multiLevelType w:val="hybridMultilevel"/>
    <w:tmpl w:val="A5040F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E6F3792"/>
    <w:multiLevelType w:val="multilevel"/>
    <w:tmpl w:val="1772E8A2"/>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FE707C4"/>
    <w:multiLevelType w:val="hybridMultilevel"/>
    <w:tmpl w:val="20525E5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53D85A89"/>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5EC458FD"/>
    <w:multiLevelType w:val="multilevel"/>
    <w:tmpl w:val="5FD842D8"/>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5F9E05BD"/>
    <w:multiLevelType w:val="multilevel"/>
    <w:tmpl w:val="83388C3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62FF1763"/>
    <w:multiLevelType w:val="multilevel"/>
    <w:tmpl w:val="E4644E3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0" w15:restartNumberingAfterBreak="0">
    <w:nsid w:val="675C0C9D"/>
    <w:multiLevelType w:val="hybridMultilevel"/>
    <w:tmpl w:val="E5D6F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7DC274F"/>
    <w:multiLevelType w:val="multilevel"/>
    <w:tmpl w:val="6FEC3F8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2" w15:restartNumberingAfterBreak="0">
    <w:nsid w:val="696644DA"/>
    <w:multiLevelType w:val="hybridMultilevel"/>
    <w:tmpl w:val="0E3C625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53" w15:restartNumberingAfterBreak="0">
    <w:nsid w:val="6B0F715F"/>
    <w:multiLevelType w:val="hybridMultilevel"/>
    <w:tmpl w:val="45649C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EC41C15"/>
    <w:multiLevelType w:val="multilevel"/>
    <w:tmpl w:val="F1085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75550674"/>
    <w:multiLevelType w:val="hybridMultilevel"/>
    <w:tmpl w:val="8FCE3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96B449F"/>
    <w:multiLevelType w:val="multilevel"/>
    <w:tmpl w:val="9626B65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79C25B2B"/>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7A2E1061"/>
    <w:multiLevelType w:val="multilevel"/>
    <w:tmpl w:val="F3EEAFF6"/>
    <w:lvl w:ilvl="0">
      <w:start w:val="1"/>
      <w:numFmt w:val="decimal"/>
      <w:lvlText w:val="%1."/>
      <w:lvlJc w:val="left"/>
      <w:pPr>
        <w:ind w:left="720" w:hanging="360"/>
      </w:pPr>
      <w:rPr>
        <w:rFonts w:hint="default"/>
      </w:rPr>
    </w:lvl>
    <w:lvl w:ilvl="1">
      <w:start w:val="1"/>
      <w:numFmt w:val="lowerRoman"/>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7B4A21E3"/>
    <w:multiLevelType w:val="hybridMultilevel"/>
    <w:tmpl w:val="A7CCD2B6"/>
    <w:lvl w:ilvl="0" w:tplc="04090019">
      <w:start w:val="1"/>
      <w:numFmt w:val="lowerLetter"/>
      <w:lvlText w:val="%1."/>
      <w:lvlJc w:val="left"/>
      <w:pPr>
        <w:ind w:left="1080" w:hanging="360"/>
      </w:pPr>
    </w:lvl>
    <w:lvl w:ilvl="1" w:tplc="D706BC2E">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D8A6408"/>
    <w:multiLevelType w:val="multilevel"/>
    <w:tmpl w:val="B29C9C94"/>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4"/>
  </w:num>
  <w:num w:numId="2">
    <w:abstractNumId w:val="47"/>
  </w:num>
  <w:num w:numId="3">
    <w:abstractNumId w:val="28"/>
  </w:num>
  <w:num w:numId="4">
    <w:abstractNumId w:val="27"/>
  </w:num>
  <w:num w:numId="5">
    <w:abstractNumId w:val="35"/>
  </w:num>
  <w:num w:numId="6">
    <w:abstractNumId w:val="32"/>
  </w:num>
  <w:num w:numId="7">
    <w:abstractNumId w:val="33"/>
  </w:num>
  <w:num w:numId="8">
    <w:abstractNumId w:val="41"/>
  </w:num>
  <w:num w:numId="9">
    <w:abstractNumId w:val="51"/>
  </w:num>
  <w:num w:numId="10">
    <w:abstractNumId w:val="37"/>
  </w:num>
  <w:num w:numId="11">
    <w:abstractNumId w:val="56"/>
  </w:num>
  <w:num w:numId="12">
    <w:abstractNumId w:val="50"/>
  </w:num>
  <w:num w:numId="13">
    <w:abstractNumId w:val="52"/>
  </w:num>
  <w:num w:numId="14">
    <w:abstractNumId w:val="43"/>
  </w:num>
  <w:num w:numId="15">
    <w:abstractNumId w:val="45"/>
  </w:num>
  <w:num w:numId="16">
    <w:abstractNumId w:val="44"/>
  </w:num>
  <w:num w:numId="17">
    <w:abstractNumId w:val="23"/>
  </w:num>
  <w:num w:numId="18">
    <w:abstractNumId w:val="59"/>
  </w:num>
  <w:num w:numId="19">
    <w:abstractNumId w:val="34"/>
  </w:num>
  <w:num w:numId="20">
    <w:abstractNumId w:val="60"/>
  </w:num>
  <w:num w:numId="21">
    <w:abstractNumId w:val="30"/>
  </w:num>
  <w:num w:numId="22">
    <w:abstractNumId w:val="48"/>
  </w:num>
  <w:num w:numId="23">
    <w:abstractNumId w:val="58"/>
  </w:num>
  <w:num w:numId="24">
    <w:abstractNumId w:val="40"/>
  </w:num>
  <w:num w:numId="25">
    <w:abstractNumId w:val="39"/>
  </w:num>
  <w:num w:numId="26">
    <w:abstractNumId w:val="24"/>
  </w:num>
  <w:num w:numId="27">
    <w:abstractNumId w:val="57"/>
  </w:num>
  <w:num w:numId="28">
    <w:abstractNumId w:val="42"/>
  </w:num>
  <w:num w:numId="29">
    <w:abstractNumId w:val="22"/>
  </w:num>
  <w:num w:numId="30">
    <w:abstractNumId w:val="36"/>
  </w:num>
  <w:num w:numId="31">
    <w:abstractNumId w:val="25"/>
  </w:num>
  <w:num w:numId="32">
    <w:abstractNumId w:val="46"/>
  </w:num>
  <w:num w:numId="33">
    <w:abstractNumId w:val="53"/>
  </w:num>
  <w:num w:numId="34">
    <w:abstractNumId w:val="49"/>
  </w:num>
  <w:num w:numId="35">
    <w:abstractNumId w:val="55"/>
  </w:num>
  <w:num w:numId="36">
    <w:abstractNumId w:val="26"/>
  </w:num>
  <w:num w:numId="37">
    <w:abstractNumId w:val="29"/>
  </w:num>
  <w:num w:numId="38">
    <w:abstractNumId w:val="38"/>
  </w:num>
  <w:num w:numId="39">
    <w:abstractNumId w:val="3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5F5"/>
    <w:rsid w:val="0000124D"/>
    <w:rsid w:val="00001B7A"/>
    <w:rsid w:val="00001EC1"/>
    <w:rsid w:val="00003E99"/>
    <w:rsid w:val="00004F70"/>
    <w:rsid w:val="000064CD"/>
    <w:rsid w:val="00007A85"/>
    <w:rsid w:val="0001182E"/>
    <w:rsid w:val="00014AC7"/>
    <w:rsid w:val="00014FC0"/>
    <w:rsid w:val="00025849"/>
    <w:rsid w:val="000332A5"/>
    <w:rsid w:val="00036118"/>
    <w:rsid w:val="00040FD0"/>
    <w:rsid w:val="00051E28"/>
    <w:rsid w:val="000530A0"/>
    <w:rsid w:val="00060478"/>
    <w:rsid w:val="000604A6"/>
    <w:rsid w:val="00060FDA"/>
    <w:rsid w:val="00061BDE"/>
    <w:rsid w:val="00062397"/>
    <w:rsid w:val="00064047"/>
    <w:rsid w:val="00075D9C"/>
    <w:rsid w:val="0008797C"/>
    <w:rsid w:val="00094971"/>
    <w:rsid w:val="00097511"/>
    <w:rsid w:val="000B41D4"/>
    <w:rsid w:val="000B4B7D"/>
    <w:rsid w:val="000B60F5"/>
    <w:rsid w:val="000B709C"/>
    <w:rsid w:val="000B7629"/>
    <w:rsid w:val="000C1556"/>
    <w:rsid w:val="000C36C4"/>
    <w:rsid w:val="000C7629"/>
    <w:rsid w:val="000D0B29"/>
    <w:rsid w:val="000D3CC0"/>
    <w:rsid w:val="000D46C4"/>
    <w:rsid w:val="000E1D16"/>
    <w:rsid w:val="000E1EE8"/>
    <w:rsid w:val="000E2EA7"/>
    <w:rsid w:val="000E458C"/>
    <w:rsid w:val="000E58F0"/>
    <w:rsid w:val="000E6129"/>
    <w:rsid w:val="000F59E9"/>
    <w:rsid w:val="000F752C"/>
    <w:rsid w:val="000F7840"/>
    <w:rsid w:val="000F7AE4"/>
    <w:rsid w:val="0010037F"/>
    <w:rsid w:val="001005C6"/>
    <w:rsid w:val="00103A96"/>
    <w:rsid w:val="00106097"/>
    <w:rsid w:val="00106A3A"/>
    <w:rsid w:val="00107CC4"/>
    <w:rsid w:val="0011224A"/>
    <w:rsid w:val="00114449"/>
    <w:rsid w:val="00114DF6"/>
    <w:rsid w:val="00114DF8"/>
    <w:rsid w:val="00115C29"/>
    <w:rsid w:val="00116083"/>
    <w:rsid w:val="001160BE"/>
    <w:rsid w:val="00116639"/>
    <w:rsid w:val="001169E7"/>
    <w:rsid w:val="0012222F"/>
    <w:rsid w:val="001234FB"/>
    <w:rsid w:val="00126940"/>
    <w:rsid w:val="001271E8"/>
    <w:rsid w:val="00131193"/>
    <w:rsid w:val="001320E6"/>
    <w:rsid w:val="00134354"/>
    <w:rsid w:val="00136F6C"/>
    <w:rsid w:val="00137ABD"/>
    <w:rsid w:val="00141AAF"/>
    <w:rsid w:val="001422EF"/>
    <w:rsid w:val="0014289E"/>
    <w:rsid w:val="00143717"/>
    <w:rsid w:val="00150F86"/>
    <w:rsid w:val="00151732"/>
    <w:rsid w:val="001569B3"/>
    <w:rsid w:val="001600C5"/>
    <w:rsid w:val="0016336C"/>
    <w:rsid w:val="001664F2"/>
    <w:rsid w:val="001667FF"/>
    <w:rsid w:val="001738B7"/>
    <w:rsid w:val="00176746"/>
    <w:rsid w:val="00176EBB"/>
    <w:rsid w:val="0018280D"/>
    <w:rsid w:val="001861F3"/>
    <w:rsid w:val="0019162C"/>
    <w:rsid w:val="00193AE1"/>
    <w:rsid w:val="001A279A"/>
    <w:rsid w:val="001A46C4"/>
    <w:rsid w:val="001A5B08"/>
    <w:rsid w:val="001A6C6F"/>
    <w:rsid w:val="001B0AC8"/>
    <w:rsid w:val="001B4D29"/>
    <w:rsid w:val="001B7BF3"/>
    <w:rsid w:val="001B7E74"/>
    <w:rsid w:val="001C003A"/>
    <w:rsid w:val="001C13A7"/>
    <w:rsid w:val="001C1D9D"/>
    <w:rsid w:val="001D3AA8"/>
    <w:rsid w:val="001D3D43"/>
    <w:rsid w:val="001D5140"/>
    <w:rsid w:val="001D553D"/>
    <w:rsid w:val="001E1781"/>
    <w:rsid w:val="001E4E07"/>
    <w:rsid w:val="001F6240"/>
    <w:rsid w:val="001F7DFA"/>
    <w:rsid w:val="00201269"/>
    <w:rsid w:val="00201635"/>
    <w:rsid w:val="00203C5F"/>
    <w:rsid w:val="002040CC"/>
    <w:rsid w:val="00206C7C"/>
    <w:rsid w:val="00206F17"/>
    <w:rsid w:val="002070E6"/>
    <w:rsid w:val="002125F4"/>
    <w:rsid w:val="002131D5"/>
    <w:rsid w:val="00213A9B"/>
    <w:rsid w:val="00215428"/>
    <w:rsid w:val="00216BE1"/>
    <w:rsid w:val="00217118"/>
    <w:rsid w:val="00224F8F"/>
    <w:rsid w:val="002253B4"/>
    <w:rsid w:val="00227883"/>
    <w:rsid w:val="002374CE"/>
    <w:rsid w:val="00240464"/>
    <w:rsid w:val="00240CB1"/>
    <w:rsid w:val="00242D18"/>
    <w:rsid w:val="0024480F"/>
    <w:rsid w:val="00251190"/>
    <w:rsid w:val="00252F50"/>
    <w:rsid w:val="00253028"/>
    <w:rsid w:val="00264F05"/>
    <w:rsid w:val="00267EDD"/>
    <w:rsid w:val="00271E89"/>
    <w:rsid w:val="00274C41"/>
    <w:rsid w:val="00275147"/>
    <w:rsid w:val="00275421"/>
    <w:rsid w:val="00275556"/>
    <w:rsid w:val="00275C6D"/>
    <w:rsid w:val="002774D7"/>
    <w:rsid w:val="0028125C"/>
    <w:rsid w:val="00291364"/>
    <w:rsid w:val="00292FEA"/>
    <w:rsid w:val="0029607C"/>
    <w:rsid w:val="002A42F7"/>
    <w:rsid w:val="002A5908"/>
    <w:rsid w:val="002B32F9"/>
    <w:rsid w:val="002D3397"/>
    <w:rsid w:val="002D33FC"/>
    <w:rsid w:val="002E2087"/>
    <w:rsid w:val="002E4704"/>
    <w:rsid w:val="002E6F06"/>
    <w:rsid w:val="002F28B2"/>
    <w:rsid w:val="002F34DE"/>
    <w:rsid w:val="002F662A"/>
    <w:rsid w:val="002F6CAA"/>
    <w:rsid w:val="00303010"/>
    <w:rsid w:val="003044FB"/>
    <w:rsid w:val="00304810"/>
    <w:rsid w:val="00307344"/>
    <w:rsid w:val="00311A55"/>
    <w:rsid w:val="00320093"/>
    <w:rsid w:val="00327F05"/>
    <w:rsid w:val="00330886"/>
    <w:rsid w:val="00333F96"/>
    <w:rsid w:val="00334100"/>
    <w:rsid w:val="003355AF"/>
    <w:rsid w:val="00342440"/>
    <w:rsid w:val="0034528C"/>
    <w:rsid w:val="0034538B"/>
    <w:rsid w:val="003453CE"/>
    <w:rsid w:val="00346D97"/>
    <w:rsid w:val="0034736F"/>
    <w:rsid w:val="00351592"/>
    <w:rsid w:val="0035289C"/>
    <w:rsid w:val="0035366D"/>
    <w:rsid w:val="00354197"/>
    <w:rsid w:val="00364880"/>
    <w:rsid w:val="00366E19"/>
    <w:rsid w:val="00374802"/>
    <w:rsid w:val="003748FE"/>
    <w:rsid w:val="00377B0B"/>
    <w:rsid w:val="00385AB1"/>
    <w:rsid w:val="00387046"/>
    <w:rsid w:val="003906F6"/>
    <w:rsid w:val="003932E9"/>
    <w:rsid w:val="0039566E"/>
    <w:rsid w:val="003968D6"/>
    <w:rsid w:val="003A1F50"/>
    <w:rsid w:val="003A4AAE"/>
    <w:rsid w:val="003A6146"/>
    <w:rsid w:val="003A735C"/>
    <w:rsid w:val="003B363F"/>
    <w:rsid w:val="003B4C86"/>
    <w:rsid w:val="003B538B"/>
    <w:rsid w:val="003B6C61"/>
    <w:rsid w:val="003C42BD"/>
    <w:rsid w:val="003D118B"/>
    <w:rsid w:val="003D3BE2"/>
    <w:rsid w:val="003E46B6"/>
    <w:rsid w:val="003E6344"/>
    <w:rsid w:val="003E7C59"/>
    <w:rsid w:val="003F552D"/>
    <w:rsid w:val="003F71D9"/>
    <w:rsid w:val="003F7F68"/>
    <w:rsid w:val="0040429B"/>
    <w:rsid w:val="00407997"/>
    <w:rsid w:val="004105FA"/>
    <w:rsid w:val="0042339B"/>
    <w:rsid w:val="004275C0"/>
    <w:rsid w:val="0042799D"/>
    <w:rsid w:val="0043208C"/>
    <w:rsid w:val="0043277D"/>
    <w:rsid w:val="0043294A"/>
    <w:rsid w:val="00433F4B"/>
    <w:rsid w:val="004361EE"/>
    <w:rsid w:val="004365A5"/>
    <w:rsid w:val="00443B2E"/>
    <w:rsid w:val="00450D07"/>
    <w:rsid w:val="00452103"/>
    <w:rsid w:val="00454C4A"/>
    <w:rsid w:val="0045610F"/>
    <w:rsid w:val="00457AB6"/>
    <w:rsid w:val="00465972"/>
    <w:rsid w:val="00465CDF"/>
    <w:rsid w:val="0046743C"/>
    <w:rsid w:val="00467BBD"/>
    <w:rsid w:val="00471C5E"/>
    <w:rsid w:val="00472F1B"/>
    <w:rsid w:val="004735BE"/>
    <w:rsid w:val="004805A8"/>
    <w:rsid w:val="0049354E"/>
    <w:rsid w:val="00493E99"/>
    <w:rsid w:val="004A0BC2"/>
    <w:rsid w:val="004B201F"/>
    <w:rsid w:val="004B601B"/>
    <w:rsid w:val="004B7252"/>
    <w:rsid w:val="004C200C"/>
    <w:rsid w:val="004C22F0"/>
    <w:rsid w:val="004C5343"/>
    <w:rsid w:val="004C6C11"/>
    <w:rsid w:val="004D064B"/>
    <w:rsid w:val="004D2B6A"/>
    <w:rsid w:val="004D2C38"/>
    <w:rsid w:val="004D391C"/>
    <w:rsid w:val="004D7480"/>
    <w:rsid w:val="004E6644"/>
    <w:rsid w:val="004E72BE"/>
    <w:rsid w:val="004E7B6A"/>
    <w:rsid w:val="004E7D3F"/>
    <w:rsid w:val="004F084F"/>
    <w:rsid w:val="004F26D9"/>
    <w:rsid w:val="004F2B78"/>
    <w:rsid w:val="004F7824"/>
    <w:rsid w:val="005055B4"/>
    <w:rsid w:val="00505752"/>
    <w:rsid w:val="00506155"/>
    <w:rsid w:val="00511329"/>
    <w:rsid w:val="00512570"/>
    <w:rsid w:val="00524341"/>
    <w:rsid w:val="00527C75"/>
    <w:rsid w:val="00530028"/>
    <w:rsid w:val="00533DB8"/>
    <w:rsid w:val="00535B2F"/>
    <w:rsid w:val="00544FF7"/>
    <w:rsid w:val="005474E5"/>
    <w:rsid w:val="00552C2A"/>
    <w:rsid w:val="0055663F"/>
    <w:rsid w:val="0056020B"/>
    <w:rsid w:val="00560ED9"/>
    <w:rsid w:val="005750E1"/>
    <w:rsid w:val="005751D2"/>
    <w:rsid w:val="005753BD"/>
    <w:rsid w:val="005855F5"/>
    <w:rsid w:val="005900A0"/>
    <w:rsid w:val="00590353"/>
    <w:rsid w:val="00596D83"/>
    <w:rsid w:val="005A1173"/>
    <w:rsid w:val="005A5478"/>
    <w:rsid w:val="005A6C52"/>
    <w:rsid w:val="005B0400"/>
    <w:rsid w:val="005C538E"/>
    <w:rsid w:val="005C6DE0"/>
    <w:rsid w:val="005C6E25"/>
    <w:rsid w:val="005D354D"/>
    <w:rsid w:val="005D518E"/>
    <w:rsid w:val="005E343F"/>
    <w:rsid w:val="005E6D6A"/>
    <w:rsid w:val="005E6F2F"/>
    <w:rsid w:val="005F1B66"/>
    <w:rsid w:val="005F5848"/>
    <w:rsid w:val="005F675A"/>
    <w:rsid w:val="005F6795"/>
    <w:rsid w:val="005F787F"/>
    <w:rsid w:val="00606F88"/>
    <w:rsid w:val="006075FB"/>
    <w:rsid w:val="0061012B"/>
    <w:rsid w:val="006259EA"/>
    <w:rsid w:val="00625B40"/>
    <w:rsid w:val="006301AF"/>
    <w:rsid w:val="006353C9"/>
    <w:rsid w:val="00642723"/>
    <w:rsid w:val="00643CC8"/>
    <w:rsid w:val="00650AE1"/>
    <w:rsid w:val="00650B27"/>
    <w:rsid w:val="00663641"/>
    <w:rsid w:val="00665A3C"/>
    <w:rsid w:val="0067365C"/>
    <w:rsid w:val="006807DC"/>
    <w:rsid w:val="006852BB"/>
    <w:rsid w:val="006853D7"/>
    <w:rsid w:val="00690752"/>
    <w:rsid w:val="0069287E"/>
    <w:rsid w:val="006967B2"/>
    <w:rsid w:val="006969DD"/>
    <w:rsid w:val="006A3DD9"/>
    <w:rsid w:val="006C0032"/>
    <w:rsid w:val="006C09B7"/>
    <w:rsid w:val="006C34B5"/>
    <w:rsid w:val="006C3FEA"/>
    <w:rsid w:val="006C59C8"/>
    <w:rsid w:val="006C7D6C"/>
    <w:rsid w:val="006D1765"/>
    <w:rsid w:val="006E0362"/>
    <w:rsid w:val="006E1BCD"/>
    <w:rsid w:val="006E2DB5"/>
    <w:rsid w:val="006E3B04"/>
    <w:rsid w:val="006F0C40"/>
    <w:rsid w:val="006F2898"/>
    <w:rsid w:val="006F34EA"/>
    <w:rsid w:val="006F3F63"/>
    <w:rsid w:val="006F5DA8"/>
    <w:rsid w:val="00704A91"/>
    <w:rsid w:val="0070624F"/>
    <w:rsid w:val="007072FC"/>
    <w:rsid w:val="0070755E"/>
    <w:rsid w:val="0071171C"/>
    <w:rsid w:val="00714C12"/>
    <w:rsid w:val="0072321B"/>
    <w:rsid w:val="0072672D"/>
    <w:rsid w:val="00726EA6"/>
    <w:rsid w:val="00733D6F"/>
    <w:rsid w:val="00740F4C"/>
    <w:rsid w:val="00742DE3"/>
    <w:rsid w:val="00747059"/>
    <w:rsid w:val="007503FE"/>
    <w:rsid w:val="007505D1"/>
    <w:rsid w:val="00753767"/>
    <w:rsid w:val="0075440C"/>
    <w:rsid w:val="00754C89"/>
    <w:rsid w:val="00756D52"/>
    <w:rsid w:val="007631E8"/>
    <w:rsid w:val="0076383E"/>
    <w:rsid w:val="00765ADB"/>
    <w:rsid w:val="007662DF"/>
    <w:rsid w:val="00767D8A"/>
    <w:rsid w:val="00772954"/>
    <w:rsid w:val="00774E5C"/>
    <w:rsid w:val="00775D8F"/>
    <w:rsid w:val="007809EB"/>
    <w:rsid w:val="0078590B"/>
    <w:rsid w:val="00786082"/>
    <w:rsid w:val="0078738F"/>
    <w:rsid w:val="00791301"/>
    <w:rsid w:val="00796EAF"/>
    <w:rsid w:val="007A0BD1"/>
    <w:rsid w:val="007A5B91"/>
    <w:rsid w:val="007B611D"/>
    <w:rsid w:val="007C0ABE"/>
    <w:rsid w:val="007C480A"/>
    <w:rsid w:val="007C4FB9"/>
    <w:rsid w:val="007C5F54"/>
    <w:rsid w:val="007C707C"/>
    <w:rsid w:val="007D21AB"/>
    <w:rsid w:val="007D3388"/>
    <w:rsid w:val="007E1AC3"/>
    <w:rsid w:val="007E2EFB"/>
    <w:rsid w:val="007E447C"/>
    <w:rsid w:val="007E4EF4"/>
    <w:rsid w:val="007E5FA5"/>
    <w:rsid w:val="007E6CBC"/>
    <w:rsid w:val="007F260D"/>
    <w:rsid w:val="008019A5"/>
    <w:rsid w:val="00804624"/>
    <w:rsid w:val="00811730"/>
    <w:rsid w:val="008139DC"/>
    <w:rsid w:val="00824762"/>
    <w:rsid w:val="008303EE"/>
    <w:rsid w:val="00832967"/>
    <w:rsid w:val="0083482D"/>
    <w:rsid w:val="008348CA"/>
    <w:rsid w:val="00845402"/>
    <w:rsid w:val="00851DE3"/>
    <w:rsid w:val="00855976"/>
    <w:rsid w:val="00855CE5"/>
    <w:rsid w:val="00861670"/>
    <w:rsid w:val="00865E08"/>
    <w:rsid w:val="00873C89"/>
    <w:rsid w:val="00875A1A"/>
    <w:rsid w:val="00877B6C"/>
    <w:rsid w:val="00883D15"/>
    <w:rsid w:val="00885275"/>
    <w:rsid w:val="00886F9E"/>
    <w:rsid w:val="00893343"/>
    <w:rsid w:val="00896454"/>
    <w:rsid w:val="00897067"/>
    <w:rsid w:val="00897895"/>
    <w:rsid w:val="008A24DA"/>
    <w:rsid w:val="008A276C"/>
    <w:rsid w:val="008A7E4E"/>
    <w:rsid w:val="008B3D40"/>
    <w:rsid w:val="008B47AF"/>
    <w:rsid w:val="008B523F"/>
    <w:rsid w:val="008B6233"/>
    <w:rsid w:val="008C1365"/>
    <w:rsid w:val="008C28CB"/>
    <w:rsid w:val="008C4382"/>
    <w:rsid w:val="008D4A43"/>
    <w:rsid w:val="008D617C"/>
    <w:rsid w:val="008D6266"/>
    <w:rsid w:val="008D7DC7"/>
    <w:rsid w:val="008E1718"/>
    <w:rsid w:val="008E1934"/>
    <w:rsid w:val="008E6066"/>
    <w:rsid w:val="008E6BA4"/>
    <w:rsid w:val="008F7DCA"/>
    <w:rsid w:val="00901505"/>
    <w:rsid w:val="00906BA9"/>
    <w:rsid w:val="00912303"/>
    <w:rsid w:val="00914064"/>
    <w:rsid w:val="00916F6D"/>
    <w:rsid w:val="00916F9D"/>
    <w:rsid w:val="00917DB3"/>
    <w:rsid w:val="00923F64"/>
    <w:rsid w:val="009256D5"/>
    <w:rsid w:val="009319C6"/>
    <w:rsid w:val="009355D5"/>
    <w:rsid w:val="00935E08"/>
    <w:rsid w:val="009416C2"/>
    <w:rsid w:val="009437EC"/>
    <w:rsid w:val="00943AC2"/>
    <w:rsid w:val="00946B88"/>
    <w:rsid w:val="00957C44"/>
    <w:rsid w:val="00961C39"/>
    <w:rsid w:val="00961F5E"/>
    <w:rsid w:val="009644E8"/>
    <w:rsid w:val="00965FBA"/>
    <w:rsid w:val="009704D0"/>
    <w:rsid w:val="0097367C"/>
    <w:rsid w:val="009830EF"/>
    <w:rsid w:val="00983F23"/>
    <w:rsid w:val="00987193"/>
    <w:rsid w:val="00992E9B"/>
    <w:rsid w:val="00994D44"/>
    <w:rsid w:val="00997C0B"/>
    <w:rsid w:val="009A2115"/>
    <w:rsid w:val="009A43E7"/>
    <w:rsid w:val="009B177A"/>
    <w:rsid w:val="009B1FE0"/>
    <w:rsid w:val="009B2CE8"/>
    <w:rsid w:val="009B31CE"/>
    <w:rsid w:val="009B3701"/>
    <w:rsid w:val="009B3B09"/>
    <w:rsid w:val="009B48F0"/>
    <w:rsid w:val="009C2215"/>
    <w:rsid w:val="009C3964"/>
    <w:rsid w:val="009C415C"/>
    <w:rsid w:val="009D2F85"/>
    <w:rsid w:val="009D5E49"/>
    <w:rsid w:val="009D5F83"/>
    <w:rsid w:val="009D73E4"/>
    <w:rsid w:val="009E009B"/>
    <w:rsid w:val="009E427B"/>
    <w:rsid w:val="009F2413"/>
    <w:rsid w:val="009F2717"/>
    <w:rsid w:val="009F55A0"/>
    <w:rsid w:val="009F63C9"/>
    <w:rsid w:val="00A000F9"/>
    <w:rsid w:val="00A01D6D"/>
    <w:rsid w:val="00A03460"/>
    <w:rsid w:val="00A12650"/>
    <w:rsid w:val="00A20B44"/>
    <w:rsid w:val="00A22174"/>
    <w:rsid w:val="00A32F52"/>
    <w:rsid w:val="00A34B7A"/>
    <w:rsid w:val="00A46974"/>
    <w:rsid w:val="00A56F54"/>
    <w:rsid w:val="00A61B5A"/>
    <w:rsid w:val="00A61E18"/>
    <w:rsid w:val="00A668E0"/>
    <w:rsid w:val="00A67DBF"/>
    <w:rsid w:val="00A71770"/>
    <w:rsid w:val="00A72009"/>
    <w:rsid w:val="00A74467"/>
    <w:rsid w:val="00A7753E"/>
    <w:rsid w:val="00A77E7F"/>
    <w:rsid w:val="00A804EE"/>
    <w:rsid w:val="00A80A50"/>
    <w:rsid w:val="00A829D3"/>
    <w:rsid w:val="00A835F2"/>
    <w:rsid w:val="00AA15C0"/>
    <w:rsid w:val="00AA37ED"/>
    <w:rsid w:val="00AA53EC"/>
    <w:rsid w:val="00AA6379"/>
    <w:rsid w:val="00AB4754"/>
    <w:rsid w:val="00AC1923"/>
    <w:rsid w:val="00AC313C"/>
    <w:rsid w:val="00AD0196"/>
    <w:rsid w:val="00AD06C7"/>
    <w:rsid w:val="00AD632A"/>
    <w:rsid w:val="00AD7F1A"/>
    <w:rsid w:val="00AE4A70"/>
    <w:rsid w:val="00AE667B"/>
    <w:rsid w:val="00AF369C"/>
    <w:rsid w:val="00AF3C12"/>
    <w:rsid w:val="00AF67E1"/>
    <w:rsid w:val="00B01390"/>
    <w:rsid w:val="00B01832"/>
    <w:rsid w:val="00B01AF7"/>
    <w:rsid w:val="00B01C07"/>
    <w:rsid w:val="00B0277A"/>
    <w:rsid w:val="00B05D1F"/>
    <w:rsid w:val="00B11A1F"/>
    <w:rsid w:val="00B13CC2"/>
    <w:rsid w:val="00B13EEB"/>
    <w:rsid w:val="00B159A5"/>
    <w:rsid w:val="00B17544"/>
    <w:rsid w:val="00B17940"/>
    <w:rsid w:val="00B2017A"/>
    <w:rsid w:val="00B20497"/>
    <w:rsid w:val="00B21F88"/>
    <w:rsid w:val="00B24D03"/>
    <w:rsid w:val="00B3636D"/>
    <w:rsid w:val="00B3768E"/>
    <w:rsid w:val="00B40912"/>
    <w:rsid w:val="00B42D02"/>
    <w:rsid w:val="00B4734F"/>
    <w:rsid w:val="00B51EAE"/>
    <w:rsid w:val="00B560D3"/>
    <w:rsid w:val="00B60F53"/>
    <w:rsid w:val="00B64092"/>
    <w:rsid w:val="00B72CF7"/>
    <w:rsid w:val="00B856CB"/>
    <w:rsid w:val="00B859B1"/>
    <w:rsid w:val="00B85B8C"/>
    <w:rsid w:val="00B9062D"/>
    <w:rsid w:val="00B90D08"/>
    <w:rsid w:val="00B9140A"/>
    <w:rsid w:val="00B95739"/>
    <w:rsid w:val="00B96880"/>
    <w:rsid w:val="00BA40B6"/>
    <w:rsid w:val="00BA500C"/>
    <w:rsid w:val="00BB14FD"/>
    <w:rsid w:val="00BB25B0"/>
    <w:rsid w:val="00BB34A2"/>
    <w:rsid w:val="00BB54ED"/>
    <w:rsid w:val="00BB5C33"/>
    <w:rsid w:val="00BB5E54"/>
    <w:rsid w:val="00BC08F7"/>
    <w:rsid w:val="00BC16EB"/>
    <w:rsid w:val="00BC42CC"/>
    <w:rsid w:val="00BD643B"/>
    <w:rsid w:val="00BE3204"/>
    <w:rsid w:val="00BE3718"/>
    <w:rsid w:val="00BE415E"/>
    <w:rsid w:val="00BF242A"/>
    <w:rsid w:val="00BF2FAD"/>
    <w:rsid w:val="00C026C6"/>
    <w:rsid w:val="00C1106C"/>
    <w:rsid w:val="00C174E4"/>
    <w:rsid w:val="00C2204F"/>
    <w:rsid w:val="00C31C62"/>
    <w:rsid w:val="00C349C5"/>
    <w:rsid w:val="00C35EF5"/>
    <w:rsid w:val="00C40C79"/>
    <w:rsid w:val="00C417F5"/>
    <w:rsid w:val="00C425C9"/>
    <w:rsid w:val="00C443CD"/>
    <w:rsid w:val="00C50B43"/>
    <w:rsid w:val="00C5433C"/>
    <w:rsid w:val="00C54D9F"/>
    <w:rsid w:val="00C56765"/>
    <w:rsid w:val="00C673A0"/>
    <w:rsid w:val="00C76077"/>
    <w:rsid w:val="00C76351"/>
    <w:rsid w:val="00C76B11"/>
    <w:rsid w:val="00C77177"/>
    <w:rsid w:val="00C80852"/>
    <w:rsid w:val="00C81AF8"/>
    <w:rsid w:val="00C86126"/>
    <w:rsid w:val="00C942CA"/>
    <w:rsid w:val="00CA2A3A"/>
    <w:rsid w:val="00CB1222"/>
    <w:rsid w:val="00CB2ECC"/>
    <w:rsid w:val="00CB36BC"/>
    <w:rsid w:val="00CB4AF2"/>
    <w:rsid w:val="00CB6F33"/>
    <w:rsid w:val="00CB736B"/>
    <w:rsid w:val="00CC1DE2"/>
    <w:rsid w:val="00CC4EFB"/>
    <w:rsid w:val="00CC5B8A"/>
    <w:rsid w:val="00CC5DD6"/>
    <w:rsid w:val="00CC70FF"/>
    <w:rsid w:val="00CD2209"/>
    <w:rsid w:val="00CD3F9B"/>
    <w:rsid w:val="00CD62EE"/>
    <w:rsid w:val="00CD7F05"/>
    <w:rsid w:val="00CE10E3"/>
    <w:rsid w:val="00CE6712"/>
    <w:rsid w:val="00CE7A39"/>
    <w:rsid w:val="00CF4138"/>
    <w:rsid w:val="00D043B5"/>
    <w:rsid w:val="00D04721"/>
    <w:rsid w:val="00D04DD7"/>
    <w:rsid w:val="00D128E8"/>
    <w:rsid w:val="00D16731"/>
    <w:rsid w:val="00D202EB"/>
    <w:rsid w:val="00D20C62"/>
    <w:rsid w:val="00D21089"/>
    <w:rsid w:val="00D21934"/>
    <w:rsid w:val="00D21BB8"/>
    <w:rsid w:val="00D31C10"/>
    <w:rsid w:val="00D33252"/>
    <w:rsid w:val="00D3518B"/>
    <w:rsid w:val="00D36606"/>
    <w:rsid w:val="00D42B37"/>
    <w:rsid w:val="00D44E60"/>
    <w:rsid w:val="00D50E86"/>
    <w:rsid w:val="00D53F42"/>
    <w:rsid w:val="00D54CDA"/>
    <w:rsid w:val="00D5514E"/>
    <w:rsid w:val="00D61049"/>
    <w:rsid w:val="00D636A0"/>
    <w:rsid w:val="00D646C3"/>
    <w:rsid w:val="00D64D10"/>
    <w:rsid w:val="00D65923"/>
    <w:rsid w:val="00D70A6F"/>
    <w:rsid w:val="00D73FD5"/>
    <w:rsid w:val="00D74E33"/>
    <w:rsid w:val="00D820AC"/>
    <w:rsid w:val="00D85FE8"/>
    <w:rsid w:val="00D90116"/>
    <w:rsid w:val="00D9112C"/>
    <w:rsid w:val="00D91B33"/>
    <w:rsid w:val="00D96658"/>
    <w:rsid w:val="00D96C80"/>
    <w:rsid w:val="00D974A7"/>
    <w:rsid w:val="00DA7ACB"/>
    <w:rsid w:val="00DB0FDE"/>
    <w:rsid w:val="00DB1609"/>
    <w:rsid w:val="00DB5312"/>
    <w:rsid w:val="00DB7704"/>
    <w:rsid w:val="00DC14B8"/>
    <w:rsid w:val="00DC7BD7"/>
    <w:rsid w:val="00DD3A34"/>
    <w:rsid w:val="00DD3BAD"/>
    <w:rsid w:val="00DE172F"/>
    <w:rsid w:val="00DE312C"/>
    <w:rsid w:val="00DE4048"/>
    <w:rsid w:val="00DE679D"/>
    <w:rsid w:val="00DF1FBB"/>
    <w:rsid w:val="00DF2E30"/>
    <w:rsid w:val="00DF4A87"/>
    <w:rsid w:val="00DF754C"/>
    <w:rsid w:val="00DF7A6C"/>
    <w:rsid w:val="00E00B76"/>
    <w:rsid w:val="00E03893"/>
    <w:rsid w:val="00E03F9E"/>
    <w:rsid w:val="00E049C8"/>
    <w:rsid w:val="00E04FEE"/>
    <w:rsid w:val="00E12220"/>
    <w:rsid w:val="00E12646"/>
    <w:rsid w:val="00E12A63"/>
    <w:rsid w:val="00E139D1"/>
    <w:rsid w:val="00E13C83"/>
    <w:rsid w:val="00E1493E"/>
    <w:rsid w:val="00E16659"/>
    <w:rsid w:val="00E17672"/>
    <w:rsid w:val="00E206AE"/>
    <w:rsid w:val="00E21ABA"/>
    <w:rsid w:val="00E2422A"/>
    <w:rsid w:val="00E25878"/>
    <w:rsid w:val="00E26484"/>
    <w:rsid w:val="00E302C4"/>
    <w:rsid w:val="00E323E9"/>
    <w:rsid w:val="00E364FF"/>
    <w:rsid w:val="00E3738D"/>
    <w:rsid w:val="00E42130"/>
    <w:rsid w:val="00E42159"/>
    <w:rsid w:val="00E44E1D"/>
    <w:rsid w:val="00E47A60"/>
    <w:rsid w:val="00E51005"/>
    <w:rsid w:val="00E629B2"/>
    <w:rsid w:val="00E63FBA"/>
    <w:rsid w:val="00E6639A"/>
    <w:rsid w:val="00E70A39"/>
    <w:rsid w:val="00E730AC"/>
    <w:rsid w:val="00E740F5"/>
    <w:rsid w:val="00E75411"/>
    <w:rsid w:val="00E7577F"/>
    <w:rsid w:val="00E7584A"/>
    <w:rsid w:val="00E81928"/>
    <w:rsid w:val="00E8213C"/>
    <w:rsid w:val="00E851AA"/>
    <w:rsid w:val="00E85274"/>
    <w:rsid w:val="00E854EC"/>
    <w:rsid w:val="00E86281"/>
    <w:rsid w:val="00E936A8"/>
    <w:rsid w:val="00E93F78"/>
    <w:rsid w:val="00EB31BD"/>
    <w:rsid w:val="00EB4A7B"/>
    <w:rsid w:val="00EB522F"/>
    <w:rsid w:val="00EC05F5"/>
    <w:rsid w:val="00EC0B8B"/>
    <w:rsid w:val="00EC34D8"/>
    <w:rsid w:val="00EC68E8"/>
    <w:rsid w:val="00ED237B"/>
    <w:rsid w:val="00ED3B0F"/>
    <w:rsid w:val="00ED4C80"/>
    <w:rsid w:val="00ED7B17"/>
    <w:rsid w:val="00EE10FC"/>
    <w:rsid w:val="00EE1367"/>
    <w:rsid w:val="00EE13EF"/>
    <w:rsid w:val="00EE37BE"/>
    <w:rsid w:val="00EF0DF9"/>
    <w:rsid w:val="00EF2C08"/>
    <w:rsid w:val="00EF41C3"/>
    <w:rsid w:val="00EF580A"/>
    <w:rsid w:val="00F025A9"/>
    <w:rsid w:val="00F05B00"/>
    <w:rsid w:val="00F12E93"/>
    <w:rsid w:val="00F14EC1"/>
    <w:rsid w:val="00F16C02"/>
    <w:rsid w:val="00F2154D"/>
    <w:rsid w:val="00F2491D"/>
    <w:rsid w:val="00F25A72"/>
    <w:rsid w:val="00F31F82"/>
    <w:rsid w:val="00F31FC4"/>
    <w:rsid w:val="00F36F6F"/>
    <w:rsid w:val="00F44407"/>
    <w:rsid w:val="00F5140E"/>
    <w:rsid w:val="00F52DF9"/>
    <w:rsid w:val="00F56FAA"/>
    <w:rsid w:val="00F606C4"/>
    <w:rsid w:val="00F6155E"/>
    <w:rsid w:val="00F627A1"/>
    <w:rsid w:val="00F65245"/>
    <w:rsid w:val="00F655AB"/>
    <w:rsid w:val="00F668D3"/>
    <w:rsid w:val="00F6725C"/>
    <w:rsid w:val="00F71B44"/>
    <w:rsid w:val="00F866B4"/>
    <w:rsid w:val="00F92EEE"/>
    <w:rsid w:val="00F92F86"/>
    <w:rsid w:val="00F94A69"/>
    <w:rsid w:val="00FA251A"/>
    <w:rsid w:val="00FA5E26"/>
    <w:rsid w:val="00FB00AC"/>
    <w:rsid w:val="00FB0718"/>
    <w:rsid w:val="00FB1846"/>
    <w:rsid w:val="00FB4F24"/>
    <w:rsid w:val="00FB7927"/>
    <w:rsid w:val="00FC0508"/>
    <w:rsid w:val="00FC072F"/>
    <w:rsid w:val="00FC2D86"/>
    <w:rsid w:val="00FC3EC6"/>
    <w:rsid w:val="00FC4247"/>
    <w:rsid w:val="00FC5C63"/>
    <w:rsid w:val="00FD409A"/>
    <w:rsid w:val="00FD5F49"/>
    <w:rsid w:val="00FD62C8"/>
    <w:rsid w:val="00FE0931"/>
    <w:rsid w:val="00FF3A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9C445"/>
  <w15:docId w15:val="{5469B0D6-B153-4B47-9F10-CC954A10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025A9"/>
  </w:style>
  <w:style w:type="paragraph" w:styleId="Heading1">
    <w:name w:val="heading 1"/>
    <w:basedOn w:val="Normal"/>
    <w:next w:val="Normal"/>
    <w:link w:val="Heading1Char"/>
    <w:uiPriority w:val="9"/>
    <w:qFormat/>
    <w:rsid w:val="00B0277A"/>
    <w:pPr>
      <w:keepNext/>
      <w:keepLines/>
      <w:tabs>
        <w:tab w:val="left" w:pos="720"/>
      </w:tabs>
      <w:suppressAutoHyphen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B52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unhideWhenUsed/>
    <w:qFormat/>
    <w:rsid w:val="0025302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17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71770"/>
    <w:pPr>
      <w:ind w:left="720"/>
      <w:contextualSpacing/>
    </w:pPr>
  </w:style>
  <w:style w:type="paragraph" w:styleId="Footer">
    <w:name w:val="footer"/>
    <w:basedOn w:val="Normal"/>
    <w:link w:val="FooterChar"/>
    <w:uiPriority w:val="99"/>
    <w:unhideWhenUsed/>
    <w:rsid w:val="00DF1FBB"/>
    <w:pPr>
      <w:tabs>
        <w:tab w:val="center" w:pos="4680"/>
        <w:tab w:val="right" w:pos="9360"/>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DF1FBB"/>
    <w:rPr>
      <w:rFonts w:ascii="Calibri" w:eastAsia="Calibri" w:hAnsi="Calibri" w:cs="Times New Roman"/>
      <w:lang w:val="en-US"/>
    </w:rPr>
  </w:style>
  <w:style w:type="paragraph" w:styleId="BalloonText">
    <w:name w:val="Balloon Text"/>
    <w:basedOn w:val="Normal"/>
    <w:link w:val="BalloonTextChar"/>
    <w:uiPriority w:val="99"/>
    <w:semiHidden/>
    <w:unhideWhenUsed/>
    <w:rsid w:val="00DF1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BB"/>
    <w:rPr>
      <w:rFonts w:ascii="Tahoma" w:hAnsi="Tahoma" w:cs="Tahoma"/>
      <w:sz w:val="16"/>
      <w:szCs w:val="16"/>
    </w:rPr>
  </w:style>
  <w:style w:type="character" w:customStyle="1" w:styleId="Heading1Char">
    <w:name w:val="Heading 1 Char"/>
    <w:basedOn w:val="DefaultParagraphFont"/>
    <w:link w:val="Heading1"/>
    <w:uiPriority w:val="9"/>
    <w:rsid w:val="00B0277A"/>
    <w:rPr>
      <w:rFonts w:asciiTheme="majorHAnsi" w:eastAsiaTheme="majorEastAsia" w:hAnsiTheme="majorHAnsi" w:cstheme="majorBidi"/>
      <w:b/>
      <w:bCs/>
      <w:color w:val="2E74B5" w:themeColor="accent1" w:themeShade="BF"/>
      <w:sz w:val="28"/>
      <w:szCs w:val="28"/>
    </w:rPr>
  </w:style>
  <w:style w:type="paragraph" w:styleId="PlainText">
    <w:name w:val="Plain Text"/>
    <w:basedOn w:val="Normal"/>
    <w:link w:val="PlainTextChar"/>
    <w:uiPriority w:val="99"/>
    <w:rsid w:val="00E323E9"/>
    <w:pPr>
      <w:tabs>
        <w:tab w:val="left" w:pos="720"/>
      </w:tabs>
      <w:suppressAutoHyphens/>
      <w:spacing w:after="0" w:line="100" w:lineRule="atLeast"/>
    </w:pPr>
    <w:rPr>
      <w:rFonts w:ascii="Consolas" w:eastAsia="Droid Sans" w:hAnsi="Consolas"/>
      <w:sz w:val="21"/>
      <w:szCs w:val="21"/>
      <w:lang w:val="en-US"/>
    </w:rPr>
  </w:style>
  <w:style w:type="character" w:customStyle="1" w:styleId="PlainTextChar">
    <w:name w:val="Plain Text Char"/>
    <w:basedOn w:val="DefaultParagraphFont"/>
    <w:link w:val="PlainText"/>
    <w:uiPriority w:val="99"/>
    <w:rsid w:val="00E323E9"/>
    <w:rPr>
      <w:rFonts w:ascii="Consolas" w:eastAsia="Droid Sans" w:hAnsi="Consolas"/>
      <w:sz w:val="21"/>
      <w:szCs w:val="21"/>
      <w:lang w:val="en-US"/>
    </w:rPr>
  </w:style>
  <w:style w:type="paragraph" w:customStyle="1" w:styleId="Default">
    <w:name w:val="Default"/>
    <w:rsid w:val="0056020B"/>
    <w:pPr>
      <w:autoSpaceDE w:val="0"/>
      <w:autoSpaceDN w:val="0"/>
      <w:adjustRightInd w:val="0"/>
      <w:spacing w:after="0" w:line="240" w:lineRule="auto"/>
    </w:pPr>
    <w:rPr>
      <w:rFonts w:ascii="Calibri" w:eastAsia="Times New Roman" w:hAnsi="Calibri" w:cs="Calibri"/>
      <w:color w:val="000000"/>
      <w:sz w:val="24"/>
      <w:szCs w:val="24"/>
      <w:lang w:val="en-US"/>
    </w:rPr>
  </w:style>
  <w:style w:type="paragraph" w:styleId="Header">
    <w:name w:val="header"/>
    <w:basedOn w:val="Normal"/>
    <w:link w:val="HeaderChar"/>
    <w:uiPriority w:val="99"/>
    <w:unhideWhenUsed/>
    <w:rsid w:val="00BE4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15E"/>
  </w:style>
  <w:style w:type="character" w:customStyle="1" w:styleId="Heading2Char">
    <w:name w:val="Heading 2 Char"/>
    <w:basedOn w:val="DefaultParagraphFont"/>
    <w:link w:val="Heading2"/>
    <w:uiPriority w:val="9"/>
    <w:rsid w:val="008B523F"/>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C40C79"/>
  </w:style>
  <w:style w:type="character" w:styleId="Hyperlink">
    <w:name w:val="Hyperlink"/>
    <w:basedOn w:val="DefaultParagraphFont"/>
    <w:uiPriority w:val="99"/>
    <w:semiHidden/>
    <w:unhideWhenUsed/>
    <w:rsid w:val="00C40C79"/>
    <w:rPr>
      <w:color w:val="0000FF"/>
      <w:u w:val="single"/>
    </w:rPr>
  </w:style>
  <w:style w:type="character" w:styleId="Strong">
    <w:name w:val="Strong"/>
    <w:basedOn w:val="DefaultParagraphFont"/>
    <w:uiPriority w:val="22"/>
    <w:qFormat/>
    <w:rsid w:val="00767D8A"/>
    <w:rPr>
      <w:b/>
      <w:bCs/>
    </w:rPr>
  </w:style>
  <w:style w:type="character" w:styleId="HTMLCode">
    <w:name w:val="HTML Code"/>
    <w:basedOn w:val="DefaultParagraphFont"/>
    <w:uiPriority w:val="99"/>
    <w:semiHidden/>
    <w:unhideWhenUsed/>
    <w:rsid w:val="002D3397"/>
    <w:rPr>
      <w:rFonts w:ascii="Courier New" w:eastAsia="Times New Roman" w:hAnsi="Courier New" w:cs="Courier New"/>
      <w:sz w:val="20"/>
      <w:szCs w:val="20"/>
    </w:rPr>
  </w:style>
  <w:style w:type="character" w:styleId="PlaceholderText">
    <w:name w:val="Placeholder Text"/>
    <w:basedOn w:val="DefaultParagraphFont"/>
    <w:uiPriority w:val="99"/>
    <w:semiHidden/>
    <w:rsid w:val="008139DC"/>
    <w:rPr>
      <w:color w:val="808080"/>
    </w:rPr>
  </w:style>
  <w:style w:type="paragraph" w:styleId="HTMLPreformatted">
    <w:name w:val="HTML Preformatted"/>
    <w:basedOn w:val="Normal"/>
    <w:link w:val="HTMLPreformattedChar"/>
    <w:uiPriority w:val="99"/>
    <w:semiHidden/>
    <w:unhideWhenUsed/>
    <w:rsid w:val="002A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A42F7"/>
    <w:rPr>
      <w:rFonts w:ascii="Courier New" w:eastAsia="Times New Roman" w:hAnsi="Courier New" w:cs="Courier New"/>
      <w:sz w:val="20"/>
      <w:szCs w:val="20"/>
      <w:lang w:val="en-US"/>
    </w:rPr>
  </w:style>
  <w:style w:type="paragraph" w:customStyle="1" w:styleId="code">
    <w:name w:val="code"/>
    <w:basedOn w:val="ListParagraph"/>
    <w:link w:val="codeChar"/>
    <w:qFormat/>
    <w:rsid w:val="00987193"/>
    <w:pPr>
      <w:tabs>
        <w:tab w:val="left" w:pos="720"/>
      </w:tabs>
      <w:suppressAutoHyphens/>
      <w:spacing w:line="360" w:lineRule="auto"/>
      <w:contextualSpacing w:val="0"/>
      <w:jc w:val="both"/>
    </w:pPr>
    <w:rPr>
      <w:rFonts w:ascii="Courier New" w:hAnsi="Courier New" w:cs="Times New Roman"/>
    </w:rPr>
  </w:style>
  <w:style w:type="paragraph" w:styleId="Caption">
    <w:name w:val="caption"/>
    <w:basedOn w:val="Normal"/>
    <w:next w:val="Normal"/>
    <w:uiPriority w:val="35"/>
    <w:unhideWhenUsed/>
    <w:qFormat/>
    <w:rsid w:val="000D46C4"/>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987193"/>
  </w:style>
  <w:style w:type="character" w:customStyle="1" w:styleId="codeChar">
    <w:name w:val="code Char"/>
    <w:basedOn w:val="ListParagraphChar"/>
    <w:link w:val="code"/>
    <w:rsid w:val="00987193"/>
    <w:rPr>
      <w:rFonts w:ascii="Courier New" w:hAnsi="Courier New" w:cs="Times New Roman"/>
    </w:rPr>
  </w:style>
  <w:style w:type="paragraph" w:styleId="NoSpacing">
    <w:name w:val="No Spacing"/>
    <w:uiPriority w:val="1"/>
    <w:qFormat/>
    <w:rsid w:val="001422EF"/>
    <w:pPr>
      <w:spacing w:after="0" w:line="240" w:lineRule="auto"/>
    </w:pPr>
  </w:style>
  <w:style w:type="paragraph" w:styleId="NormalWeb">
    <w:name w:val="Normal (Web)"/>
    <w:basedOn w:val="Normal"/>
    <w:uiPriority w:val="99"/>
    <w:semiHidden/>
    <w:unhideWhenUsed/>
    <w:rsid w:val="0025302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uiPriority w:val="9"/>
    <w:rsid w:val="00253028"/>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099">
      <w:bodyDiv w:val="1"/>
      <w:marLeft w:val="0"/>
      <w:marRight w:val="0"/>
      <w:marTop w:val="0"/>
      <w:marBottom w:val="0"/>
      <w:divBdr>
        <w:top w:val="none" w:sz="0" w:space="0" w:color="auto"/>
        <w:left w:val="none" w:sz="0" w:space="0" w:color="auto"/>
        <w:bottom w:val="none" w:sz="0" w:space="0" w:color="auto"/>
        <w:right w:val="none" w:sz="0" w:space="0" w:color="auto"/>
      </w:divBdr>
    </w:div>
    <w:div w:id="61106721">
      <w:bodyDiv w:val="1"/>
      <w:marLeft w:val="0"/>
      <w:marRight w:val="0"/>
      <w:marTop w:val="0"/>
      <w:marBottom w:val="0"/>
      <w:divBdr>
        <w:top w:val="none" w:sz="0" w:space="0" w:color="auto"/>
        <w:left w:val="none" w:sz="0" w:space="0" w:color="auto"/>
        <w:bottom w:val="none" w:sz="0" w:space="0" w:color="auto"/>
        <w:right w:val="none" w:sz="0" w:space="0" w:color="auto"/>
      </w:divBdr>
    </w:div>
    <w:div w:id="85083363">
      <w:bodyDiv w:val="1"/>
      <w:marLeft w:val="0"/>
      <w:marRight w:val="0"/>
      <w:marTop w:val="0"/>
      <w:marBottom w:val="0"/>
      <w:divBdr>
        <w:top w:val="none" w:sz="0" w:space="0" w:color="auto"/>
        <w:left w:val="none" w:sz="0" w:space="0" w:color="auto"/>
        <w:bottom w:val="none" w:sz="0" w:space="0" w:color="auto"/>
        <w:right w:val="none" w:sz="0" w:space="0" w:color="auto"/>
      </w:divBdr>
    </w:div>
    <w:div w:id="114370019">
      <w:bodyDiv w:val="1"/>
      <w:marLeft w:val="0"/>
      <w:marRight w:val="0"/>
      <w:marTop w:val="0"/>
      <w:marBottom w:val="0"/>
      <w:divBdr>
        <w:top w:val="none" w:sz="0" w:space="0" w:color="auto"/>
        <w:left w:val="none" w:sz="0" w:space="0" w:color="auto"/>
        <w:bottom w:val="none" w:sz="0" w:space="0" w:color="auto"/>
        <w:right w:val="none" w:sz="0" w:space="0" w:color="auto"/>
      </w:divBdr>
    </w:div>
    <w:div w:id="168524223">
      <w:bodyDiv w:val="1"/>
      <w:marLeft w:val="0"/>
      <w:marRight w:val="0"/>
      <w:marTop w:val="0"/>
      <w:marBottom w:val="0"/>
      <w:divBdr>
        <w:top w:val="none" w:sz="0" w:space="0" w:color="auto"/>
        <w:left w:val="none" w:sz="0" w:space="0" w:color="auto"/>
        <w:bottom w:val="none" w:sz="0" w:space="0" w:color="auto"/>
        <w:right w:val="none" w:sz="0" w:space="0" w:color="auto"/>
      </w:divBdr>
      <w:divsChild>
        <w:div w:id="791485973">
          <w:marLeft w:val="0"/>
          <w:marRight w:val="0"/>
          <w:marTop w:val="0"/>
          <w:marBottom w:val="0"/>
          <w:divBdr>
            <w:top w:val="none" w:sz="0" w:space="0" w:color="auto"/>
            <w:left w:val="none" w:sz="0" w:space="0" w:color="auto"/>
            <w:bottom w:val="none" w:sz="0" w:space="0" w:color="auto"/>
            <w:right w:val="none" w:sz="0" w:space="0" w:color="auto"/>
          </w:divBdr>
          <w:divsChild>
            <w:div w:id="1325815615">
              <w:marLeft w:val="0"/>
              <w:marRight w:val="0"/>
              <w:marTop w:val="0"/>
              <w:marBottom w:val="0"/>
              <w:divBdr>
                <w:top w:val="none" w:sz="0" w:space="0" w:color="auto"/>
                <w:left w:val="none" w:sz="0" w:space="0" w:color="auto"/>
                <w:bottom w:val="none" w:sz="0" w:space="0" w:color="auto"/>
                <w:right w:val="none" w:sz="0" w:space="0" w:color="auto"/>
              </w:divBdr>
              <w:divsChild>
                <w:div w:id="1225872322">
                  <w:marLeft w:val="0"/>
                  <w:marRight w:val="0"/>
                  <w:marTop w:val="0"/>
                  <w:marBottom w:val="0"/>
                  <w:divBdr>
                    <w:top w:val="none" w:sz="0" w:space="0" w:color="auto"/>
                    <w:left w:val="none" w:sz="0" w:space="0" w:color="auto"/>
                    <w:bottom w:val="none" w:sz="0" w:space="0" w:color="auto"/>
                    <w:right w:val="none" w:sz="0" w:space="0" w:color="auto"/>
                  </w:divBdr>
                  <w:divsChild>
                    <w:div w:id="1808474206">
                      <w:marLeft w:val="0"/>
                      <w:marRight w:val="0"/>
                      <w:marTop w:val="0"/>
                      <w:marBottom w:val="0"/>
                      <w:divBdr>
                        <w:top w:val="none" w:sz="0" w:space="0" w:color="auto"/>
                        <w:left w:val="none" w:sz="0" w:space="0" w:color="auto"/>
                        <w:bottom w:val="none" w:sz="0" w:space="0" w:color="auto"/>
                        <w:right w:val="none" w:sz="0" w:space="0" w:color="auto"/>
                      </w:divBdr>
                      <w:divsChild>
                        <w:div w:id="88780">
                          <w:marLeft w:val="0"/>
                          <w:marRight w:val="0"/>
                          <w:marTop w:val="0"/>
                          <w:marBottom w:val="0"/>
                          <w:divBdr>
                            <w:top w:val="none" w:sz="0" w:space="0" w:color="auto"/>
                            <w:left w:val="none" w:sz="0" w:space="0" w:color="auto"/>
                            <w:bottom w:val="none" w:sz="0" w:space="0" w:color="auto"/>
                            <w:right w:val="none" w:sz="0" w:space="0" w:color="auto"/>
                          </w:divBdr>
                          <w:divsChild>
                            <w:div w:id="1307785036">
                              <w:marLeft w:val="0"/>
                              <w:marRight w:val="150"/>
                              <w:marTop w:val="0"/>
                              <w:marBottom w:val="0"/>
                              <w:divBdr>
                                <w:top w:val="none" w:sz="0" w:space="0" w:color="auto"/>
                                <w:left w:val="none" w:sz="0" w:space="0" w:color="auto"/>
                                <w:bottom w:val="none" w:sz="0" w:space="0" w:color="auto"/>
                                <w:right w:val="none" w:sz="0" w:space="0" w:color="auto"/>
                              </w:divBdr>
                              <w:divsChild>
                                <w:div w:id="1014652640">
                                  <w:marLeft w:val="0"/>
                                  <w:marRight w:val="0"/>
                                  <w:marTop w:val="0"/>
                                  <w:marBottom w:val="0"/>
                                  <w:divBdr>
                                    <w:top w:val="none" w:sz="0" w:space="0" w:color="auto"/>
                                    <w:left w:val="none" w:sz="0" w:space="0" w:color="auto"/>
                                    <w:bottom w:val="none" w:sz="0" w:space="0" w:color="auto"/>
                                    <w:right w:val="none" w:sz="0" w:space="0" w:color="auto"/>
                                  </w:divBdr>
                                  <w:divsChild>
                                    <w:div w:id="757092789">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357853341">
      <w:bodyDiv w:val="1"/>
      <w:marLeft w:val="0"/>
      <w:marRight w:val="0"/>
      <w:marTop w:val="0"/>
      <w:marBottom w:val="0"/>
      <w:divBdr>
        <w:top w:val="none" w:sz="0" w:space="0" w:color="auto"/>
        <w:left w:val="none" w:sz="0" w:space="0" w:color="auto"/>
        <w:bottom w:val="none" w:sz="0" w:space="0" w:color="auto"/>
        <w:right w:val="none" w:sz="0" w:space="0" w:color="auto"/>
      </w:divBdr>
      <w:divsChild>
        <w:div w:id="1329862310">
          <w:marLeft w:val="547"/>
          <w:marRight w:val="0"/>
          <w:marTop w:val="115"/>
          <w:marBottom w:val="0"/>
          <w:divBdr>
            <w:top w:val="none" w:sz="0" w:space="0" w:color="auto"/>
            <w:left w:val="none" w:sz="0" w:space="0" w:color="auto"/>
            <w:bottom w:val="none" w:sz="0" w:space="0" w:color="auto"/>
            <w:right w:val="none" w:sz="0" w:space="0" w:color="auto"/>
          </w:divBdr>
        </w:div>
        <w:div w:id="1389185676">
          <w:marLeft w:val="547"/>
          <w:marRight w:val="0"/>
          <w:marTop w:val="115"/>
          <w:marBottom w:val="0"/>
          <w:divBdr>
            <w:top w:val="none" w:sz="0" w:space="0" w:color="auto"/>
            <w:left w:val="none" w:sz="0" w:space="0" w:color="auto"/>
            <w:bottom w:val="none" w:sz="0" w:space="0" w:color="auto"/>
            <w:right w:val="none" w:sz="0" w:space="0" w:color="auto"/>
          </w:divBdr>
        </w:div>
        <w:div w:id="869532292">
          <w:marLeft w:val="547"/>
          <w:marRight w:val="0"/>
          <w:marTop w:val="115"/>
          <w:marBottom w:val="0"/>
          <w:divBdr>
            <w:top w:val="none" w:sz="0" w:space="0" w:color="auto"/>
            <w:left w:val="none" w:sz="0" w:space="0" w:color="auto"/>
            <w:bottom w:val="none" w:sz="0" w:space="0" w:color="auto"/>
            <w:right w:val="none" w:sz="0" w:space="0" w:color="auto"/>
          </w:divBdr>
        </w:div>
        <w:div w:id="1495224537">
          <w:marLeft w:val="547"/>
          <w:marRight w:val="0"/>
          <w:marTop w:val="115"/>
          <w:marBottom w:val="0"/>
          <w:divBdr>
            <w:top w:val="none" w:sz="0" w:space="0" w:color="auto"/>
            <w:left w:val="none" w:sz="0" w:space="0" w:color="auto"/>
            <w:bottom w:val="none" w:sz="0" w:space="0" w:color="auto"/>
            <w:right w:val="none" w:sz="0" w:space="0" w:color="auto"/>
          </w:divBdr>
        </w:div>
        <w:div w:id="1916013332">
          <w:marLeft w:val="547"/>
          <w:marRight w:val="0"/>
          <w:marTop w:val="115"/>
          <w:marBottom w:val="0"/>
          <w:divBdr>
            <w:top w:val="none" w:sz="0" w:space="0" w:color="auto"/>
            <w:left w:val="none" w:sz="0" w:space="0" w:color="auto"/>
            <w:bottom w:val="none" w:sz="0" w:space="0" w:color="auto"/>
            <w:right w:val="none" w:sz="0" w:space="0" w:color="auto"/>
          </w:divBdr>
        </w:div>
      </w:divsChild>
    </w:div>
    <w:div w:id="444465904">
      <w:bodyDiv w:val="1"/>
      <w:marLeft w:val="0"/>
      <w:marRight w:val="0"/>
      <w:marTop w:val="0"/>
      <w:marBottom w:val="0"/>
      <w:divBdr>
        <w:top w:val="none" w:sz="0" w:space="0" w:color="auto"/>
        <w:left w:val="none" w:sz="0" w:space="0" w:color="auto"/>
        <w:bottom w:val="none" w:sz="0" w:space="0" w:color="auto"/>
        <w:right w:val="none" w:sz="0" w:space="0" w:color="auto"/>
      </w:divBdr>
    </w:div>
    <w:div w:id="473136305">
      <w:bodyDiv w:val="1"/>
      <w:marLeft w:val="0"/>
      <w:marRight w:val="0"/>
      <w:marTop w:val="0"/>
      <w:marBottom w:val="0"/>
      <w:divBdr>
        <w:top w:val="none" w:sz="0" w:space="0" w:color="auto"/>
        <w:left w:val="none" w:sz="0" w:space="0" w:color="auto"/>
        <w:bottom w:val="none" w:sz="0" w:space="0" w:color="auto"/>
        <w:right w:val="none" w:sz="0" w:space="0" w:color="auto"/>
      </w:divBdr>
      <w:divsChild>
        <w:div w:id="1119034808">
          <w:marLeft w:val="0"/>
          <w:marRight w:val="0"/>
          <w:marTop w:val="0"/>
          <w:marBottom w:val="0"/>
          <w:divBdr>
            <w:top w:val="none" w:sz="0" w:space="0" w:color="auto"/>
            <w:left w:val="none" w:sz="0" w:space="0" w:color="auto"/>
            <w:bottom w:val="none" w:sz="0" w:space="0" w:color="auto"/>
            <w:right w:val="none" w:sz="0" w:space="0" w:color="auto"/>
          </w:divBdr>
          <w:divsChild>
            <w:div w:id="1126511384">
              <w:marLeft w:val="0"/>
              <w:marRight w:val="0"/>
              <w:marTop w:val="0"/>
              <w:marBottom w:val="0"/>
              <w:divBdr>
                <w:top w:val="none" w:sz="0" w:space="0" w:color="auto"/>
                <w:left w:val="none" w:sz="0" w:space="0" w:color="auto"/>
                <w:bottom w:val="none" w:sz="0" w:space="0" w:color="auto"/>
                <w:right w:val="none" w:sz="0" w:space="0" w:color="auto"/>
              </w:divBdr>
              <w:divsChild>
                <w:div w:id="1777477620">
                  <w:marLeft w:val="0"/>
                  <w:marRight w:val="0"/>
                  <w:marTop w:val="0"/>
                  <w:marBottom w:val="0"/>
                  <w:divBdr>
                    <w:top w:val="none" w:sz="0" w:space="0" w:color="auto"/>
                    <w:left w:val="none" w:sz="0" w:space="0" w:color="auto"/>
                    <w:bottom w:val="none" w:sz="0" w:space="0" w:color="auto"/>
                    <w:right w:val="none" w:sz="0" w:space="0" w:color="auto"/>
                  </w:divBdr>
                  <w:divsChild>
                    <w:div w:id="1732581657">
                      <w:marLeft w:val="0"/>
                      <w:marRight w:val="0"/>
                      <w:marTop w:val="0"/>
                      <w:marBottom w:val="0"/>
                      <w:divBdr>
                        <w:top w:val="none" w:sz="0" w:space="0" w:color="auto"/>
                        <w:left w:val="none" w:sz="0" w:space="0" w:color="auto"/>
                        <w:bottom w:val="none" w:sz="0" w:space="0" w:color="auto"/>
                        <w:right w:val="none" w:sz="0" w:space="0" w:color="auto"/>
                      </w:divBdr>
                      <w:divsChild>
                        <w:div w:id="419760071">
                          <w:marLeft w:val="0"/>
                          <w:marRight w:val="0"/>
                          <w:marTop w:val="0"/>
                          <w:marBottom w:val="0"/>
                          <w:divBdr>
                            <w:top w:val="none" w:sz="0" w:space="0" w:color="auto"/>
                            <w:left w:val="none" w:sz="0" w:space="0" w:color="auto"/>
                            <w:bottom w:val="none" w:sz="0" w:space="0" w:color="auto"/>
                            <w:right w:val="none" w:sz="0" w:space="0" w:color="auto"/>
                          </w:divBdr>
                          <w:divsChild>
                            <w:div w:id="727656635">
                              <w:marLeft w:val="0"/>
                              <w:marRight w:val="150"/>
                              <w:marTop w:val="0"/>
                              <w:marBottom w:val="0"/>
                              <w:divBdr>
                                <w:top w:val="none" w:sz="0" w:space="0" w:color="auto"/>
                                <w:left w:val="none" w:sz="0" w:space="0" w:color="auto"/>
                                <w:bottom w:val="none" w:sz="0" w:space="0" w:color="auto"/>
                                <w:right w:val="none" w:sz="0" w:space="0" w:color="auto"/>
                              </w:divBdr>
                              <w:divsChild>
                                <w:div w:id="682364943">
                                  <w:marLeft w:val="0"/>
                                  <w:marRight w:val="0"/>
                                  <w:marTop w:val="0"/>
                                  <w:marBottom w:val="0"/>
                                  <w:divBdr>
                                    <w:top w:val="none" w:sz="0" w:space="0" w:color="auto"/>
                                    <w:left w:val="none" w:sz="0" w:space="0" w:color="auto"/>
                                    <w:bottom w:val="none" w:sz="0" w:space="0" w:color="auto"/>
                                    <w:right w:val="none" w:sz="0" w:space="0" w:color="auto"/>
                                  </w:divBdr>
                                  <w:divsChild>
                                    <w:div w:id="1452020508">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526721409">
      <w:bodyDiv w:val="1"/>
      <w:marLeft w:val="0"/>
      <w:marRight w:val="0"/>
      <w:marTop w:val="0"/>
      <w:marBottom w:val="0"/>
      <w:divBdr>
        <w:top w:val="none" w:sz="0" w:space="0" w:color="auto"/>
        <w:left w:val="none" w:sz="0" w:space="0" w:color="auto"/>
        <w:bottom w:val="none" w:sz="0" w:space="0" w:color="auto"/>
        <w:right w:val="none" w:sz="0" w:space="0" w:color="auto"/>
      </w:divBdr>
    </w:div>
    <w:div w:id="548496550">
      <w:bodyDiv w:val="1"/>
      <w:marLeft w:val="0"/>
      <w:marRight w:val="0"/>
      <w:marTop w:val="0"/>
      <w:marBottom w:val="0"/>
      <w:divBdr>
        <w:top w:val="none" w:sz="0" w:space="0" w:color="auto"/>
        <w:left w:val="none" w:sz="0" w:space="0" w:color="auto"/>
        <w:bottom w:val="none" w:sz="0" w:space="0" w:color="auto"/>
        <w:right w:val="none" w:sz="0" w:space="0" w:color="auto"/>
      </w:divBdr>
      <w:divsChild>
        <w:div w:id="1153985140">
          <w:marLeft w:val="547"/>
          <w:marRight w:val="0"/>
          <w:marTop w:val="115"/>
          <w:marBottom w:val="0"/>
          <w:divBdr>
            <w:top w:val="none" w:sz="0" w:space="0" w:color="auto"/>
            <w:left w:val="none" w:sz="0" w:space="0" w:color="auto"/>
            <w:bottom w:val="none" w:sz="0" w:space="0" w:color="auto"/>
            <w:right w:val="none" w:sz="0" w:space="0" w:color="auto"/>
          </w:divBdr>
        </w:div>
        <w:div w:id="1476675803">
          <w:marLeft w:val="547"/>
          <w:marRight w:val="0"/>
          <w:marTop w:val="115"/>
          <w:marBottom w:val="0"/>
          <w:divBdr>
            <w:top w:val="none" w:sz="0" w:space="0" w:color="auto"/>
            <w:left w:val="none" w:sz="0" w:space="0" w:color="auto"/>
            <w:bottom w:val="none" w:sz="0" w:space="0" w:color="auto"/>
            <w:right w:val="none" w:sz="0" w:space="0" w:color="auto"/>
          </w:divBdr>
        </w:div>
      </w:divsChild>
    </w:div>
    <w:div w:id="615328076">
      <w:bodyDiv w:val="1"/>
      <w:marLeft w:val="0"/>
      <w:marRight w:val="0"/>
      <w:marTop w:val="0"/>
      <w:marBottom w:val="0"/>
      <w:divBdr>
        <w:top w:val="none" w:sz="0" w:space="0" w:color="auto"/>
        <w:left w:val="none" w:sz="0" w:space="0" w:color="auto"/>
        <w:bottom w:val="none" w:sz="0" w:space="0" w:color="auto"/>
        <w:right w:val="none" w:sz="0" w:space="0" w:color="auto"/>
      </w:divBdr>
    </w:div>
    <w:div w:id="672732270">
      <w:bodyDiv w:val="1"/>
      <w:marLeft w:val="0"/>
      <w:marRight w:val="0"/>
      <w:marTop w:val="0"/>
      <w:marBottom w:val="0"/>
      <w:divBdr>
        <w:top w:val="none" w:sz="0" w:space="0" w:color="auto"/>
        <w:left w:val="none" w:sz="0" w:space="0" w:color="auto"/>
        <w:bottom w:val="none" w:sz="0" w:space="0" w:color="auto"/>
        <w:right w:val="none" w:sz="0" w:space="0" w:color="auto"/>
      </w:divBdr>
    </w:div>
    <w:div w:id="675838832">
      <w:bodyDiv w:val="1"/>
      <w:marLeft w:val="0"/>
      <w:marRight w:val="0"/>
      <w:marTop w:val="0"/>
      <w:marBottom w:val="0"/>
      <w:divBdr>
        <w:top w:val="none" w:sz="0" w:space="0" w:color="auto"/>
        <w:left w:val="none" w:sz="0" w:space="0" w:color="auto"/>
        <w:bottom w:val="none" w:sz="0" w:space="0" w:color="auto"/>
        <w:right w:val="none" w:sz="0" w:space="0" w:color="auto"/>
      </w:divBdr>
    </w:div>
    <w:div w:id="694313081">
      <w:bodyDiv w:val="1"/>
      <w:marLeft w:val="0"/>
      <w:marRight w:val="0"/>
      <w:marTop w:val="0"/>
      <w:marBottom w:val="0"/>
      <w:divBdr>
        <w:top w:val="none" w:sz="0" w:space="0" w:color="auto"/>
        <w:left w:val="none" w:sz="0" w:space="0" w:color="auto"/>
        <w:bottom w:val="none" w:sz="0" w:space="0" w:color="auto"/>
        <w:right w:val="none" w:sz="0" w:space="0" w:color="auto"/>
      </w:divBdr>
    </w:div>
    <w:div w:id="701588472">
      <w:bodyDiv w:val="1"/>
      <w:marLeft w:val="0"/>
      <w:marRight w:val="0"/>
      <w:marTop w:val="0"/>
      <w:marBottom w:val="0"/>
      <w:divBdr>
        <w:top w:val="none" w:sz="0" w:space="0" w:color="auto"/>
        <w:left w:val="none" w:sz="0" w:space="0" w:color="auto"/>
        <w:bottom w:val="none" w:sz="0" w:space="0" w:color="auto"/>
        <w:right w:val="none" w:sz="0" w:space="0" w:color="auto"/>
      </w:divBdr>
      <w:divsChild>
        <w:div w:id="952247680">
          <w:marLeft w:val="547"/>
          <w:marRight w:val="0"/>
          <w:marTop w:val="115"/>
          <w:marBottom w:val="0"/>
          <w:divBdr>
            <w:top w:val="none" w:sz="0" w:space="0" w:color="auto"/>
            <w:left w:val="none" w:sz="0" w:space="0" w:color="auto"/>
            <w:bottom w:val="none" w:sz="0" w:space="0" w:color="auto"/>
            <w:right w:val="none" w:sz="0" w:space="0" w:color="auto"/>
          </w:divBdr>
        </w:div>
      </w:divsChild>
    </w:div>
    <w:div w:id="815682112">
      <w:bodyDiv w:val="1"/>
      <w:marLeft w:val="0"/>
      <w:marRight w:val="0"/>
      <w:marTop w:val="0"/>
      <w:marBottom w:val="0"/>
      <w:divBdr>
        <w:top w:val="none" w:sz="0" w:space="0" w:color="auto"/>
        <w:left w:val="none" w:sz="0" w:space="0" w:color="auto"/>
        <w:bottom w:val="none" w:sz="0" w:space="0" w:color="auto"/>
        <w:right w:val="none" w:sz="0" w:space="0" w:color="auto"/>
      </w:divBdr>
    </w:div>
    <w:div w:id="1108039062">
      <w:bodyDiv w:val="1"/>
      <w:marLeft w:val="0"/>
      <w:marRight w:val="0"/>
      <w:marTop w:val="0"/>
      <w:marBottom w:val="0"/>
      <w:divBdr>
        <w:top w:val="none" w:sz="0" w:space="0" w:color="auto"/>
        <w:left w:val="none" w:sz="0" w:space="0" w:color="auto"/>
        <w:bottom w:val="none" w:sz="0" w:space="0" w:color="auto"/>
        <w:right w:val="none" w:sz="0" w:space="0" w:color="auto"/>
      </w:divBdr>
    </w:div>
    <w:div w:id="1184902819">
      <w:bodyDiv w:val="1"/>
      <w:marLeft w:val="0"/>
      <w:marRight w:val="0"/>
      <w:marTop w:val="0"/>
      <w:marBottom w:val="0"/>
      <w:divBdr>
        <w:top w:val="none" w:sz="0" w:space="0" w:color="auto"/>
        <w:left w:val="none" w:sz="0" w:space="0" w:color="auto"/>
        <w:bottom w:val="none" w:sz="0" w:space="0" w:color="auto"/>
        <w:right w:val="none" w:sz="0" w:space="0" w:color="auto"/>
      </w:divBdr>
    </w:div>
    <w:div w:id="1312056782">
      <w:bodyDiv w:val="1"/>
      <w:marLeft w:val="0"/>
      <w:marRight w:val="0"/>
      <w:marTop w:val="0"/>
      <w:marBottom w:val="0"/>
      <w:divBdr>
        <w:top w:val="none" w:sz="0" w:space="0" w:color="auto"/>
        <w:left w:val="none" w:sz="0" w:space="0" w:color="auto"/>
        <w:bottom w:val="none" w:sz="0" w:space="0" w:color="auto"/>
        <w:right w:val="none" w:sz="0" w:space="0" w:color="auto"/>
      </w:divBdr>
    </w:div>
    <w:div w:id="1447580523">
      <w:bodyDiv w:val="1"/>
      <w:marLeft w:val="0"/>
      <w:marRight w:val="0"/>
      <w:marTop w:val="0"/>
      <w:marBottom w:val="0"/>
      <w:divBdr>
        <w:top w:val="none" w:sz="0" w:space="0" w:color="auto"/>
        <w:left w:val="none" w:sz="0" w:space="0" w:color="auto"/>
        <w:bottom w:val="none" w:sz="0" w:space="0" w:color="auto"/>
        <w:right w:val="none" w:sz="0" w:space="0" w:color="auto"/>
      </w:divBdr>
    </w:div>
    <w:div w:id="1483934188">
      <w:bodyDiv w:val="1"/>
      <w:marLeft w:val="0"/>
      <w:marRight w:val="0"/>
      <w:marTop w:val="0"/>
      <w:marBottom w:val="0"/>
      <w:divBdr>
        <w:top w:val="none" w:sz="0" w:space="0" w:color="auto"/>
        <w:left w:val="none" w:sz="0" w:space="0" w:color="auto"/>
        <w:bottom w:val="none" w:sz="0" w:space="0" w:color="auto"/>
        <w:right w:val="none" w:sz="0" w:space="0" w:color="auto"/>
      </w:divBdr>
      <w:divsChild>
        <w:div w:id="947155193">
          <w:marLeft w:val="547"/>
          <w:marRight w:val="0"/>
          <w:marTop w:val="115"/>
          <w:marBottom w:val="0"/>
          <w:divBdr>
            <w:top w:val="none" w:sz="0" w:space="0" w:color="auto"/>
            <w:left w:val="none" w:sz="0" w:space="0" w:color="auto"/>
            <w:bottom w:val="none" w:sz="0" w:space="0" w:color="auto"/>
            <w:right w:val="none" w:sz="0" w:space="0" w:color="auto"/>
          </w:divBdr>
        </w:div>
        <w:div w:id="108086562">
          <w:marLeft w:val="1166"/>
          <w:marRight w:val="0"/>
          <w:marTop w:val="106"/>
          <w:marBottom w:val="0"/>
          <w:divBdr>
            <w:top w:val="none" w:sz="0" w:space="0" w:color="auto"/>
            <w:left w:val="none" w:sz="0" w:space="0" w:color="auto"/>
            <w:bottom w:val="none" w:sz="0" w:space="0" w:color="auto"/>
            <w:right w:val="none" w:sz="0" w:space="0" w:color="auto"/>
          </w:divBdr>
        </w:div>
      </w:divsChild>
    </w:div>
    <w:div w:id="1494371056">
      <w:bodyDiv w:val="1"/>
      <w:marLeft w:val="0"/>
      <w:marRight w:val="0"/>
      <w:marTop w:val="0"/>
      <w:marBottom w:val="0"/>
      <w:divBdr>
        <w:top w:val="none" w:sz="0" w:space="0" w:color="auto"/>
        <w:left w:val="none" w:sz="0" w:space="0" w:color="auto"/>
        <w:bottom w:val="none" w:sz="0" w:space="0" w:color="auto"/>
        <w:right w:val="none" w:sz="0" w:space="0" w:color="auto"/>
      </w:divBdr>
    </w:div>
    <w:div w:id="1496259615">
      <w:bodyDiv w:val="1"/>
      <w:marLeft w:val="0"/>
      <w:marRight w:val="0"/>
      <w:marTop w:val="0"/>
      <w:marBottom w:val="0"/>
      <w:divBdr>
        <w:top w:val="none" w:sz="0" w:space="0" w:color="auto"/>
        <w:left w:val="none" w:sz="0" w:space="0" w:color="auto"/>
        <w:bottom w:val="none" w:sz="0" w:space="0" w:color="auto"/>
        <w:right w:val="none" w:sz="0" w:space="0" w:color="auto"/>
      </w:divBdr>
      <w:divsChild>
        <w:div w:id="1624965271">
          <w:marLeft w:val="547"/>
          <w:marRight w:val="0"/>
          <w:marTop w:val="106"/>
          <w:marBottom w:val="0"/>
          <w:divBdr>
            <w:top w:val="none" w:sz="0" w:space="0" w:color="auto"/>
            <w:left w:val="none" w:sz="0" w:space="0" w:color="auto"/>
            <w:bottom w:val="none" w:sz="0" w:space="0" w:color="auto"/>
            <w:right w:val="none" w:sz="0" w:space="0" w:color="auto"/>
          </w:divBdr>
        </w:div>
        <w:div w:id="1762098649">
          <w:marLeft w:val="1166"/>
          <w:marRight w:val="0"/>
          <w:marTop w:val="96"/>
          <w:marBottom w:val="0"/>
          <w:divBdr>
            <w:top w:val="none" w:sz="0" w:space="0" w:color="auto"/>
            <w:left w:val="none" w:sz="0" w:space="0" w:color="auto"/>
            <w:bottom w:val="none" w:sz="0" w:space="0" w:color="auto"/>
            <w:right w:val="none" w:sz="0" w:space="0" w:color="auto"/>
          </w:divBdr>
        </w:div>
        <w:div w:id="857353110">
          <w:marLeft w:val="1166"/>
          <w:marRight w:val="0"/>
          <w:marTop w:val="96"/>
          <w:marBottom w:val="0"/>
          <w:divBdr>
            <w:top w:val="none" w:sz="0" w:space="0" w:color="auto"/>
            <w:left w:val="none" w:sz="0" w:space="0" w:color="auto"/>
            <w:bottom w:val="none" w:sz="0" w:space="0" w:color="auto"/>
            <w:right w:val="none" w:sz="0" w:space="0" w:color="auto"/>
          </w:divBdr>
        </w:div>
        <w:div w:id="1922638106">
          <w:marLeft w:val="1166"/>
          <w:marRight w:val="0"/>
          <w:marTop w:val="96"/>
          <w:marBottom w:val="0"/>
          <w:divBdr>
            <w:top w:val="none" w:sz="0" w:space="0" w:color="auto"/>
            <w:left w:val="none" w:sz="0" w:space="0" w:color="auto"/>
            <w:bottom w:val="none" w:sz="0" w:space="0" w:color="auto"/>
            <w:right w:val="none" w:sz="0" w:space="0" w:color="auto"/>
          </w:divBdr>
        </w:div>
        <w:div w:id="1186097609">
          <w:marLeft w:val="1166"/>
          <w:marRight w:val="0"/>
          <w:marTop w:val="96"/>
          <w:marBottom w:val="0"/>
          <w:divBdr>
            <w:top w:val="none" w:sz="0" w:space="0" w:color="auto"/>
            <w:left w:val="none" w:sz="0" w:space="0" w:color="auto"/>
            <w:bottom w:val="none" w:sz="0" w:space="0" w:color="auto"/>
            <w:right w:val="none" w:sz="0" w:space="0" w:color="auto"/>
          </w:divBdr>
        </w:div>
      </w:divsChild>
    </w:div>
    <w:div w:id="1505625230">
      <w:bodyDiv w:val="1"/>
      <w:marLeft w:val="0"/>
      <w:marRight w:val="0"/>
      <w:marTop w:val="0"/>
      <w:marBottom w:val="0"/>
      <w:divBdr>
        <w:top w:val="none" w:sz="0" w:space="0" w:color="auto"/>
        <w:left w:val="none" w:sz="0" w:space="0" w:color="auto"/>
        <w:bottom w:val="none" w:sz="0" w:space="0" w:color="auto"/>
        <w:right w:val="none" w:sz="0" w:space="0" w:color="auto"/>
      </w:divBdr>
    </w:div>
    <w:div w:id="1578006320">
      <w:bodyDiv w:val="1"/>
      <w:marLeft w:val="0"/>
      <w:marRight w:val="0"/>
      <w:marTop w:val="0"/>
      <w:marBottom w:val="0"/>
      <w:divBdr>
        <w:top w:val="none" w:sz="0" w:space="0" w:color="auto"/>
        <w:left w:val="none" w:sz="0" w:space="0" w:color="auto"/>
        <w:bottom w:val="none" w:sz="0" w:space="0" w:color="auto"/>
        <w:right w:val="none" w:sz="0" w:space="0" w:color="auto"/>
      </w:divBdr>
    </w:div>
    <w:div w:id="1612973742">
      <w:bodyDiv w:val="1"/>
      <w:marLeft w:val="0"/>
      <w:marRight w:val="0"/>
      <w:marTop w:val="0"/>
      <w:marBottom w:val="0"/>
      <w:divBdr>
        <w:top w:val="none" w:sz="0" w:space="0" w:color="auto"/>
        <w:left w:val="none" w:sz="0" w:space="0" w:color="auto"/>
        <w:bottom w:val="none" w:sz="0" w:space="0" w:color="auto"/>
        <w:right w:val="none" w:sz="0" w:space="0" w:color="auto"/>
      </w:divBdr>
    </w:div>
    <w:div w:id="1652052694">
      <w:bodyDiv w:val="1"/>
      <w:marLeft w:val="0"/>
      <w:marRight w:val="0"/>
      <w:marTop w:val="0"/>
      <w:marBottom w:val="0"/>
      <w:divBdr>
        <w:top w:val="none" w:sz="0" w:space="0" w:color="auto"/>
        <w:left w:val="none" w:sz="0" w:space="0" w:color="auto"/>
        <w:bottom w:val="none" w:sz="0" w:space="0" w:color="auto"/>
        <w:right w:val="none" w:sz="0" w:space="0" w:color="auto"/>
      </w:divBdr>
    </w:div>
    <w:div w:id="1700004838">
      <w:bodyDiv w:val="1"/>
      <w:marLeft w:val="0"/>
      <w:marRight w:val="0"/>
      <w:marTop w:val="0"/>
      <w:marBottom w:val="0"/>
      <w:divBdr>
        <w:top w:val="none" w:sz="0" w:space="0" w:color="auto"/>
        <w:left w:val="none" w:sz="0" w:space="0" w:color="auto"/>
        <w:bottom w:val="none" w:sz="0" w:space="0" w:color="auto"/>
        <w:right w:val="none" w:sz="0" w:space="0" w:color="auto"/>
      </w:divBdr>
    </w:div>
    <w:div w:id="1723863326">
      <w:bodyDiv w:val="1"/>
      <w:marLeft w:val="0"/>
      <w:marRight w:val="0"/>
      <w:marTop w:val="0"/>
      <w:marBottom w:val="0"/>
      <w:divBdr>
        <w:top w:val="none" w:sz="0" w:space="0" w:color="auto"/>
        <w:left w:val="none" w:sz="0" w:space="0" w:color="auto"/>
        <w:bottom w:val="none" w:sz="0" w:space="0" w:color="auto"/>
        <w:right w:val="none" w:sz="0" w:space="0" w:color="auto"/>
      </w:divBdr>
      <w:divsChild>
        <w:div w:id="935864241">
          <w:marLeft w:val="547"/>
          <w:marRight w:val="0"/>
          <w:marTop w:val="115"/>
          <w:marBottom w:val="0"/>
          <w:divBdr>
            <w:top w:val="none" w:sz="0" w:space="0" w:color="auto"/>
            <w:left w:val="none" w:sz="0" w:space="0" w:color="auto"/>
            <w:bottom w:val="none" w:sz="0" w:space="0" w:color="auto"/>
            <w:right w:val="none" w:sz="0" w:space="0" w:color="auto"/>
          </w:divBdr>
        </w:div>
        <w:div w:id="501700101">
          <w:marLeft w:val="547"/>
          <w:marRight w:val="0"/>
          <w:marTop w:val="115"/>
          <w:marBottom w:val="0"/>
          <w:divBdr>
            <w:top w:val="none" w:sz="0" w:space="0" w:color="auto"/>
            <w:left w:val="none" w:sz="0" w:space="0" w:color="auto"/>
            <w:bottom w:val="none" w:sz="0" w:space="0" w:color="auto"/>
            <w:right w:val="none" w:sz="0" w:space="0" w:color="auto"/>
          </w:divBdr>
        </w:div>
        <w:div w:id="217594060">
          <w:marLeft w:val="547"/>
          <w:marRight w:val="0"/>
          <w:marTop w:val="115"/>
          <w:marBottom w:val="0"/>
          <w:divBdr>
            <w:top w:val="none" w:sz="0" w:space="0" w:color="auto"/>
            <w:left w:val="none" w:sz="0" w:space="0" w:color="auto"/>
            <w:bottom w:val="none" w:sz="0" w:space="0" w:color="auto"/>
            <w:right w:val="none" w:sz="0" w:space="0" w:color="auto"/>
          </w:divBdr>
        </w:div>
        <w:div w:id="1600286381">
          <w:marLeft w:val="547"/>
          <w:marRight w:val="0"/>
          <w:marTop w:val="115"/>
          <w:marBottom w:val="0"/>
          <w:divBdr>
            <w:top w:val="none" w:sz="0" w:space="0" w:color="auto"/>
            <w:left w:val="none" w:sz="0" w:space="0" w:color="auto"/>
            <w:bottom w:val="none" w:sz="0" w:space="0" w:color="auto"/>
            <w:right w:val="none" w:sz="0" w:space="0" w:color="auto"/>
          </w:divBdr>
        </w:div>
        <w:div w:id="1023483782">
          <w:marLeft w:val="547"/>
          <w:marRight w:val="0"/>
          <w:marTop w:val="115"/>
          <w:marBottom w:val="0"/>
          <w:divBdr>
            <w:top w:val="none" w:sz="0" w:space="0" w:color="auto"/>
            <w:left w:val="none" w:sz="0" w:space="0" w:color="auto"/>
            <w:bottom w:val="none" w:sz="0" w:space="0" w:color="auto"/>
            <w:right w:val="none" w:sz="0" w:space="0" w:color="auto"/>
          </w:divBdr>
        </w:div>
      </w:divsChild>
    </w:div>
    <w:div w:id="1761634981">
      <w:bodyDiv w:val="1"/>
      <w:marLeft w:val="0"/>
      <w:marRight w:val="0"/>
      <w:marTop w:val="0"/>
      <w:marBottom w:val="0"/>
      <w:divBdr>
        <w:top w:val="none" w:sz="0" w:space="0" w:color="auto"/>
        <w:left w:val="none" w:sz="0" w:space="0" w:color="auto"/>
        <w:bottom w:val="none" w:sz="0" w:space="0" w:color="auto"/>
        <w:right w:val="none" w:sz="0" w:space="0" w:color="auto"/>
      </w:divBdr>
      <w:divsChild>
        <w:div w:id="612982026">
          <w:marLeft w:val="720"/>
          <w:marRight w:val="0"/>
          <w:marTop w:val="115"/>
          <w:marBottom w:val="0"/>
          <w:divBdr>
            <w:top w:val="none" w:sz="0" w:space="0" w:color="auto"/>
            <w:left w:val="none" w:sz="0" w:space="0" w:color="auto"/>
            <w:bottom w:val="none" w:sz="0" w:space="0" w:color="auto"/>
            <w:right w:val="none" w:sz="0" w:space="0" w:color="auto"/>
          </w:divBdr>
        </w:div>
      </w:divsChild>
    </w:div>
    <w:div w:id="1868521770">
      <w:bodyDiv w:val="1"/>
      <w:marLeft w:val="0"/>
      <w:marRight w:val="0"/>
      <w:marTop w:val="0"/>
      <w:marBottom w:val="0"/>
      <w:divBdr>
        <w:top w:val="none" w:sz="0" w:space="0" w:color="auto"/>
        <w:left w:val="none" w:sz="0" w:space="0" w:color="auto"/>
        <w:bottom w:val="none" w:sz="0" w:space="0" w:color="auto"/>
        <w:right w:val="none" w:sz="0" w:space="0" w:color="auto"/>
      </w:divBdr>
    </w:div>
    <w:div w:id="1901279830">
      <w:bodyDiv w:val="1"/>
      <w:marLeft w:val="0"/>
      <w:marRight w:val="0"/>
      <w:marTop w:val="0"/>
      <w:marBottom w:val="0"/>
      <w:divBdr>
        <w:top w:val="none" w:sz="0" w:space="0" w:color="auto"/>
        <w:left w:val="none" w:sz="0" w:space="0" w:color="auto"/>
        <w:bottom w:val="none" w:sz="0" w:space="0" w:color="auto"/>
        <w:right w:val="none" w:sz="0" w:space="0" w:color="auto"/>
      </w:divBdr>
    </w:div>
    <w:div w:id="199819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Shankapal</dc:creator>
  <cp:lastModifiedBy>subhendu maji</cp:lastModifiedBy>
  <cp:revision>2</cp:revision>
  <cp:lastPrinted>2019-09-02T15:00:00Z</cp:lastPrinted>
  <dcterms:created xsi:type="dcterms:W3CDTF">2019-09-02T15:00:00Z</dcterms:created>
  <dcterms:modified xsi:type="dcterms:W3CDTF">2019-09-02T15:00:00Z</dcterms:modified>
</cp:coreProperties>
</file>