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96AD" w14:textId="77777777" w:rsidR="00F025A9" w:rsidRPr="00804624" w:rsidRDefault="00C3673A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7</w:t>
      </w:r>
      <w:r w:rsidR="00F025A9" w:rsidRPr="00804624">
        <w:rPr>
          <w:rFonts w:cs="Times New Roman"/>
        </w:rPr>
        <w:t xml:space="preserve">  </w:t>
      </w:r>
      <w:r w:rsidR="00F025A9" w:rsidRPr="00804624">
        <w:rPr>
          <w:rFonts w:cs="Times New Roman"/>
        </w:rPr>
        <w:tab/>
      </w:r>
    </w:p>
    <w:p w14:paraId="3E484463" w14:textId="77777777"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75746620" w14:textId="77777777" w:rsidR="00C3673A" w:rsidRPr="00C3673A" w:rsidRDefault="00C3673A" w:rsidP="00C3673A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Implement a linked list and illustrate the following operations.</w:t>
      </w:r>
    </w:p>
    <w:p w14:paraId="0D7EC381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 xml:space="preserve">Insert a node at the beginning </w:t>
      </w:r>
    </w:p>
    <w:p w14:paraId="531ED24D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Insert a node at the end</w:t>
      </w:r>
    </w:p>
    <w:p w14:paraId="6076B4C7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 xml:space="preserve">Print the linked list </w:t>
      </w:r>
    </w:p>
    <w:p w14:paraId="45022A35" w14:textId="77777777" w:rsidR="00804624" w:rsidRPr="000E3D0E" w:rsidRDefault="00C3673A" w:rsidP="000E3D0E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Write a program to create a linked list and delete the element entered by a user.</w:t>
      </w:r>
      <w:r w:rsidR="00804624" w:rsidRPr="000E3D0E">
        <w:rPr>
          <w:rFonts w:cs="Times New Roman"/>
        </w:rPr>
        <w:t xml:space="preserve"> </w:t>
      </w:r>
    </w:p>
    <w:p w14:paraId="7F1A0D04" w14:textId="77777777"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5724386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B9522E7" w14:textId="75B1339E" w:rsidR="00F025A9" w:rsidRPr="007535DE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2A1629E3" w14:textId="53BC91DC" w:rsidR="007535DE" w:rsidRPr="00E94C62" w:rsidRDefault="007535DE" w:rsidP="007535DE">
      <w:pPr>
        <w:tabs>
          <w:tab w:val="left" w:pos="720"/>
        </w:tabs>
        <w:suppressAutoHyphens/>
        <w:spacing w:after="0" w:line="360" w:lineRule="auto"/>
        <w:jc w:val="both"/>
        <w:rPr>
          <w:rFonts w:cs="Times New Roman"/>
          <w:b/>
          <w:bCs/>
        </w:rPr>
      </w:pPr>
      <w:r w:rsidRPr="00E94C62">
        <w:rPr>
          <w:rFonts w:cs="Times New Roman"/>
          <w:b/>
          <w:bCs/>
        </w:rPr>
        <w:t>2.1 In a linked list, insert a node at the beginning - Insert a node at the end - Print the linked list</w:t>
      </w:r>
    </w:p>
    <w:p w14:paraId="368339D0" w14:textId="050CF991" w:rsidR="007C0ABE" w:rsidRPr="002D323B" w:rsidRDefault="005F12C8" w:rsidP="005F12C8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</w:t>
      </w:r>
      <w:r w:rsidR="001559AB" w:rsidRPr="002D323B">
        <w:rPr>
          <w:rFonts w:ascii="Courier New" w:hAnsi="Courier New" w:cs="Courier New"/>
        </w:rPr>
        <w:t>1:</w:t>
      </w:r>
      <w:r w:rsidRPr="002D323B">
        <w:rPr>
          <w:rFonts w:ascii="Courier New" w:hAnsi="Courier New" w:cs="Courier New"/>
        </w:rPr>
        <w:t xml:space="preserve"> </w:t>
      </w:r>
      <w:r w:rsidR="002D323B">
        <w:rPr>
          <w:rFonts w:ascii="Courier New" w:hAnsi="Courier New" w:cs="Courier New"/>
        </w:rPr>
        <w:t>start</w:t>
      </w:r>
    </w:p>
    <w:p w14:paraId="4116F36F" w14:textId="77777777" w:rsidR="007535DE" w:rsidRPr="007535DE" w:rsidRDefault="001559AB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 xml:space="preserve">Step2: </w:t>
      </w:r>
      <w:r w:rsidR="007535DE" w:rsidRPr="007535DE">
        <w:rPr>
          <w:rFonts w:ascii="Courier New" w:hAnsi="Courier New" w:cs="Courier New"/>
          <w:shd w:val="clear" w:color="auto" w:fill="FFFFFF"/>
        </w:rPr>
        <w:t>to add node at the front.</w:t>
      </w:r>
    </w:p>
    <w:p w14:paraId="2885BE5F" w14:textId="77777777" w:rsidR="007535DE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bookmarkStart w:id="0" w:name="_Hlk23696742"/>
      <w:r w:rsidRPr="007535DE">
        <w:rPr>
          <w:rFonts w:ascii="Courier New" w:hAnsi="Courier New" w:cs="Courier New"/>
        </w:rPr>
        <w:t>allocate node</w:t>
      </w:r>
    </w:p>
    <w:p w14:paraId="2DE4FC35" w14:textId="77777777" w:rsidR="007535DE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put in the data</w:t>
      </w:r>
    </w:p>
    <w:p w14:paraId="44AC51D9" w14:textId="77777777" w:rsidR="007535DE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Make next of new node as head</w:t>
      </w:r>
    </w:p>
    <w:p w14:paraId="5393B93C" w14:textId="518CCD03" w:rsidR="001559AB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move the head to point to the new node</w:t>
      </w:r>
    </w:p>
    <w:bookmarkEnd w:id="0"/>
    <w:p w14:paraId="122F9C02" w14:textId="1DC4B006" w:rsidR="007535DE" w:rsidRPr="007535DE" w:rsidRDefault="007535DE" w:rsidP="007535D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1559AB" w:rsidRPr="007535DE">
        <w:rPr>
          <w:rFonts w:ascii="Courier New" w:hAnsi="Courier New" w:cs="Courier New"/>
        </w:rPr>
        <w:t xml:space="preserve">tep3: </w:t>
      </w:r>
      <w:r w:rsidRPr="007535DE">
        <w:rPr>
          <w:rFonts w:ascii="Courier New" w:hAnsi="Courier New" w:cs="Courier New"/>
          <w:shd w:val="clear" w:color="auto" w:fill="FFFFFF"/>
        </w:rPr>
        <w:t>to add node at the end</w:t>
      </w:r>
    </w:p>
    <w:p w14:paraId="4780C574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allocate node</w:t>
      </w:r>
    </w:p>
    <w:p w14:paraId="3223CCFB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put in the data </w:t>
      </w:r>
    </w:p>
    <w:p w14:paraId="227B8ADC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This new node is going to be the last node, so make next of it as NULL</w:t>
      </w:r>
    </w:p>
    <w:p w14:paraId="788ACCF2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If the Linked List is empty, then make the new node as head</w:t>
      </w:r>
    </w:p>
    <w:p w14:paraId="7FE55480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Else traverse till the last node</w:t>
      </w:r>
    </w:p>
    <w:p w14:paraId="1BE7A49E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Change the next of last node</w:t>
      </w:r>
    </w:p>
    <w:p w14:paraId="52CB8D0F" w14:textId="3569AFAA" w:rsidR="001559AB" w:rsidRPr="007535DE" w:rsidRDefault="001559AB" w:rsidP="005F12C8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</w:p>
    <w:p w14:paraId="3284C9FA" w14:textId="0CA7FF07" w:rsidR="001559AB" w:rsidRPr="007535DE" w:rsidRDefault="001559AB" w:rsidP="007535DE">
      <w:p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Step4:</w:t>
      </w:r>
      <w:r w:rsidR="002D323B" w:rsidRPr="007535DE">
        <w:rPr>
          <w:rFonts w:ascii="Courier New" w:hAnsi="Courier New" w:cs="Courier New"/>
        </w:rPr>
        <w:t xml:space="preserve"> </w:t>
      </w:r>
      <w:r w:rsidR="007535DE">
        <w:rPr>
          <w:rFonts w:ascii="Courier New" w:hAnsi="Courier New" w:cs="Courier New"/>
        </w:rPr>
        <w:t>call the function accordingly in main body</w:t>
      </w:r>
    </w:p>
    <w:p w14:paraId="1989B8F9" w14:textId="2F5A0121" w:rsidR="002D323B" w:rsidRPr="002D323B" w:rsidRDefault="002D323B" w:rsidP="002D323B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</w:t>
      </w:r>
      <w:r>
        <w:rPr>
          <w:rFonts w:ascii="Courier New" w:hAnsi="Courier New" w:cs="Courier New"/>
        </w:rPr>
        <w:t>5</w:t>
      </w:r>
      <w:r w:rsidRPr="002D323B">
        <w:rPr>
          <w:rFonts w:ascii="Courier New" w:hAnsi="Courier New" w:cs="Courier New"/>
        </w:rPr>
        <w:t xml:space="preserve">: </w:t>
      </w:r>
      <w:r w:rsidR="007535DE">
        <w:rPr>
          <w:rFonts w:ascii="Courier New" w:hAnsi="Courier New" w:cs="Courier New"/>
        </w:rPr>
        <w:t>stop</w:t>
      </w:r>
    </w:p>
    <w:p w14:paraId="6C913421" w14:textId="2ECDAA6C" w:rsidR="002D323B" w:rsidRPr="00E94C62" w:rsidRDefault="007535DE" w:rsidP="005F12C8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  <w:b/>
          <w:bCs/>
        </w:rPr>
      </w:pPr>
      <w:r w:rsidRPr="00E94C62">
        <w:rPr>
          <w:rFonts w:ascii="Courier New" w:hAnsi="Courier New" w:cs="Courier New"/>
          <w:b/>
          <w:bCs/>
        </w:rPr>
        <w:t xml:space="preserve">2.2 </w:t>
      </w:r>
      <w:r w:rsidRPr="00E94C62">
        <w:rPr>
          <w:rFonts w:cs="Times New Roman"/>
          <w:b/>
          <w:bCs/>
        </w:rPr>
        <w:t>a program to create a linked list and delete the element entered by a user.</w:t>
      </w:r>
    </w:p>
    <w:p w14:paraId="3B3E7F2F" w14:textId="77777777" w:rsidR="007535DE" w:rsidRPr="002D323B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 xml:space="preserve">Step1: </w:t>
      </w:r>
      <w:r>
        <w:rPr>
          <w:rFonts w:ascii="Courier New" w:hAnsi="Courier New" w:cs="Courier New"/>
        </w:rPr>
        <w:t>start</w:t>
      </w:r>
    </w:p>
    <w:p w14:paraId="67A20583" w14:textId="6AEC4C0F" w:rsidR="007535DE" w:rsidRPr="002D323B" w:rsidRDefault="007535DE" w:rsidP="007535DE">
      <w:pPr>
        <w:spacing w:line="360" w:lineRule="auto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lastRenderedPageBreak/>
        <w:t xml:space="preserve">Step2: </w:t>
      </w:r>
      <w:r>
        <w:rPr>
          <w:rFonts w:ascii="Courier New" w:hAnsi="Courier New" w:cs="Courier New"/>
        </w:rPr>
        <w:t>make a function for pushing and printing</w:t>
      </w:r>
    </w:p>
    <w:p w14:paraId="32241B75" w14:textId="77777777" w:rsidR="007535DE" w:rsidRPr="007535DE" w:rsidRDefault="007535DE" w:rsidP="007535DE">
      <w:pPr>
        <w:spacing w:line="360" w:lineRule="auto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 xml:space="preserve">Step3: </w:t>
      </w:r>
      <w:r w:rsidRPr="007535DE">
        <w:rPr>
          <w:rFonts w:ascii="Courier New" w:hAnsi="Courier New" w:cs="Courier New"/>
        </w:rPr>
        <w:t>delete the element entered by a user</w:t>
      </w:r>
    </w:p>
    <w:p w14:paraId="2E3E304C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Store head node</w:t>
      </w:r>
    </w:p>
    <w:p w14:paraId="22CF9074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If head node itself holds the key to be deleted, then change head &amp; free old head</w:t>
      </w:r>
    </w:p>
    <w:p w14:paraId="0FE57880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Search for the key to be deleted, keep track of the previous node as we need to change '</w:t>
      </w:r>
      <w:proofErr w:type="spellStart"/>
      <w:r w:rsidRPr="007535DE">
        <w:rPr>
          <w:rFonts w:ascii="Courier New" w:hAnsi="Courier New" w:cs="Courier New"/>
        </w:rPr>
        <w:t>prev</w:t>
      </w:r>
      <w:proofErr w:type="spellEnd"/>
      <w:r w:rsidRPr="007535DE">
        <w:rPr>
          <w:rFonts w:ascii="Courier New" w:hAnsi="Courier New" w:cs="Courier New"/>
        </w:rPr>
        <w:t xml:space="preserve">-&gt;next' </w:t>
      </w:r>
    </w:p>
    <w:p w14:paraId="714C8F7A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If key was not present in linked list, then temp == NULL</w:t>
      </w:r>
    </w:p>
    <w:p w14:paraId="21293861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Unlink the node from linked list</w:t>
      </w:r>
    </w:p>
    <w:p w14:paraId="45649ADC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Free memory</w:t>
      </w:r>
    </w:p>
    <w:p w14:paraId="4DBA71D1" w14:textId="77777777" w:rsidR="007535DE" w:rsidRPr="002D323B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</w:p>
    <w:p w14:paraId="04AD491A" w14:textId="67F2D17C" w:rsidR="007535DE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Step4:</w:t>
      </w:r>
      <w:r>
        <w:rPr>
          <w:rFonts w:ascii="Courier New" w:hAnsi="Courier New" w:cs="Courier New"/>
        </w:rPr>
        <w:t xml:space="preserve"> </w:t>
      </w:r>
      <w:r w:rsidR="00920A45">
        <w:rPr>
          <w:rFonts w:ascii="Courier New" w:hAnsi="Courier New" w:cs="Courier New"/>
        </w:rPr>
        <w:t>call the function accordingly in main body</w:t>
      </w:r>
    </w:p>
    <w:p w14:paraId="06DA2CB0" w14:textId="195C8D49" w:rsidR="007535DE" w:rsidRPr="002D323B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</w:t>
      </w:r>
      <w:r>
        <w:rPr>
          <w:rFonts w:ascii="Courier New" w:hAnsi="Courier New" w:cs="Courier New"/>
        </w:rPr>
        <w:t>5</w:t>
      </w:r>
      <w:r w:rsidRPr="002D323B">
        <w:rPr>
          <w:rFonts w:ascii="Courier New" w:hAnsi="Courier New" w:cs="Courier New"/>
        </w:rPr>
        <w:t xml:space="preserve">: </w:t>
      </w:r>
      <w:r w:rsidR="00920A45">
        <w:rPr>
          <w:rFonts w:ascii="Courier New" w:hAnsi="Courier New" w:cs="Courier New"/>
        </w:rPr>
        <w:t>stop</w:t>
      </w:r>
    </w:p>
    <w:p w14:paraId="634DC185" w14:textId="45DB6B41" w:rsidR="00804624" w:rsidRPr="006A7ABA" w:rsidRDefault="00804624" w:rsidP="007535DE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7535DE">
        <w:rPr>
          <w:rFonts w:cs="Times New Roman"/>
        </w:rPr>
        <w:t>Program</w:t>
      </w:r>
    </w:p>
    <w:p w14:paraId="3905E6CE" w14:textId="13F6620B" w:rsidR="00F025A9" w:rsidRDefault="007C0ABE" w:rsidP="00F025A9">
      <w:pPr>
        <w:spacing w:line="360" w:lineRule="auto"/>
        <w:jc w:val="both"/>
      </w:pPr>
      <w:r>
        <w:lastRenderedPageBreak/>
        <w:t xml:space="preserve"> </w:t>
      </w:r>
      <w:r w:rsidR="00823F28">
        <w:rPr>
          <w:noProof/>
        </w:rPr>
        <w:drawing>
          <wp:inline distT="0" distB="0" distL="0" distR="0" wp14:anchorId="5EE38F0D" wp14:editId="3F788A00">
            <wp:extent cx="3537959" cy="812351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78" cy="81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F28" w:rsidRPr="00823F28">
        <w:rPr>
          <w:noProof/>
        </w:rPr>
        <w:t xml:space="preserve"> </w:t>
      </w:r>
      <w:r w:rsidR="00823F28">
        <w:rPr>
          <w:noProof/>
        </w:rPr>
        <w:lastRenderedPageBreak/>
        <w:drawing>
          <wp:inline distT="0" distB="0" distL="0" distR="0" wp14:anchorId="1A271DA5" wp14:editId="69A90374">
            <wp:extent cx="314769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3E5C" w14:textId="77777777" w:rsidR="007C0ABE" w:rsidRPr="006A7ABA" w:rsidRDefault="007C0ABE" w:rsidP="00F025A9">
      <w:pPr>
        <w:spacing w:line="360" w:lineRule="auto"/>
        <w:jc w:val="both"/>
      </w:pPr>
    </w:p>
    <w:p w14:paraId="30891AE0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16D8D9D8" w14:textId="5263FA0C" w:rsidR="00F025A9" w:rsidRDefault="00823F28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3F9FDB4E" wp14:editId="349EFD30">
            <wp:extent cx="5731510" cy="1940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F81" w14:textId="11B253E6" w:rsidR="00823F28" w:rsidRDefault="00823F28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01495196" wp14:editId="74CB8F5A">
            <wp:extent cx="53244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FE7A" w14:textId="77777777" w:rsidR="007C0ABE" w:rsidRPr="006A7ABA" w:rsidRDefault="007C0ABE" w:rsidP="00F025A9">
      <w:pPr>
        <w:spacing w:line="360" w:lineRule="auto"/>
        <w:jc w:val="both"/>
      </w:pPr>
    </w:p>
    <w:p w14:paraId="1E143AFB" w14:textId="55CB6588" w:rsidR="00F025A9" w:rsidRPr="00823F28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770304BE" w14:textId="4D57E4DB" w:rsidR="00823F28" w:rsidRDefault="00823F28" w:rsidP="00823F28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Learning happened: </w:t>
      </w:r>
    </w:p>
    <w:p w14:paraId="36F31929" w14:textId="00517C14" w:rsidR="004216E1" w:rsidRPr="00343EE1" w:rsidRDefault="00823F28" w:rsidP="00343EE1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  <w:shd w:val="clear" w:color="auto" w:fill="FFFFFF"/>
        </w:rPr>
        <w:t> is a linear data structure where each element is a separate object. Each element (we will call it a node) 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list</w:t>
      </w:r>
      <w:r>
        <w:rPr>
          <w:rFonts w:ascii="Arial" w:hAnsi="Arial" w:cs="Arial"/>
          <w:color w:val="222222"/>
          <w:shd w:val="clear" w:color="auto" w:fill="FFFFFF"/>
        </w:rPr>
        <w:t> is comprising of two items - the data and a reference to the next node. The last node has a reference to null. The entry point into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  <w:shd w:val="clear" w:color="auto" w:fill="FFFFFF"/>
        </w:rPr>
        <w:t> is called the head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list</w:t>
      </w:r>
      <w:r>
        <w:rPr>
          <w:rFonts w:ascii="Arial" w:hAnsi="Arial" w:cs="Arial"/>
          <w:color w:val="222222"/>
          <w:shd w:val="clear" w:color="auto" w:fill="FFFFFF"/>
        </w:rPr>
        <w:t>.</w:t>
      </w:r>
      <w:bookmarkStart w:id="1" w:name="_GoBack"/>
      <w:bookmarkEnd w:id="1"/>
    </w:p>
    <w:sectPr w:rsidR="004216E1" w:rsidRPr="00343EE1" w:rsidSect="00AE6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EE0D0" w14:textId="77777777" w:rsidR="00B00216" w:rsidRDefault="00B00216" w:rsidP="00BE415E">
      <w:pPr>
        <w:spacing w:after="0" w:line="240" w:lineRule="auto"/>
      </w:pPr>
      <w:r>
        <w:separator/>
      </w:r>
    </w:p>
  </w:endnote>
  <w:endnote w:type="continuationSeparator" w:id="0">
    <w:p w14:paraId="7C739F26" w14:textId="77777777" w:rsidR="00B00216" w:rsidRDefault="00B00216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2680C" w14:textId="77777777" w:rsidR="00AE113B" w:rsidRDefault="00AE1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0B29D" w14:textId="77777777" w:rsidR="00AE113B" w:rsidRDefault="00AE1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BCF01" w14:textId="77777777" w:rsidR="00AE113B" w:rsidRDefault="00AE1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6C148" w14:textId="77777777" w:rsidR="00B00216" w:rsidRDefault="00B00216" w:rsidP="00BE415E">
      <w:pPr>
        <w:spacing w:after="0" w:line="240" w:lineRule="auto"/>
      </w:pPr>
      <w:r>
        <w:separator/>
      </w:r>
    </w:p>
  </w:footnote>
  <w:footnote w:type="continuationSeparator" w:id="0">
    <w:p w14:paraId="2B02C361" w14:textId="77777777" w:rsidR="00B00216" w:rsidRDefault="00B00216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8B036" w14:textId="77777777" w:rsidR="00AE113B" w:rsidRDefault="00AE1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5E606" w14:textId="3AB026F9" w:rsidR="00FA5E26" w:rsidRPr="00BE415E" w:rsidRDefault="00FA5E26">
    <w:pPr>
      <w:pStyle w:val="Header"/>
      <w:rPr>
        <w:u w:val="single"/>
      </w:rPr>
    </w:pPr>
    <w:r>
      <w:t xml:space="preserve">Name:  </w:t>
    </w:r>
    <w:r w:rsidR="00AE113B">
      <w:t>SUBHENDU MAJI</w:t>
    </w:r>
    <w:r>
      <w:t xml:space="preserve">              </w:t>
    </w:r>
    <w:r w:rsidR="00AE113B">
      <w:tab/>
    </w:r>
    <w:r w:rsidR="00AE113B">
      <w:tab/>
    </w:r>
    <w:r>
      <w:t xml:space="preserve">    Roll Number:</w:t>
    </w:r>
    <w:r w:rsidR="00804624">
      <w:t xml:space="preserve"> </w:t>
    </w:r>
    <w:r w:rsidR="00AE113B">
      <w:t>18ETCS002121</w:t>
    </w: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D2E61" w14:textId="77777777" w:rsidR="00AE113B" w:rsidRDefault="00AE1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27237F"/>
    <w:multiLevelType w:val="hybridMultilevel"/>
    <w:tmpl w:val="8FBCAB5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4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7220F1"/>
    <w:multiLevelType w:val="hybridMultilevel"/>
    <w:tmpl w:val="F83E0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0C1AA1"/>
    <w:multiLevelType w:val="multilevel"/>
    <w:tmpl w:val="786C5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FF75D3"/>
    <w:multiLevelType w:val="multilevel"/>
    <w:tmpl w:val="35A8BE36"/>
    <w:lvl w:ilvl="0">
      <w:start w:val="1"/>
      <w:numFmt w:val="decimal"/>
      <w:lvlText w:val="%1."/>
      <w:lvlJc w:val="left"/>
      <w:pPr>
        <w:ind w:left="1867" w:hanging="360"/>
      </w:pPr>
    </w:lvl>
    <w:lvl w:ilvl="1">
      <w:start w:val="1"/>
      <w:numFmt w:val="decimal"/>
      <w:lvlText w:val="%2."/>
      <w:lvlJc w:val="left"/>
      <w:pPr>
        <w:ind w:left="2587" w:hanging="360"/>
      </w:pPr>
    </w:lvl>
    <w:lvl w:ilvl="2">
      <w:start w:val="1"/>
      <w:numFmt w:val="lowerRoman"/>
      <w:lvlText w:val="%3."/>
      <w:lvlJc w:val="right"/>
      <w:pPr>
        <w:ind w:left="3307" w:hanging="180"/>
      </w:pPr>
    </w:lvl>
    <w:lvl w:ilvl="3">
      <w:start w:val="1"/>
      <w:numFmt w:val="decimal"/>
      <w:lvlText w:val="%4."/>
      <w:lvlJc w:val="left"/>
      <w:pPr>
        <w:ind w:left="4027" w:hanging="360"/>
      </w:pPr>
    </w:lvl>
    <w:lvl w:ilvl="4">
      <w:start w:val="1"/>
      <w:numFmt w:val="lowerLetter"/>
      <w:lvlText w:val="%5."/>
      <w:lvlJc w:val="left"/>
      <w:pPr>
        <w:ind w:left="4747" w:hanging="360"/>
      </w:pPr>
    </w:lvl>
    <w:lvl w:ilvl="5">
      <w:start w:val="1"/>
      <w:numFmt w:val="lowerRoman"/>
      <w:lvlText w:val="%6."/>
      <w:lvlJc w:val="right"/>
      <w:pPr>
        <w:ind w:left="5467" w:hanging="180"/>
      </w:pPr>
    </w:lvl>
    <w:lvl w:ilvl="6">
      <w:start w:val="1"/>
      <w:numFmt w:val="decimal"/>
      <w:lvlText w:val="%7."/>
      <w:lvlJc w:val="left"/>
      <w:pPr>
        <w:ind w:left="6187" w:hanging="360"/>
      </w:pPr>
    </w:lvl>
    <w:lvl w:ilvl="7">
      <w:start w:val="1"/>
      <w:numFmt w:val="lowerLetter"/>
      <w:lvlText w:val="%8."/>
      <w:lvlJc w:val="left"/>
      <w:pPr>
        <w:ind w:left="6907" w:hanging="360"/>
      </w:pPr>
    </w:lvl>
    <w:lvl w:ilvl="8">
      <w:start w:val="1"/>
      <w:numFmt w:val="lowerRoman"/>
      <w:lvlText w:val="%9."/>
      <w:lvlJc w:val="right"/>
      <w:pPr>
        <w:ind w:left="7627" w:hanging="180"/>
      </w:pPr>
    </w:lvl>
  </w:abstractNum>
  <w:abstractNum w:abstractNumId="47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607958AE"/>
    <w:multiLevelType w:val="multilevel"/>
    <w:tmpl w:val="35A8BE36"/>
    <w:lvl w:ilvl="0">
      <w:start w:val="1"/>
      <w:numFmt w:val="decimal"/>
      <w:lvlText w:val="%1."/>
      <w:lvlJc w:val="left"/>
      <w:pPr>
        <w:ind w:left="1867" w:hanging="360"/>
      </w:pPr>
    </w:lvl>
    <w:lvl w:ilvl="1">
      <w:start w:val="1"/>
      <w:numFmt w:val="decimal"/>
      <w:lvlText w:val="%2."/>
      <w:lvlJc w:val="left"/>
      <w:pPr>
        <w:ind w:left="2587" w:hanging="360"/>
      </w:pPr>
    </w:lvl>
    <w:lvl w:ilvl="2">
      <w:start w:val="1"/>
      <w:numFmt w:val="lowerRoman"/>
      <w:lvlText w:val="%3."/>
      <w:lvlJc w:val="right"/>
      <w:pPr>
        <w:ind w:left="3307" w:hanging="180"/>
      </w:pPr>
    </w:lvl>
    <w:lvl w:ilvl="3">
      <w:start w:val="1"/>
      <w:numFmt w:val="decimal"/>
      <w:lvlText w:val="%4."/>
      <w:lvlJc w:val="left"/>
      <w:pPr>
        <w:ind w:left="4027" w:hanging="360"/>
      </w:pPr>
    </w:lvl>
    <w:lvl w:ilvl="4">
      <w:start w:val="1"/>
      <w:numFmt w:val="lowerLetter"/>
      <w:lvlText w:val="%5."/>
      <w:lvlJc w:val="left"/>
      <w:pPr>
        <w:ind w:left="4747" w:hanging="360"/>
      </w:pPr>
    </w:lvl>
    <w:lvl w:ilvl="5">
      <w:start w:val="1"/>
      <w:numFmt w:val="lowerRoman"/>
      <w:lvlText w:val="%6."/>
      <w:lvlJc w:val="right"/>
      <w:pPr>
        <w:ind w:left="5467" w:hanging="180"/>
      </w:pPr>
    </w:lvl>
    <w:lvl w:ilvl="6">
      <w:start w:val="1"/>
      <w:numFmt w:val="decimal"/>
      <w:lvlText w:val="%7."/>
      <w:lvlJc w:val="left"/>
      <w:pPr>
        <w:ind w:left="6187" w:hanging="360"/>
      </w:pPr>
    </w:lvl>
    <w:lvl w:ilvl="7">
      <w:start w:val="1"/>
      <w:numFmt w:val="lowerLetter"/>
      <w:lvlText w:val="%8."/>
      <w:lvlJc w:val="left"/>
      <w:pPr>
        <w:ind w:left="6907" w:hanging="360"/>
      </w:pPr>
    </w:lvl>
    <w:lvl w:ilvl="8">
      <w:start w:val="1"/>
      <w:numFmt w:val="lowerRoman"/>
      <w:lvlText w:val="%9."/>
      <w:lvlJc w:val="right"/>
      <w:pPr>
        <w:ind w:left="7627" w:hanging="180"/>
      </w:pPr>
    </w:lvl>
  </w:abstractNum>
  <w:abstractNum w:abstractNumId="50" w15:restartNumberingAfterBreak="0">
    <w:nsid w:val="609B633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0B04D6"/>
    <w:multiLevelType w:val="multilevel"/>
    <w:tmpl w:val="35A8BE36"/>
    <w:lvl w:ilvl="0">
      <w:start w:val="1"/>
      <w:numFmt w:val="decimal"/>
      <w:lvlText w:val="%1."/>
      <w:lvlJc w:val="left"/>
      <w:pPr>
        <w:ind w:left="1867" w:hanging="360"/>
      </w:pPr>
    </w:lvl>
    <w:lvl w:ilvl="1">
      <w:start w:val="1"/>
      <w:numFmt w:val="decimal"/>
      <w:lvlText w:val="%2."/>
      <w:lvlJc w:val="left"/>
      <w:pPr>
        <w:ind w:left="2587" w:hanging="360"/>
      </w:pPr>
    </w:lvl>
    <w:lvl w:ilvl="2">
      <w:start w:val="1"/>
      <w:numFmt w:val="lowerRoman"/>
      <w:lvlText w:val="%3."/>
      <w:lvlJc w:val="right"/>
      <w:pPr>
        <w:ind w:left="3307" w:hanging="180"/>
      </w:pPr>
    </w:lvl>
    <w:lvl w:ilvl="3">
      <w:start w:val="1"/>
      <w:numFmt w:val="decimal"/>
      <w:lvlText w:val="%4."/>
      <w:lvlJc w:val="left"/>
      <w:pPr>
        <w:ind w:left="4027" w:hanging="360"/>
      </w:pPr>
    </w:lvl>
    <w:lvl w:ilvl="4">
      <w:start w:val="1"/>
      <w:numFmt w:val="lowerLetter"/>
      <w:lvlText w:val="%5."/>
      <w:lvlJc w:val="left"/>
      <w:pPr>
        <w:ind w:left="4747" w:hanging="360"/>
      </w:pPr>
    </w:lvl>
    <w:lvl w:ilvl="5">
      <w:start w:val="1"/>
      <w:numFmt w:val="lowerRoman"/>
      <w:lvlText w:val="%6."/>
      <w:lvlJc w:val="right"/>
      <w:pPr>
        <w:ind w:left="5467" w:hanging="180"/>
      </w:pPr>
    </w:lvl>
    <w:lvl w:ilvl="6">
      <w:start w:val="1"/>
      <w:numFmt w:val="decimal"/>
      <w:lvlText w:val="%7."/>
      <w:lvlJc w:val="left"/>
      <w:pPr>
        <w:ind w:left="6187" w:hanging="360"/>
      </w:pPr>
    </w:lvl>
    <w:lvl w:ilvl="7">
      <w:start w:val="1"/>
      <w:numFmt w:val="lowerLetter"/>
      <w:lvlText w:val="%8."/>
      <w:lvlJc w:val="left"/>
      <w:pPr>
        <w:ind w:left="6907" w:hanging="360"/>
      </w:pPr>
    </w:lvl>
    <w:lvl w:ilvl="8">
      <w:start w:val="1"/>
      <w:numFmt w:val="lowerRoman"/>
      <w:lvlText w:val="%9."/>
      <w:lvlJc w:val="right"/>
      <w:pPr>
        <w:ind w:left="7627" w:hanging="180"/>
      </w:pPr>
    </w:lvl>
  </w:abstractNum>
  <w:abstractNum w:abstractNumId="52" w15:restartNumberingAfterBreak="0">
    <w:nsid w:val="65972D96"/>
    <w:multiLevelType w:val="multilevel"/>
    <w:tmpl w:val="35A8BE36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1"/>
      <w:numFmt w:val="decimal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68D62225"/>
    <w:multiLevelType w:val="hybridMultilevel"/>
    <w:tmpl w:val="3C0299F6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6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7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</w:num>
  <w:num w:numId="2">
    <w:abstractNumId w:val="47"/>
  </w:num>
  <w:num w:numId="3">
    <w:abstractNumId w:val="28"/>
  </w:num>
  <w:num w:numId="4">
    <w:abstractNumId w:val="27"/>
  </w:num>
  <w:num w:numId="5">
    <w:abstractNumId w:val="33"/>
  </w:num>
  <w:num w:numId="6">
    <w:abstractNumId w:val="30"/>
  </w:num>
  <w:num w:numId="7">
    <w:abstractNumId w:val="31"/>
  </w:num>
  <w:num w:numId="8">
    <w:abstractNumId w:val="40"/>
  </w:num>
  <w:num w:numId="9">
    <w:abstractNumId w:val="54"/>
  </w:num>
  <w:num w:numId="10">
    <w:abstractNumId w:val="36"/>
  </w:num>
  <w:num w:numId="11">
    <w:abstractNumId w:val="59"/>
  </w:num>
  <w:num w:numId="12">
    <w:abstractNumId w:val="53"/>
  </w:num>
  <w:num w:numId="13">
    <w:abstractNumId w:val="56"/>
  </w:num>
  <w:num w:numId="14">
    <w:abstractNumId w:val="42"/>
  </w:num>
  <w:num w:numId="15">
    <w:abstractNumId w:val="44"/>
  </w:num>
  <w:num w:numId="16">
    <w:abstractNumId w:val="43"/>
  </w:num>
  <w:num w:numId="17">
    <w:abstractNumId w:val="24"/>
  </w:num>
  <w:num w:numId="18">
    <w:abstractNumId w:val="62"/>
  </w:num>
  <w:num w:numId="19">
    <w:abstractNumId w:val="32"/>
  </w:num>
  <w:num w:numId="20">
    <w:abstractNumId w:val="63"/>
  </w:num>
  <w:num w:numId="21">
    <w:abstractNumId w:val="29"/>
  </w:num>
  <w:num w:numId="22">
    <w:abstractNumId w:val="48"/>
  </w:num>
  <w:num w:numId="23">
    <w:abstractNumId w:val="61"/>
  </w:num>
  <w:num w:numId="24">
    <w:abstractNumId w:val="39"/>
  </w:num>
  <w:num w:numId="25">
    <w:abstractNumId w:val="38"/>
  </w:num>
  <w:num w:numId="26">
    <w:abstractNumId w:val="25"/>
  </w:num>
  <w:num w:numId="27">
    <w:abstractNumId w:val="60"/>
  </w:num>
  <w:num w:numId="28">
    <w:abstractNumId w:val="41"/>
  </w:num>
  <w:num w:numId="29">
    <w:abstractNumId w:val="22"/>
  </w:num>
  <w:num w:numId="30">
    <w:abstractNumId w:val="34"/>
  </w:num>
  <w:num w:numId="31">
    <w:abstractNumId w:val="26"/>
  </w:num>
  <w:num w:numId="32">
    <w:abstractNumId w:val="45"/>
  </w:num>
  <w:num w:numId="33">
    <w:abstractNumId w:val="57"/>
  </w:num>
  <w:num w:numId="34">
    <w:abstractNumId w:val="55"/>
  </w:num>
  <w:num w:numId="35">
    <w:abstractNumId w:val="35"/>
  </w:num>
  <w:num w:numId="36">
    <w:abstractNumId w:val="37"/>
  </w:num>
  <w:num w:numId="37">
    <w:abstractNumId w:val="23"/>
  </w:num>
  <w:num w:numId="38">
    <w:abstractNumId w:val="50"/>
  </w:num>
  <w:num w:numId="39">
    <w:abstractNumId w:val="52"/>
  </w:num>
  <w:num w:numId="40">
    <w:abstractNumId w:val="49"/>
  </w:num>
  <w:num w:numId="41">
    <w:abstractNumId w:val="46"/>
  </w:num>
  <w:num w:numId="42">
    <w:abstractNumId w:val="5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3D0E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59AB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0F82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23B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3EE1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16E1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61390"/>
    <w:rsid w:val="005750E1"/>
    <w:rsid w:val="005751D2"/>
    <w:rsid w:val="005753BD"/>
    <w:rsid w:val="005846E2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2C8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75E79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5DE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3F28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0A45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79A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1F1B"/>
    <w:rsid w:val="00AD632A"/>
    <w:rsid w:val="00AD7F1A"/>
    <w:rsid w:val="00AE113B"/>
    <w:rsid w:val="00AE4A70"/>
    <w:rsid w:val="00AE667B"/>
    <w:rsid w:val="00AF369C"/>
    <w:rsid w:val="00AF3C12"/>
    <w:rsid w:val="00AF67E1"/>
    <w:rsid w:val="00B00216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3673A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94C62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7750C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A4946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14</cp:revision>
  <cp:lastPrinted>2018-04-30T11:12:00Z</cp:lastPrinted>
  <dcterms:created xsi:type="dcterms:W3CDTF">2019-08-29T06:34:00Z</dcterms:created>
  <dcterms:modified xsi:type="dcterms:W3CDTF">2019-11-03T18:24:00Z</dcterms:modified>
</cp:coreProperties>
</file>